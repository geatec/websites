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jc w:val="center"/>
        <w:rPr>
          <w:rFonts w:ascii="Arial" w:hAnsi="Arial" w:cs="Arial"/>
          <w:b/>
          <w:sz w:val="28"/>
        </w:rPr>
      </w:pPr>
      <w:r w:rsidRPr="00D35556">
        <w:rPr>
          <w:rFonts w:ascii="Arial" w:hAnsi="Arial" w:cs="Arial"/>
          <w:sz w:val="28"/>
        </w:rPr>
        <w:t xml:space="preserve">    </w:t>
      </w:r>
      <w:r w:rsidRPr="00D35556">
        <w:rPr>
          <w:rFonts w:ascii="Arial" w:hAnsi="Arial" w:cs="Arial"/>
          <w:b/>
          <w:sz w:val="28"/>
        </w:rPr>
        <w:t>HOGESCHOOL ROTTERDAM / CMI</w:t>
      </w: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40"/>
        </w:rPr>
      </w:pPr>
    </w:p>
    <w:p w:rsidR="00167752" w:rsidRPr="00D35556" w:rsidRDefault="00167752">
      <w:pPr>
        <w:rPr>
          <w:rFonts w:ascii="Arial" w:hAnsi="Arial" w:cs="Arial"/>
          <w:sz w:val="40"/>
        </w:rPr>
      </w:pPr>
    </w:p>
    <w:p w:rsidR="0067483E" w:rsidRPr="00D35556" w:rsidRDefault="0067483E" w:rsidP="0067483E">
      <w:pPr>
        <w:jc w:val="center"/>
        <w:rPr>
          <w:rFonts w:ascii="Arial" w:hAnsi="Arial" w:cs="Arial"/>
          <w:sz w:val="72"/>
          <w:szCs w:val="72"/>
        </w:rPr>
      </w:pPr>
      <w:r w:rsidRPr="00D35556">
        <w:rPr>
          <w:rFonts w:ascii="Arial" w:hAnsi="Arial" w:cs="Arial"/>
          <w:sz w:val="72"/>
          <w:szCs w:val="72"/>
        </w:rPr>
        <w:t>ComputerGraphics 2</w:t>
      </w:r>
    </w:p>
    <w:p w:rsidR="0067483E" w:rsidRPr="00D35556" w:rsidRDefault="0067483E" w:rsidP="0067483E">
      <w:pPr>
        <w:jc w:val="center"/>
        <w:rPr>
          <w:rFonts w:ascii="Arial" w:hAnsi="Arial" w:cs="Arial"/>
          <w:sz w:val="72"/>
          <w:szCs w:val="72"/>
        </w:rPr>
      </w:pPr>
      <w:r w:rsidRPr="00D35556">
        <w:rPr>
          <w:rFonts w:ascii="Arial" w:hAnsi="Arial" w:cs="Arial"/>
          <w:sz w:val="72"/>
          <w:szCs w:val="72"/>
        </w:rPr>
        <w:t>(Inleiding)</w:t>
      </w:r>
    </w:p>
    <w:p w:rsidR="00167752" w:rsidRPr="00D35556" w:rsidRDefault="00167752">
      <w:pPr>
        <w:jc w:val="center"/>
        <w:rPr>
          <w:rFonts w:ascii="Arial" w:hAnsi="Arial" w:cs="Arial"/>
          <w:sz w:val="72"/>
          <w:szCs w:val="72"/>
        </w:rPr>
      </w:pPr>
      <w:r w:rsidRPr="00D35556">
        <w:rPr>
          <w:rFonts w:ascii="Arial" w:hAnsi="Arial" w:cs="Arial"/>
          <w:sz w:val="72"/>
          <w:szCs w:val="72"/>
        </w:rPr>
        <w:t xml:space="preserve">  </w:t>
      </w:r>
      <w:r w:rsidR="00AF0E21" w:rsidRPr="00D35556">
        <w:rPr>
          <w:rFonts w:ascii="Arial" w:hAnsi="Arial" w:cs="Arial"/>
          <w:sz w:val="40"/>
          <w:szCs w:val="40"/>
        </w:rPr>
        <w:t xml:space="preserve"> </w:t>
      </w:r>
    </w:p>
    <w:p w:rsidR="00167752" w:rsidRPr="00D35556" w:rsidRDefault="00167752">
      <w:pPr>
        <w:jc w:val="center"/>
        <w:rPr>
          <w:rFonts w:ascii="Arial" w:hAnsi="Arial" w:cs="Arial"/>
          <w:b/>
          <w:sz w:val="40"/>
          <w:lang w:val="fr-FR"/>
        </w:rPr>
      </w:pPr>
    </w:p>
    <w:p w:rsidR="00167752" w:rsidRPr="00D35556" w:rsidRDefault="00167752">
      <w:pPr>
        <w:jc w:val="center"/>
        <w:rPr>
          <w:rFonts w:ascii="Arial" w:hAnsi="Arial" w:cs="Arial"/>
          <w:b/>
          <w:sz w:val="24"/>
          <w:lang w:val="fr-FR"/>
        </w:rPr>
      </w:pPr>
    </w:p>
    <w:p w:rsidR="00167752" w:rsidRPr="00D35556" w:rsidRDefault="0067483E">
      <w:pPr>
        <w:jc w:val="center"/>
        <w:rPr>
          <w:rFonts w:ascii="Arial" w:hAnsi="Arial" w:cs="Arial"/>
          <w:b/>
          <w:sz w:val="28"/>
          <w:szCs w:val="28"/>
          <w:lang w:val="fr-FR"/>
        </w:rPr>
      </w:pPr>
      <w:r w:rsidRPr="00D35556">
        <w:rPr>
          <w:rFonts w:ascii="Arial" w:hAnsi="Arial" w:cs="Arial"/>
          <w:b/>
          <w:sz w:val="28"/>
          <w:szCs w:val="28"/>
          <w:lang w:val="fr-FR"/>
        </w:rPr>
        <w:t>TIRCGR02</w:t>
      </w: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167752" w:rsidRPr="00D35556" w:rsidRDefault="00167752">
      <w:pPr>
        <w:rPr>
          <w:rFonts w:ascii="Arial" w:hAnsi="Arial" w:cs="Arial"/>
          <w:sz w:val="24"/>
        </w:rPr>
      </w:pPr>
    </w:p>
    <w:p w:rsidR="00C22D70" w:rsidRDefault="00C22D70" w:rsidP="00E74E25">
      <w:pPr>
        <w:pStyle w:val="Kop1"/>
        <w:rPr>
          <w:rFonts w:ascii="Arial" w:hAnsi="Arial" w:cs="Arial"/>
        </w:rPr>
      </w:pPr>
    </w:p>
    <w:p w:rsidR="00C22D70" w:rsidRDefault="00446D5D">
      <w:pPr>
        <w:suppressAutoHyphens w:val="0"/>
        <w:rPr>
          <w:rFonts w:ascii="Arial" w:hAnsi="Arial" w:cs="Arial"/>
          <w:b/>
          <w:kern w:val="1"/>
          <w:sz w:val="24"/>
        </w:rPr>
      </w:pPr>
      <w:r w:rsidRPr="00446D5D">
        <w:rPr>
          <w:rFonts w:ascii="Arial" w:hAnsi="Arial" w:cs="Arial"/>
        </w:rPr>
        <w:pict>
          <v:shapetype id="_x0000_t202" coordsize="21600,21600" o:spt="202" path="m,l,21600r21600,l21600,xe">
            <v:stroke joinstyle="miter"/>
            <v:path gradientshapeok="t" o:connecttype="rect"/>
          </v:shapetype>
          <v:shape id="_x0000_s2051" type="#_x0000_t202" style="position:absolute;margin-left:258.6pt;margin-top:21.3pt;width:170.6pt;height:71.6pt;z-index:251658240;mso-wrap-distance-left:9.05pt;mso-wrap-distance-right:9.05pt" strokecolor="#969696" strokeweight=".5pt">
            <v:fill color2="black"/>
            <v:stroke color2="#696969"/>
            <v:textbox style="mso-next-textbox:#_x0000_s2051" inset="7.45pt,3.85pt,7.45pt,3.85pt">
              <w:txbxContent>
                <w:p w:rsidR="00800B39" w:rsidRDefault="00800B39">
                  <w:pPr>
                    <w:rPr>
                      <w:rFonts w:ascii="Arial" w:hAnsi="Arial" w:cs="Arial"/>
                      <w:lang w:val="nl-NL"/>
                    </w:rPr>
                  </w:pPr>
                  <w:r>
                    <w:rPr>
                      <w:rFonts w:ascii="Arial" w:hAnsi="Arial" w:cs="Arial"/>
                      <w:lang w:val="nl-NL"/>
                    </w:rPr>
                    <w:t>Goedgekeurd door:</w:t>
                  </w:r>
                </w:p>
                <w:p w:rsidR="00800B39" w:rsidRDefault="00800B39">
                  <w:pPr>
                    <w:rPr>
                      <w:rFonts w:ascii="Arial" w:hAnsi="Arial" w:cs="Arial"/>
                      <w:lang w:val="nl-NL"/>
                    </w:rPr>
                  </w:pPr>
                </w:p>
                <w:p w:rsidR="00800B39" w:rsidRDefault="00800B39">
                  <w:pPr>
                    <w:rPr>
                      <w:rFonts w:ascii="Arial" w:hAnsi="Arial" w:cs="Arial"/>
                      <w:b/>
                      <w:lang w:val="nl-NL"/>
                    </w:rPr>
                  </w:pPr>
                  <w:r>
                    <w:rPr>
                      <w:rFonts w:ascii="Arial" w:hAnsi="Arial" w:cs="Arial"/>
                      <w:b/>
                      <w:lang w:val="nl-NL"/>
                    </w:rPr>
                    <w:t>(namens toetscommissie)</w:t>
                  </w:r>
                </w:p>
                <w:p w:rsidR="00800B39" w:rsidRDefault="00800B39">
                  <w:pPr>
                    <w:rPr>
                      <w:rFonts w:ascii="Arial" w:hAnsi="Arial" w:cs="Arial"/>
                      <w:lang w:val="nl-NL"/>
                    </w:rPr>
                  </w:pPr>
                </w:p>
                <w:p w:rsidR="00800B39" w:rsidRDefault="00800B39">
                  <w:pPr>
                    <w:rPr>
                      <w:rFonts w:ascii="Arial" w:hAnsi="Arial" w:cs="Arial"/>
                      <w:lang w:val="nl-NL"/>
                    </w:rPr>
                  </w:pPr>
                  <w:r>
                    <w:rPr>
                      <w:rFonts w:ascii="Arial" w:hAnsi="Arial" w:cs="Arial"/>
                      <w:lang w:val="nl-NL"/>
                    </w:rPr>
                    <w:t>Datum:</w:t>
                  </w:r>
                </w:p>
                <w:p w:rsidR="00800B39" w:rsidRDefault="00800B39"/>
              </w:txbxContent>
            </v:textbox>
          </v:shape>
        </w:pict>
      </w:r>
      <w:r w:rsidRPr="00446D5D">
        <w:rPr>
          <w:rFonts w:ascii="Arial" w:hAnsi="Arial" w:cs="Arial"/>
        </w:rPr>
        <w:pict>
          <v:shape id="_x0000_s2050" type="#_x0000_t202" style="position:absolute;margin-left:14.15pt;margin-top:40.7pt;width:203pt;height:38.4pt;z-index:251657216;mso-wrap-distance-left:0;mso-position-horizontal-relative:margin" stroked="f">
            <v:fill opacity="0" color2="black"/>
            <v:textbox style="mso-next-textbox:#_x0000_s2050" inset="0,0,0,0">
              <w:txbxContent>
                <w:tbl>
                  <w:tblPr>
                    <w:tblW w:w="0" w:type="auto"/>
                    <w:tblInd w:w="80" w:type="dxa"/>
                    <w:tblLayout w:type="fixed"/>
                    <w:tblCellMar>
                      <w:left w:w="80" w:type="dxa"/>
                      <w:right w:w="80" w:type="dxa"/>
                    </w:tblCellMar>
                    <w:tblLook w:val="0000"/>
                  </w:tblPr>
                  <w:tblGrid>
                    <w:gridCol w:w="3686"/>
                  </w:tblGrid>
                  <w:tr w:rsidR="00800B39" w:rsidTr="0067483E">
                    <w:trPr>
                      <w:cantSplit/>
                      <w:trHeight w:val="601"/>
                    </w:trPr>
                    <w:tc>
                      <w:tcPr>
                        <w:tcW w:w="3686" w:type="dxa"/>
                        <w:shd w:val="clear" w:color="auto" w:fill="auto"/>
                      </w:tcPr>
                      <w:p w:rsidR="00800B39" w:rsidRDefault="00800B39">
                        <w:pPr>
                          <w:pStyle w:val="zreportaddinfo"/>
                          <w:snapToGrid w:val="0"/>
                          <w:jc w:val="left"/>
                          <w:rPr>
                            <w:rFonts w:ascii="Arial" w:hAnsi="Arial" w:cs="Arial"/>
                          </w:rPr>
                        </w:pPr>
                        <w:r>
                          <w:rPr>
                            <w:rFonts w:ascii="Arial" w:hAnsi="Arial" w:cs="Arial"/>
                          </w:rPr>
                          <w:t>Aantal studiepunten: 4 ects</w:t>
                        </w:r>
                      </w:p>
                      <w:p w:rsidR="00800B39" w:rsidRDefault="00FB489C" w:rsidP="00AF0E21">
                        <w:pPr>
                          <w:pStyle w:val="zreportaddinfo"/>
                          <w:jc w:val="left"/>
                          <w:rPr>
                            <w:rFonts w:ascii="Arial" w:hAnsi="Arial" w:cs="Arial"/>
                          </w:rPr>
                        </w:pPr>
                        <w:r>
                          <w:rPr>
                            <w:rFonts w:ascii="Arial" w:hAnsi="Arial" w:cs="Arial"/>
                          </w:rPr>
                          <w:t>Modulebeheerder: J. de Hooge</w:t>
                        </w:r>
                      </w:p>
                    </w:tc>
                  </w:tr>
                </w:tbl>
                <w:p w:rsidR="00800B39" w:rsidRDefault="00800B39">
                  <w:r>
                    <w:t xml:space="preserve"> </w:t>
                  </w:r>
                </w:p>
              </w:txbxContent>
            </v:textbox>
            <w10:wrap type="square" side="largest" anchorx="margin"/>
          </v:shape>
        </w:pict>
      </w:r>
      <w:r w:rsidR="00C22D70">
        <w:rPr>
          <w:rFonts w:ascii="Arial" w:hAnsi="Arial" w:cs="Arial"/>
        </w:rPr>
        <w:br w:type="page"/>
      </w:r>
    </w:p>
    <w:p w:rsidR="00C22D70" w:rsidRPr="00D35556" w:rsidRDefault="00C22D70" w:rsidP="00C22D70">
      <w:pPr>
        <w:suppressAutoHyphens w:val="0"/>
        <w:rPr>
          <w:rFonts w:ascii="Arial" w:hAnsi="Arial" w:cs="Arial"/>
          <w:b/>
        </w:rPr>
      </w:pPr>
      <w:r w:rsidRPr="00D35556">
        <w:rPr>
          <w:rFonts w:ascii="Arial" w:hAnsi="Arial" w:cs="Arial"/>
        </w:rPr>
        <w:lastRenderedPageBreak/>
        <w:t>I</w:t>
      </w:r>
      <w:r w:rsidRPr="00D35556">
        <w:rPr>
          <w:rFonts w:ascii="Arial" w:hAnsi="Arial" w:cs="Arial"/>
          <w:b/>
        </w:rPr>
        <w:t>nhoudsopgave:</w:t>
      </w:r>
    </w:p>
    <w:p w:rsidR="00FB489C" w:rsidRDefault="00446D5D">
      <w:pPr>
        <w:pStyle w:val="Inhopg1"/>
        <w:tabs>
          <w:tab w:val="right" w:leader="dot" w:pos="9447"/>
        </w:tabs>
        <w:rPr>
          <w:rFonts w:asciiTheme="minorHAnsi" w:eastAsiaTheme="minorEastAsia" w:hAnsiTheme="minorHAnsi" w:cstheme="minorBidi"/>
          <w:b w:val="0"/>
          <w:bCs w:val="0"/>
          <w:noProof/>
          <w:kern w:val="0"/>
          <w:sz w:val="22"/>
          <w:szCs w:val="22"/>
          <w:lang w:val="nl-NL" w:eastAsia="nl-NL"/>
        </w:rPr>
      </w:pPr>
      <w:r w:rsidRPr="00446D5D">
        <w:rPr>
          <w:rFonts w:ascii="Arial" w:hAnsi="Arial" w:cs="Arial"/>
          <w:b w:val="0"/>
        </w:rPr>
        <w:fldChar w:fldCharType="begin"/>
      </w:r>
      <w:r w:rsidR="00C22D70" w:rsidRPr="00D35556">
        <w:rPr>
          <w:rFonts w:ascii="Arial" w:hAnsi="Arial" w:cs="Arial"/>
        </w:rPr>
        <w:instrText xml:space="preserve"> TOC \o "1-3" \h \z \u </w:instrText>
      </w:r>
      <w:r w:rsidRPr="00446D5D">
        <w:rPr>
          <w:rFonts w:ascii="Arial" w:hAnsi="Arial" w:cs="Arial"/>
          <w:b w:val="0"/>
        </w:rPr>
        <w:fldChar w:fldCharType="separate"/>
      </w:r>
      <w:hyperlink w:anchor="_Toc351285889" w:history="1">
        <w:r w:rsidR="00FB489C" w:rsidRPr="006802A4">
          <w:rPr>
            <w:rStyle w:val="Hyperlink"/>
            <w:rFonts w:ascii="Arial" w:hAnsi="Arial" w:cs="Arial"/>
            <w:noProof/>
          </w:rPr>
          <w:t>Modulebeschrijving</w:t>
        </w:r>
        <w:r w:rsidR="00FB489C">
          <w:rPr>
            <w:noProof/>
            <w:webHidden/>
          </w:rPr>
          <w:tab/>
        </w:r>
        <w:r w:rsidR="00FB489C">
          <w:rPr>
            <w:noProof/>
            <w:webHidden/>
          </w:rPr>
          <w:fldChar w:fldCharType="begin"/>
        </w:r>
        <w:r w:rsidR="00FB489C">
          <w:rPr>
            <w:noProof/>
            <w:webHidden/>
          </w:rPr>
          <w:instrText xml:space="preserve"> PAGEREF _Toc351285889 \h </w:instrText>
        </w:r>
        <w:r w:rsidR="00FB489C">
          <w:rPr>
            <w:noProof/>
            <w:webHidden/>
          </w:rPr>
        </w:r>
        <w:r w:rsidR="00FB489C">
          <w:rPr>
            <w:noProof/>
            <w:webHidden/>
          </w:rPr>
          <w:fldChar w:fldCharType="separate"/>
        </w:r>
        <w:r w:rsidR="00FB489C">
          <w:rPr>
            <w:noProof/>
            <w:webHidden/>
          </w:rPr>
          <w:t>3</w:t>
        </w:r>
        <w:r w:rsidR="00FB489C">
          <w:rPr>
            <w:noProof/>
            <w:webHidden/>
          </w:rPr>
          <w:fldChar w:fldCharType="end"/>
        </w:r>
      </w:hyperlink>
    </w:p>
    <w:p w:rsidR="00FB489C" w:rsidRDefault="00FB489C">
      <w:pPr>
        <w:pStyle w:val="Inhopg1"/>
        <w:tabs>
          <w:tab w:val="left" w:pos="400"/>
          <w:tab w:val="right" w:leader="dot" w:pos="9447"/>
        </w:tabs>
        <w:rPr>
          <w:rFonts w:asciiTheme="minorHAnsi" w:eastAsiaTheme="minorEastAsia" w:hAnsiTheme="minorHAnsi" w:cstheme="minorBidi"/>
          <w:b w:val="0"/>
          <w:bCs w:val="0"/>
          <w:noProof/>
          <w:kern w:val="0"/>
          <w:sz w:val="22"/>
          <w:szCs w:val="22"/>
          <w:lang w:val="nl-NL" w:eastAsia="nl-NL"/>
        </w:rPr>
      </w:pPr>
      <w:hyperlink w:anchor="_Toc351285890" w:history="1">
        <w:r w:rsidRPr="006802A4">
          <w:rPr>
            <w:rStyle w:val="Hyperlink"/>
            <w:rFonts w:ascii="Arial" w:hAnsi="Arial" w:cs="Arial"/>
            <w:noProof/>
          </w:rPr>
          <w:t>1.</w:t>
        </w:r>
        <w:r>
          <w:rPr>
            <w:rFonts w:asciiTheme="minorHAnsi" w:eastAsiaTheme="minorEastAsia" w:hAnsiTheme="minorHAnsi" w:cstheme="minorBidi"/>
            <w:b w:val="0"/>
            <w:bCs w:val="0"/>
            <w:noProof/>
            <w:kern w:val="0"/>
            <w:sz w:val="22"/>
            <w:szCs w:val="22"/>
            <w:lang w:val="nl-NL" w:eastAsia="nl-NL"/>
          </w:rPr>
          <w:tab/>
        </w:r>
        <w:r w:rsidRPr="006802A4">
          <w:rPr>
            <w:rStyle w:val="Hyperlink"/>
            <w:rFonts w:ascii="Arial" w:hAnsi="Arial" w:cs="Arial"/>
            <w:noProof/>
          </w:rPr>
          <w:t>Algemene omschrijving</w:t>
        </w:r>
        <w:r>
          <w:rPr>
            <w:noProof/>
            <w:webHidden/>
          </w:rPr>
          <w:tab/>
        </w:r>
        <w:r>
          <w:rPr>
            <w:noProof/>
            <w:webHidden/>
          </w:rPr>
          <w:fldChar w:fldCharType="begin"/>
        </w:r>
        <w:r>
          <w:rPr>
            <w:noProof/>
            <w:webHidden/>
          </w:rPr>
          <w:instrText xml:space="preserve"> PAGEREF _Toc351285890 \h </w:instrText>
        </w:r>
        <w:r>
          <w:rPr>
            <w:noProof/>
            <w:webHidden/>
          </w:rPr>
        </w:r>
        <w:r>
          <w:rPr>
            <w:noProof/>
            <w:webHidden/>
          </w:rPr>
          <w:fldChar w:fldCharType="separate"/>
        </w:r>
        <w:r>
          <w:rPr>
            <w:noProof/>
            <w:webHidden/>
          </w:rPr>
          <w:t>5</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891" w:history="1">
        <w:r w:rsidRPr="006802A4">
          <w:rPr>
            <w:rStyle w:val="Hyperlink"/>
            <w:rFonts w:ascii="Arial" w:hAnsi="Arial" w:cs="Arial"/>
            <w:noProof/>
          </w:rPr>
          <w:t>1.1 Inleiding</w:t>
        </w:r>
        <w:r>
          <w:rPr>
            <w:noProof/>
            <w:webHidden/>
          </w:rPr>
          <w:tab/>
        </w:r>
        <w:r>
          <w:rPr>
            <w:noProof/>
            <w:webHidden/>
          </w:rPr>
          <w:fldChar w:fldCharType="begin"/>
        </w:r>
        <w:r>
          <w:rPr>
            <w:noProof/>
            <w:webHidden/>
          </w:rPr>
          <w:instrText xml:space="preserve"> PAGEREF _Toc351285891 \h </w:instrText>
        </w:r>
        <w:r>
          <w:rPr>
            <w:noProof/>
            <w:webHidden/>
          </w:rPr>
        </w:r>
        <w:r>
          <w:rPr>
            <w:noProof/>
            <w:webHidden/>
          </w:rPr>
          <w:fldChar w:fldCharType="separate"/>
        </w:r>
        <w:r>
          <w:rPr>
            <w:noProof/>
            <w:webHidden/>
          </w:rPr>
          <w:t>5</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892" w:history="1">
        <w:r w:rsidRPr="006802A4">
          <w:rPr>
            <w:rStyle w:val="Hyperlink"/>
            <w:rFonts w:ascii="Arial" w:hAnsi="Arial" w:cs="Arial"/>
            <w:noProof/>
          </w:rPr>
          <w:t>1.2 Inhoud theorie, deels behandeld in college, deels te verwerven via zelfstudie (zie literatuur)</w:t>
        </w:r>
        <w:r>
          <w:rPr>
            <w:noProof/>
            <w:webHidden/>
          </w:rPr>
          <w:tab/>
        </w:r>
        <w:r>
          <w:rPr>
            <w:noProof/>
            <w:webHidden/>
          </w:rPr>
          <w:fldChar w:fldCharType="begin"/>
        </w:r>
        <w:r>
          <w:rPr>
            <w:noProof/>
            <w:webHidden/>
          </w:rPr>
          <w:instrText xml:space="preserve"> PAGEREF _Toc351285892 \h </w:instrText>
        </w:r>
        <w:r>
          <w:rPr>
            <w:noProof/>
            <w:webHidden/>
          </w:rPr>
        </w:r>
        <w:r>
          <w:rPr>
            <w:noProof/>
            <w:webHidden/>
          </w:rPr>
          <w:fldChar w:fldCharType="separate"/>
        </w:r>
        <w:r>
          <w:rPr>
            <w:noProof/>
            <w:webHidden/>
          </w:rPr>
          <w:t>5</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893" w:history="1">
        <w:r w:rsidRPr="006802A4">
          <w:rPr>
            <w:rStyle w:val="Hyperlink"/>
            <w:rFonts w:ascii="Arial" w:eastAsia="SimSun" w:hAnsi="Arial" w:cs="Arial"/>
            <w:noProof/>
          </w:rPr>
          <w:t>1.3 Inhoud praktikum:</w:t>
        </w:r>
        <w:r>
          <w:rPr>
            <w:noProof/>
            <w:webHidden/>
          </w:rPr>
          <w:tab/>
        </w:r>
        <w:r>
          <w:rPr>
            <w:noProof/>
            <w:webHidden/>
          </w:rPr>
          <w:fldChar w:fldCharType="begin"/>
        </w:r>
        <w:r>
          <w:rPr>
            <w:noProof/>
            <w:webHidden/>
          </w:rPr>
          <w:instrText xml:space="preserve"> PAGEREF _Toc351285893 \h </w:instrText>
        </w:r>
        <w:r>
          <w:rPr>
            <w:noProof/>
            <w:webHidden/>
          </w:rPr>
        </w:r>
        <w:r>
          <w:rPr>
            <w:noProof/>
            <w:webHidden/>
          </w:rPr>
          <w:fldChar w:fldCharType="separate"/>
        </w:r>
        <w:r>
          <w:rPr>
            <w:noProof/>
            <w:webHidden/>
          </w:rPr>
          <w:t>6</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894" w:history="1">
        <w:r w:rsidRPr="006802A4">
          <w:rPr>
            <w:rStyle w:val="Hyperlink"/>
            <w:rFonts w:ascii="Arial" w:hAnsi="Arial" w:cs="Arial"/>
            <w:noProof/>
          </w:rPr>
          <w:t>1.4 Relatie met andere onderwijseenheden</w:t>
        </w:r>
        <w:r>
          <w:rPr>
            <w:noProof/>
            <w:webHidden/>
          </w:rPr>
          <w:tab/>
        </w:r>
        <w:r>
          <w:rPr>
            <w:noProof/>
            <w:webHidden/>
          </w:rPr>
          <w:fldChar w:fldCharType="begin"/>
        </w:r>
        <w:r>
          <w:rPr>
            <w:noProof/>
            <w:webHidden/>
          </w:rPr>
          <w:instrText xml:space="preserve"> PAGEREF _Toc351285894 \h </w:instrText>
        </w:r>
        <w:r>
          <w:rPr>
            <w:noProof/>
            <w:webHidden/>
          </w:rPr>
        </w:r>
        <w:r>
          <w:rPr>
            <w:noProof/>
            <w:webHidden/>
          </w:rPr>
          <w:fldChar w:fldCharType="separate"/>
        </w:r>
        <w:r>
          <w:rPr>
            <w:noProof/>
            <w:webHidden/>
          </w:rPr>
          <w:t>7</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895" w:history="1">
        <w:r w:rsidRPr="006802A4">
          <w:rPr>
            <w:rStyle w:val="Hyperlink"/>
            <w:rFonts w:ascii="Arial" w:hAnsi="Arial" w:cs="Arial"/>
            <w:noProof/>
          </w:rPr>
          <w:t>1.6 Literatuur</w:t>
        </w:r>
        <w:r>
          <w:rPr>
            <w:noProof/>
            <w:webHidden/>
          </w:rPr>
          <w:tab/>
        </w:r>
        <w:r>
          <w:rPr>
            <w:noProof/>
            <w:webHidden/>
          </w:rPr>
          <w:fldChar w:fldCharType="begin"/>
        </w:r>
        <w:r>
          <w:rPr>
            <w:noProof/>
            <w:webHidden/>
          </w:rPr>
          <w:instrText xml:space="preserve"> PAGEREF _Toc351285895 \h </w:instrText>
        </w:r>
        <w:r>
          <w:rPr>
            <w:noProof/>
            <w:webHidden/>
          </w:rPr>
        </w:r>
        <w:r>
          <w:rPr>
            <w:noProof/>
            <w:webHidden/>
          </w:rPr>
          <w:fldChar w:fldCharType="separate"/>
        </w:r>
        <w:r>
          <w:rPr>
            <w:noProof/>
            <w:webHidden/>
          </w:rPr>
          <w:t>7</w:t>
        </w:r>
        <w:r>
          <w:rPr>
            <w:noProof/>
            <w:webHidden/>
          </w:rPr>
          <w:fldChar w:fldCharType="end"/>
        </w:r>
      </w:hyperlink>
    </w:p>
    <w:p w:rsidR="00FB489C" w:rsidRDefault="00FB489C">
      <w:pPr>
        <w:pStyle w:val="Inhopg1"/>
        <w:tabs>
          <w:tab w:val="left" w:pos="400"/>
          <w:tab w:val="right" w:leader="dot" w:pos="9447"/>
        </w:tabs>
        <w:rPr>
          <w:rFonts w:asciiTheme="minorHAnsi" w:eastAsiaTheme="minorEastAsia" w:hAnsiTheme="minorHAnsi" w:cstheme="minorBidi"/>
          <w:b w:val="0"/>
          <w:bCs w:val="0"/>
          <w:noProof/>
          <w:kern w:val="0"/>
          <w:sz w:val="22"/>
          <w:szCs w:val="22"/>
          <w:lang w:val="nl-NL" w:eastAsia="nl-NL"/>
        </w:rPr>
      </w:pPr>
      <w:hyperlink w:anchor="_Toc351285896" w:history="1">
        <w:r w:rsidRPr="006802A4">
          <w:rPr>
            <w:rStyle w:val="Hyperlink"/>
            <w:rFonts w:ascii="Arial" w:hAnsi="Arial" w:cs="Arial"/>
            <w:noProof/>
          </w:rPr>
          <w:t>2.</w:t>
        </w:r>
        <w:r>
          <w:rPr>
            <w:rFonts w:asciiTheme="minorHAnsi" w:eastAsiaTheme="minorEastAsia" w:hAnsiTheme="minorHAnsi" w:cstheme="minorBidi"/>
            <w:b w:val="0"/>
            <w:bCs w:val="0"/>
            <w:noProof/>
            <w:kern w:val="0"/>
            <w:sz w:val="22"/>
            <w:szCs w:val="22"/>
            <w:lang w:val="nl-NL" w:eastAsia="nl-NL"/>
          </w:rPr>
          <w:tab/>
        </w:r>
        <w:r w:rsidRPr="006802A4">
          <w:rPr>
            <w:rStyle w:val="Hyperlink"/>
            <w:rFonts w:ascii="Arial" w:hAnsi="Arial" w:cs="Arial"/>
            <w:noProof/>
          </w:rPr>
          <w:t>Programma</w:t>
        </w:r>
        <w:r>
          <w:rPr>
            <w:noProof/>
            <w:webHidden/>
          </w:rPr>
          <w:tab/>
        </w:r>
        <w:r>
          <w:rPr>
            <w:noProof/>
            <w:webHidden/>
          </w:rPr>
          <w:fldChar w:fldCharType="begin"/>
        </w:r>
        <w:r>
          <w:rPr>
            <w:noProof/>
            <w:webHidden/>
          </w:rPr>
          <w:instrText xml:space="preserve"> PAGEREF _Toc351285896 \h </w:instrText>
        </w:r>
        <w:r>
          <w:rPr>
            <w:noProof/>
            <w:webHidden/>
          </w:rPr>
        </w:r>
        <w:r>
          <w:rPr>
            <w:noProof/>
            <w:webHidden/>
          </w:rPr>
          <w:fldChar w:fldCharType="separate"/>
        </w:r>
        <w:r>
          <w:rPr>
            <w:noProof/>
            <w:webHidden/>
          </w:rPr>
          <w:t>8</w:t>
        </w:r>
        <w:r>
          <w:rPr>
            <w:noProof/>
            <w:webHidden/>
          </w:rPr>
          <w:fldChar w:fldCharType="end"/>
        </w:r>
      </w:hyperlink>
    </w:p>
    <w:p w:rsidR="00FB489C" w:rsidRDefault="00FB489C">
      <w:pPr>
        <w:pStyle w:val="Inhopg1"/>
        <w:tabs>
          <w:tab w:val="left" w:pos="400"/>
          <w:tab w:val="right" w:leader="dot" w:pos="9447"/>
        </w:tabs>
        <w:rPr>
          <w:rFonts w:asciiTheme="minorHAnsi" w:eastAsiaTheme="minorEastAsia" w:hAnsiTheme="minorHAnsi" w:cstheme="minorBidi"/>
          <w:b w:val="0"/>
          <w:bCs w:val="0"/>
          <w:noProof/>
          <w:kern w:val="0"/>
          <w:sz w:val="22"/>
          <w:szCs w:val="22"/>
          <w:lang w:val="nl-NL" w:eastAsia="nl-NL"/>
        </w:rPr>
      </w:pPr>
      <w:hyperlink w:anchor="_Toc351285897" w:history="1">
        <w:r w:rsidRPr="006802A4">
          <w:rPr>
            <w:rStyle w:val="Hyperlink"/>
            <w:rFonts w:ascii="Arial" w:hAnsi="Arial" w:cs="Arial"/>
            <w:noProof/>
          </w:rPr>
          <w:t>3.</w:t>
        </w:r>
        <w:r>
          <w:rPr>
            <w:rFonts w:asciiTheme="minorHAnsi" w:eastAsiaTheme="minorEastAsia" w:hAnsiTheme="minorHAnsi" w:cstheme="minorBidi"/>
            <w:b w:val="0"/>
            <w:bCs w:val="0"/>
            <w:noProof/>
            <w:kern w:val="0"/>
            <w:sz w:val="22"/>
            <w:szCs w:val="22"/>
            <w:lang w:val="nl-NL" w:eastAsia="nl-NL"/>
          </w:rPr>
          <w:tab/>
        </w:r>
        <w:r w:rsidRPr="006802A4">
          <w:rPr>
            <w:rStyle w:val="Hyperlink"/>
            <w:rFonts w:ascii="Arial" w:hAnsi="Arial" w:cs="Arial"/>
            <w:noProof/>
          </w:rPr>
          <w:t>Toetsing en beoordeling</w:t>
        </w:r>
        <w:r>
          <w:rPr>
            <w:noProof/>
            <w:webHidden/>
          </w:rPr>
          <w:tab/>
        </w:r>
        <w:r>
          <w:rPr>
            <w:noProof/>
            <w:webHidden/>
          </w:rPr>
          <w:fldChar w:fldCharType="begin"/>
        </w:r>
        <w:r>
          <w:rPr>
            <w:noProof/>
            <w:webHidden/>
          </w:rPr>
          <w:instrText xml:space="preserve"> PAGEREF _Toc351285897 \h </w:instrText>
        </w:r>
        <w:r>
          <w:rPr>
            <w:noProof/>
            <w:webHidden/>
          </w:rPr>
        </w:r>
        <w:r>
          <w:rPr>
            <w:noProof/>
            <w:webHidden/>
          </w:rPr>
          <w:fldChar w:fldCharType="separate"/>
        </w:r>
        <w:r>
          <w:rPr>
            <w:noProof/>
            <w:webHidden/>
          </w:rPr>
          <w:t>9</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898" w:history="1">
        <w:r w:rsidRPr="006802A4">
          <w:rPr>
            <w:rStyle w:val="Hyperlink"/>
            <w:rFonts w:ascii="Arial" w:hAnsi="Arial" w:cs="Arial"/>
            <w:bCs/>
            <w:noProof/>
          </w:rPr>
          <w:t>3.1  Procedure</w:t>
        </w:r>
        <w:r>
          <w:rPr>
            <w:noProof/>
            <w:webHidden/>
          </w:rPr>
          <w:tab/>
        </w:r>
        <w:r>
          <w:rPr>
            <w:noProof/>
            <w:webHidden/>
          </w:rPr>
          <w:fldChar w:fldCharType="begin"/>
        </w:r>
        <w:r>
          <w:rPr>
            <w:noProof/>
            <w:webHidden/>
          </w:rPr>
          <w:instrText xml:space="preserve"> PAGEREF _Toc351285898 \h </w:instrText>
        </w:r>
        <w:r>
          <w:rPr>
            <w:noProof/>
            <w:webHidden/>
          </w:rPr>
        </w:r>
        <w:r>
          <w:rPr>
            <w:noProof/>
            <w:webHidden/>
          </w:rPr>
          <w:fldChar w:fldCharType="separate"/>
        </w:r>
        <w:r>
          <w:rPr>
            <w:noProof/>
            <w:webHidden/>
          </w:rPr>
          <w:t>9</w:t>
        </w:r>
        <w:r>
          <w:rPr>
            <w:noProof/>
            <w:webHidden/>
          </w:rPr>
          <w:fldChar w:fldCharType="end"/>
        </w:r>
      </w:hyperlink>
    </w:p>
    <w:p w:rsidR="00FB489C" w:rsidRDefault="00FB489C">
      <w:pPr>
        <w:pStyle w:val="Inhopg1"/>
        <w:tabs>
          <w:tab w:val="left" w:pos="1200"/>
          <w:tab w:val="right" w:leader="dot" w:pos="9447"/>
        </w:tabs>
        <w:rPr>
          <w:rFonts w:asciiTheme="minorHAnsi" w:eastAsiaTheme="minorEastAsia" w:hAnsiTheme="minorHAnsi" w:cstheme="minorBidi"/>
          <w:b w:val="0"/>
          <w:bCs w:val="0"/>
          <w:noProof/>
          <w:kern w:val="0"/>
          <w:sz w:val="22"/>
          <w:szCs w:val="22"/>
          <w:lang w:val="nl-NL" w:eastAsia="nl-NL"/>
        </w:rPr>
      </w:pPr>
      <w:hyperlink w:anchor="_Toc351285899" w:history="1">
        <w:r w:rsidRPr="006802A4">
          <w:rPr>
            <w:rStyle w:val="Hyperlink"/>
            <w:rFonts w:ascii="Arial" w:hAnsi="Arial" w:cs="Arial"/>
            <w:noProof/>
          </w:rPr>
          <w:t>Bijlage 1</w:t>
        </w:r>
        <w:r>
          <w:rPr>
            <w:rFonts w:asciiTheme="minorHAnsi" w:eastAsiaTheme="minorEastAsia" w:hAnsiTheme="minorHAnsi" w:cstheme="minorBidi"/>
            <w:b w:val="0"/>
            <w:bCs w:val="0"/>
            <w:noProof/>
            <w:kern w:val="0"/>
            <w:sz w:val="22"/>
            <w:szCs w:val="22"/>
            <w:lang w:val="nl-NL" w:eastAsia="nl-NL"/>
          </w:rPr>
          <w:tab/>
        </w:r>
        <w:r w:rsidRPr="006802A4">
          <w:rPr>
            <w:rStyle w:val="Hyperlink"/>
            <w:rFonts w:ascii="Arial" w:hAnsi="Arial" w:cs="Arial"/>
            <w:noProof/>
          </w:rPr>
          <w:t>Toetsmatrijs</w:t>
        </w:r>
        <w:r>
          <w:rPr>
            <w:noProof/>
            <w:webHidden/>
          </w:rPr>
          <w:tab/>
        </w:r>
        <w:r>
          <w:rPr>
            <w:noProof/>
            <w:webHidden/>
          </w:rPr>
          <w:fldChar w:fldCharType="begin"/>
        </w:r>
        <w:r>
          <w:rPr>
            <w:noProof/>
            <w:webHidden/>
          </w:rPr>
          <w:instrText xml:space="preserve"> PAGEREF _Toc351285899 \h </w:instrText>
        </w:r>
        <w:r>
          <w:rPr>
            <w:noProof/>
            <w:webHidden/>
          </w:rPr>
        </w:r>
        <w:r>
          <w:rPr>
            <w:noProof/>
            <w:webHidden/>
          </w:rPr>
          <w:fldChar w:fldCharType="separate"/>
        </w:r>
        <w:r>
          <w:rPr>
            <w:noProof/>
            <w:webHidden/>
          </w:rPr>
          <w:t>10</w:t>
        </w:r>
        <w:r>
          <w:rPr>
            <w:noProof/>
            <w:webHidden/>
          </w:rPr>
          <w:fldChar w:fldCharType="end"/>
        </w:r>
      </w:hyperlink>
    </w:p>
    <w:p w:rsidR="00FB489C" w:rsidRDefault="00FB489C">
      <w:pPr>
        <w:pStyle w:val="Inhopg1"/>
        <w:tabs>
          <w:tab w:val="left" w:pos="1200"/>
          <w:tab w:val="right" w:leader="dot" w:pos="9447"/>
        </w:tabs>
        <w:rPr>
          <w:rFonts w:asciiTheme="minorHAnsi" w:eastAsiaTheme="minorEastAsia" w:hAnsiTheme="minorHAnsi" w:cstheme="minorBidi"/>
          <w:b w:val="0"/>
          <w:bCs w:val="0"/>
          <w:noProof/>
          <w:kern w:val="0"/>
          <w:sz w:val="22"/>
          <w:szCs w:val="22"/>
          <w:lang w:val="nl-NL" w:eastAsia="nl-NL"/>
        </w:rPr>
      </w:pPr>
      <w:hyperlink w:anchor="_Toc351285900" w:history="1">
        <w:r w:rsidRPr="006802A4">
          <w:rPr>
            <w:rStyle w:val="Hyperlink"/>
            <w:rFonts w:ascii="Arial" w:hAnsi="Arial" w:cs="Arial"/>
            <w:noProof/>
          </w:rPr>
          <w:t>Bijlage 2</w:t>
        </w:r>
        <w:r>
          <w:rPr>
            <w:rFonts w:asciiTheme="minorHAnsi" w:eastAsiaTheme="minorEastAsia" w:hAnsiTheme="minorHAnsi" w:cstheme="minorBidi"/>
            <w:b w:val="0"/>
            <w:bCs w:val="0"/>
            <w:noProof/>
            <w:kern w:val="0"/>
            <w:sz w:val="22"/>
            <w:szCs w:val="22"/>
            <w:lang w:val="nl-NL" w:eastAsia="nl-NL"/>
          </w:rPr>
          <w:tab/>
        </w:r>
        <w:r w:rsidRPr="006802A4">
          <w:rPr>
            <w:rStyle w:val="Hyperlink"/>
            <w:rFonts w:ascii="Arial" w:hAnsi="Arial" w:cs="Arial"/>
            <w:noProof/>
          </w:rPr>
          <w:t>Voorbeeldtoets</w:t>
        </w:r>
        <w:r>
          <w:rPr>
            <w:noProof/>
            <w:webHidden/>
          </w:rPr>
          <w:tab/>
        </w:r>
        <w:r>
          <w:rPr>
            <w:noProof/>
            <w:webHidden/>
          </w:rPr>
          <w:fldChar w:fldCharType="begin"/>
        </w:r>
        <w:r>
          <w:rPr>
            <w:noProof/>
            <w:webHidden/>
          </w:rPr>
          <w:instrText xml:space="preserve"> PAGEREF _Toc351285900 \h </w:instrText>
        </w:r>
        <w:r>
          <w:rPr>
            <w:noProof/>
            <w:webHidden/>
          </w:rPr>
        </w:r>
        <w:r>
          <w:rPr>
            <w:noProof/>
            <w:webHidden/>
          </w:rPr>
          <w:fldChar w:fldCharType="separate"/>
        </w:r>
        <w:r>
          <w:rPr>
            <w:noProof/>
            <w:webHidden/>
          </w:rPr>
          <w:t>11</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901" w:history="1">
        <w:r w:rsidRPr="006802A4">
          <w:rPr>
            <w:rStyle w:val="Hyperlink"/>
            <w:rFonts w:ascii="Arial" w:hAnsi="Arial" w:cs="Arial"/>
            <w:bCs/>
            <w:noProof/>
          </w:rPr>
          <w:t>B 2.1  Voorbeeldtoets</w:t>
        </w:r>
        <w:r>
          <w:rPr>
            <w:noProof/>
            <w:webHidden/>
          </w:rPr>
          <w:tab/>
        </w:r>
        <w:r>
          <w:rPr>
            <w:noProof/>
            <w:webHidden/>
          </w:rPr>
          <w:fldChar w:fldCharType="begin"/>
        </w:r>
        <w:r>
          <w:rPr>
            <w:noProof/>
            <w:webHidden/>
          </w:rPr>
          <w:instrText xml:space="preserve"> PAGEREF _Toc351285901 \h </w:instrText>
        </w:r>
        <w:r>
          <w:rPr>
            <w:noProof/>
            <w:webHidden/>
          </w:rPr>
        </w:r>
        <w:r>
          <w:rPr>
            <w:noProof/>
            <w:webHidden/>
          </w:rPr>
          <w:fldChar w:fldCharType="separate"/>
        </w:r>
        <w:r>
          <w:rPr>
            <w:noProof/>
            <w:webHidden/>
          </w:rPr>
          <w:t>11</w:t>
        </w:r>
        <w:r>
          <w:rPr>
            <w:noProof/>
            <w:webHidden/>
          </w:rPr>
          <w:fldChar w:fldCharType="end"/>
        </w:r>
      </w:hyperlink>
    </w:p>
    <w:p w:rsidR="00FB489C" w:rsidRDefault="00FB489C">
      <w:pPr>
        <w:pStyle w:val="Inhopg2"/>
        <w:tabs>
          <w:tab w:val="right" w:leader="dot" w:pos="9447"/>
        </w:tabs>
        <w:rPr>
          <w:rFonts w:asciiTheme="minorHAnsi" w:eastAsiaTheme="minorEastAsia" w:hAnsiTheme="minorHAnsi" w:cstheme="minorBidi"/>
          <w:i w:val="0"/>
          <w:iCs w:val="0"/>
          <w:noProof/>
          <w:kern w:val="0"/>
          <w:sz w:val="22"/>
          <w:szCs w:val="22"/>
          <w:lang w:val="nl-NL" w:eastAsia="nl-NL"/>
        </w:rPr>
      </w:pPr>
      <w:hyperlink w:anchor="_Toc351285902" w:history="1">
        <w:r w:rsidRPr="006802A4">
          <w:rPr>
            <w:rStyle w:val="Hyperlink"/>
            <w:rFonts w:ascii="Arial" w:hAnsi="Arial" w:cs="Arial"/>
            <w:noProof/>
          </w:rPr>
          <w:t>B 2.2 Antwoorden voorbeeldtoets</w:t>
        </w:r>
        <w:r>
          <w:rPr>
            <w:noProof/>
            <w:webHidden/>
          </w:rPr>
          <w:tab/>
        </w:r>
        <w:r>
          <w:rPr>
            <w:noProof/>
            <w:webHidden/>
          </w:rPr>
          <w:fldChar w:fldCharType="begin"/>
        </w:r>
        <w:r>
          <w:rPr>
            <w:noProof/>
            <w:webHidden/>
          </w:rPr>
          <w:instrText xml:space="preserve"> PAGEREF _Toc351285902 \h </w:instrText>
        </w:r>
        <w:r>
          <w:rPr>
            <w:noProof/>
            <w:webHidden/>
          </w:rPr>
        </w:r>
        <w:r>
          <w:rPr>
            <w:noProof/>
            <w:webHidden/>
          </w:rPr>
          <w:fldChar w:fldCharType="separate"/>
        </w:r>
        <w:r>
          <w:rPr>
            <w:noProof/>
            <w:webHidden/>
          </w:rPr>
          <w:t>12</w:t>
        </w:r>
        <w:r>
          <w:rPr>
            <w:noProof/>
            <w:webHidden/>
          </w:rPr>
          <w:fldChar w:fldCharType="end"/>
        </w:r>
      </w:hyperlink>
    </w:p>
    <w:p w:rsidR="00FB489C" w:rsidRDefault="00FB489C">
      <w:pPr>
        <w:pStyle w:val="Inhopg1"/>
        <w:tabs>
          <w:tab w:val="left" w:pos="1200"/>
          <w:tab w:val="right" w:leader="dot" w:pos="9447"/>
        </w:tabs>
        <w:rPr>
          <w:rFonts w:asciiTheme="minorHAnsi" w:eastAsiaTheme="minorEastAsia" w:hAnsiTheme="minorHAnsi" w:cstheme="minorBidi"/>
          <w:b w:val="0"/>
          <w:bCs w:val="0"/>
          <w:noProof/>
          <w:kern w:val="0"/>
          <w:sz w:val="22"/>
          <w:szCs w:val="22"/>
          <w:lang w:val="nl-NL" w:eastAsia="nl-NL"/>
        </w:rPr>
      </w:pPr>
      <w:hyperlink w:anchor="_Toc351285903" w:history="1">
        <w:r w:rsidRPr="006802A4">
          <w:rPr>
            <w:rStyle w:val="Hyperlink"/>
            <w:rFonts w:ascii="Arial" w:hAnsi="Arial" w:cs="Arial"/>
            <w:noProof/>
          </w:rPr>
          <w:t>Bijlage 3</w:t>
        </w:r>
        <w:r>
          <w:rPr>
            <w:rFonts w:asciiTheme="minorHAnsi" w:eastAsiaTheme="minorEastAsia" w:hAnsiTheme="minorHAnsi" w:cstheme="minorBidi"/>
            <w:b w:val="0"/>
            <w:bCs w:val="0"/>
            <w:noProof/>
            <w:kern w:val="0"/>
            <w:sz w:val="22"/>
            <w:szCs w:val="22"/>
            <w:lang w:val="nl-NL" w:eastAsia="nl-NL"/>
          </w:rPr>
          <w:tab/>
        </w:r>
        <w:r w:rsidRPr="006802A4">
          <w:rPr>
            <w:rStyle w:val="Hyperlink"/>
            <w:rFonts w:ascii="Arial" w:hAnsi="Arial" w:cs="Arial"/>
            <w:noProof/>
          </w:rPr>
          <w:t>Studielastnormering (ects)</w:t>
        </w:r>
        <w:r>
          <w:rPr>
            <w:noProof/>
            <w:webHidden/>
          </w:rPr>
          <w:tab/>
        </w:r>
        <w:r>
          <w:rPr>
            <w:noProof/>
            <w:webHidden/>
          </w:rPr>
          <w:fldChar w:fldCharType="begin"/>
        </w:r>
        <w:r>
          <w:rPr>
            <w:noProof/>
            <w:webHidden/>
          </w:rPr>
          <w:instrText xml:space="preserve"> PAGEREF _Toc351285903 \h </w:instrText>
        </w:r>
        <w:r>
          <w:rPr>
            <w:noProof/>
            <w:webHidden/>
          </w:rPr>
        </w:r>
        <w:r>
          <w:rPr>
            <w:noProof/>
            <w:webHidden/>
          </w:rPr>
          <w:fldChar w:fldCharType="separate"/>
        </w:r>
        <w:r>
          <w:rPr>
            <w:noProof/>
            <w:webHidden/>
          </w:rPr>
          <w:t>15</w:t>
        </w:r>
        <w:r>
          <w:rPr>
            <w:noProof/>
            <w:webHidden/>
          </w:rPr>
          <w:fldChar w:fldCharType="end"/>
        </w:r>
      </w:hyperlink>
    </w:p>
    <w:p w:rsidR="00C22D70" w:rsidRPr="00D35556" w:rsidRDefault="00446D5D" w:rsidP="00C22D70">
      <w:pPr>
        <w:suppressAutoHyphens w:val="0"/>
        <w:rPr>
          <w:rFonts w:ascii="Arial" w:hAnsi="Arial" w:cs="Arial"/>
        </w:rPr>
      </w:pPr>
      <w:r w:rsidRPr="00D35556">
        <w:rPr>
          <w:rFonts w:ascii="Arial" w:hAnsi="Arial" w:cs="Arial"/>
          <w:b/>
        </w:rPr>
        <w:fldChar w:fldCharType="end"/>
      </w:r>
    </w:p>
    <w:p w:rsidR="00167752" w:rsidRPr="00D35556" w:rsidRDefault="00167752" w:rsidP="00E74E25">
      <w:pPr>
        <w:pStyle w:val="Kop1"/>
        <w:rPr>
          <w:rFonts w:ascii="Arial" w:hAnsi="Arial" w:cs="Arial"/>
        </w:rPr>
      </w:pPr>
    </w:p>
    <w:p w:rsidR="00E74E25" w:rsidRPr="00D35556" w:rsidRDefault="00167752" w:rsidP="00C51537">
      <w:pPr>
        <w:pStyle w:val="Kop1"/>
        <w:pageBreakBefore/>
        <w:ind w:left="0" w:firstLine="0"/>
        <w:rPr>
          <w:rFonts w:ascii="Arial" w:hAnsi="Arial" w:cs="Arial"/>
        </w:rPr>
      </w:pPr>
      <w:bookmarkStart w:id="0" w:name="_Toc351285889"/>
      <w:r w:rsidRPr="00D35556">
        <w:rPr>
          <w:rFonts w:ascii="Arial" w:hAnsi="Arial" w:cs="Arial"/>
        </w:rPr>
        <w:lastRenderedPageBreak/>
        <w:t>Modulebeschrijving</w:t>
      </w:r>
      <w:bookmarkEnd w:id="0"/>
    </w:p>
    <w:tbl>
      <w:tblPr>
        <w:tblpPr w:leftFromText="142" w:rightFromText="142" w:vertAnchor="text" w:horzAnchor="margin"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1" w:type="dxa"/>
          <w:right w:w="71" w:type="dxa"/>
        </w:tblCellMar>
        <w:tblLook w:val="0000"/>
      </w:tblPr>
      <w:tblGrid>
        <w:gridCol w:w="2198"/>
        <w:gridCol w:w="3634"/>
        <w:gridCol w:w="3767"/>
      </w:tblGrid>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Modulenaam:</w:t>
            </w:r>
          </w:p>
        </w:tc>
        <w:tc>
          <w:tcPr>
            <w:tcW w:w="3855" w:type="pct"/>
            <w:gridSpan w:val="2"/>
            <w:noWrap/>
          </w:tcPr>
          <w:p w:rsidR="006B7A44" w:rsidRPr="00D35556" w:rsidRDefault="006B7A44" w:rsidP="00E74E25">
            <w:pPr>
              <w:rPr>
                <w:rFonts w:ascii="Arial" w:hAnsi="Arial" w:cs="Arial"/>
              </w:rPr>
            </w:pPr>
            <w:bookmarkStart w:id="1" w:name="_Toc199738423"/>
            <w:r w:rsidRPr="00D35556">
              <w:rPr>
                <w:rFonts w:ascii="Arial" w:hAnsi="Arial" w:cs="Arial"/>
              </w:rPr>
              <w:t>Computergraphics 2 (inleiding)</w:t>
            </w:r>
            <w:bookmarkEnd w:id="1"/>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Modulecode:</w:t>
            </w:r>
          </w:p>
        </w:tc>
        <w:tc>
          <w:tcPr>
            <w:tcW w:w="3855" w:type="pct"/>
            <w:gridSpan w:val="2"/>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 xml:space="preserve">TIRCGR02 </w:t>
            </w:r>
          </w:p>
        </w:tc>
      </w:tr>
      <w:tr w:rsidR="006B7A44" w:rsidRPr="00D35556" w:rsidTr="00C22D70">
        <w:trPr>
          <w:cantSplit/>
        </w:trPr>
        <w:tc>
          <w:tcPr>
            <w:tcW w:w="1145" w:type="pct"/>
            <w:shd w:val="clear" w:color="auto" w:fill="CCCCCC"/>
            <w:noWrap/>
          </w:tcPr>
          <w:p w:rsidR="006B7A44" w:rsidRPr="00D35556" w:rsidRDefault="006B7A44" w:rsidP="00E74E25">
            <w:pPr>
              <w:tabs>
                <w:tab w:val="left" w:pos="-1440"/>
                <w:tab w:val="left" w:pos="-720"/>
                <w:tab w:val="left" w:pos="0"/>
                <w:tab w:val="left" w:pos="720"/>
                <w:tab w:val="left" w:pos="1440"/>
                <w:tab w:val="left" w:pos="2160"/>
              </w:tabs>
              <w:rPr>
                <w:rFonts w:ascii="Arial" w:hAnsi="Arial" w:cs="Arial"/>
                <w:b/>
              </w:rPr>
            </w:pPr>
            <w:r w:rsidRPr="00D35556">
              <w:rPr>
                <w:rFonts w:ascii="Arial" w:hAnsi="Arial" w:cs="Arial"/>
                <w:b/>
              </w:rPr>
              <w:t>Aantal studiepunten en studiebelastinguren:</w:t>
            </w:r>
          </w:p>
        </w:tc>
        <w:tc>
          <w:tcPr>
            <w:tcW w:w="3855" w:type="pct"/>
            <w:gridSpan w:val="2"/>
            <w:noWrap/>
          </w:tcPr>
          <w:p w:rsidR="006B7A44" w:rsidRPr="00D35556" w:rsidRDefault="006B7A44" w:rsidP="00E74E25">
            <w:pPr>
              <w:autoSpaceDE w:val="0"/>
              <w:snapToGrid w:val="0"/>
              <w:rPr>
                <w:rFonts w:ascii="Arial" w:hAnsi="Arial" w:cs="Arial"/>
              </w:rPr>
            </w:pPr>
            <w:r w:rsidRPr="00D35556">
              <w:rPr>
                <w:rFonts w:ascii="Arial" w:hAnsi="Arial" w:cs="Arial"/>
              </w:rPr>
              <w:t>Dit studieonderdeel levert de student 4 studiepunten op, hetgeen overeenkomt met een studielast van 112  uren. De verdeling van deze 112 uren over de collegeweken is als volgt:</w:t>
            </w:r>
          </w:p>
          <w:p w:rsidR="006B7A44" w:rsidRPr="00D35556" w:rsidRDefault="006B7A44" w:rsidP="00E74E25">
            <w:pPr>
              <w:autoSpaceDE w:val="0"/>
              <w:rPr>
                <w:rFonts w:ascii="Arial" w:hAnsi="Arial" w:cs="Arial"/>
              </w:rPr>
            </w:pPr>
            <w:r w:rsidRPr="00D35556">
              <w:rPr>
                <w:rFonts w:ascii="Arial" w:hAnsi="Arial" w:cs="Arial"/>
              </w:rPr>
              <w:t xml:space="preserve">Hoorcolleges: </w:t>
            </w:r>
          </w:p>
          <w:p w:rsidR="006B7A44" w:rsidRPr="00D35556" w:rsidRDefault="006B7A44" w:rsidP="00E74E25">
            <w:pPr>
              <w:autoSpaceDE w:val="0"/>
              <w:rPr>
                <w:rFonts w:ascii="Arial" w:hAnsi="Arial" w:cs="Arial"/>
              </w:rPr>
            </w:pPr>
            <w:r w:rsidRPr="00D35556">
              <w:rPr>
                <w:rFonts w:ascii="Arial" w:hAnsi="Arial" w:cs="Arial"/>
              </w:rPr>
              <w:t xml:space="preserve">gedurende 8 weken:  8 * 2 uur </w:t>
            </w:r>
            <w:r w:rsidRPr="00D35556">
              <w:rPr>
                <w:rFonts w:ascii="Arial" w:hAnsi="Arial" w:cs="Arial"/>
              </w:rPr>
              <w:tab/>
            </w:r>
            <w:r w:rsidRPr="00D35556">
              <w:rPr>
                <w:rFonts w:ascii="Arial" w:hAnsi="Arial" w:cs="Arial"/>
              </w:rPr>
              <w:tab/>
              <w:t xml:space="preserve">                                                      16 uur</w:t>
            </w:r>
            <w:r w:rsidRPr="00D35556">
              <w:rPr>
                <w:rFonts w:ascii="Arial" w:hAnsi="Arial" w:cs="Arial"/>
              </w:rPr>
              <w:tab/>
            </w:r>
          </w:p>
          <w:p w:rsidR="006B7A44" w:rsidRPr="00D35556" w:rsidRDefault="00D52CEC" w:rsidP="00E74E25">
            <w:pPr>
              <w:autoSpaceDE w:val="0"/>
              <w:rPr>
                <w:rFonts w:ascii="Arial" w:hAnsi="Arial" w:cs="Arial"/>
              </w:rPr>
            </w:pPr>
            <w:r>
              <w:rPr>
                <w:rFonts w:ascii="Arial" w:hAnsi="Arial" w:cs="Arial"/>
              </w:rPr>
              <w:t>Overige</w:t>
            </w:r>
            <w:r w:rsidR="006B7A44" w:rsidRPr="00D35556">
              <w:rPr>
                <w:rFonts w:ascii="Arial" w:hAnsi="Arial" w:cs="Arial"/>
              </w:rPr>
              <w:t xml:space="preserve"> uren per week:</w:t>
            </w:r>
          </w:p>
          <w:p w:rsidR="006B7A44" w:rsidRPr="00D35556" w:rsidRDefault="006B7A44" w:rsidP="00E74E25">
            <w:pPr>
              <w:autoSpaceDE w:val="0"/>
              <w:rPr>
                <w:rFonts w:ascii="Arial" w:hAnsi="Arial" w:cs="Arial"/>
              </w:rPr>
            </w:pPr>
            <w:r w:rsidRPr="00D35556">
              <w:rPr>
                <w:rFonts w:ascii="Arial" w:hAnsi="Arial" w:cs="Arial"/>
              </w:rPr>
              <w:t>Literatuurstudie (8 * 3 uur per week)</w:t>
            </w:r>
            <w:r w:rsidRPr="00D35556">
              <w:rPr>
                <w:rFonts w:ascii="Arial" w:hAnsi="Arial" w:cs="Arial"/>
              </w:rPr>
              <w:tab/>
            </w:r>
            <w:r w:rsidRPr="00D35556">
              <w:rPr>
                <w:rFonts w:ascii="Arial" w:hAnsi="Arial" w:cs="Arial"/>
              </w:rPr>
              <w:tab/>
              <w:t xml:space="preserve">                                          24 uur</w:t>
            </w:r>
          </w:p>
          <w:p w:rsidR="006B7A44" w:rsidRPr="00D35556" w:rsidRDefault="006B7A44" w:rsidP="00E74E25">
            <w:pPr>
              <w:autoSpaceDE w:val="0"/>
              <w:rPr>
                <w:rFonts w:ascii="Arial" w:hAnsi="Arial" w:cs="Arial"/>
              </w:rPr>
            </w:pPr>
            <w:r w:rsidRPr="00D35556">
              <w:rPr>
                <w:rFonts w:ascii="Arial" w:hAnsi="Arial" w:cs="Arial"/>
              </w:rPr>
              <w:t>Uitwerken van vragen/cases (8 * 4 uur per week)</w:t>
            </w:r>
            <w:r w:rsidRPr="00D35556">
              <w:rPr>
                <w:rFonts w:ascii="Arial" w:hAnsi="Arial" w:cs="Arial"/>
              </w:rPr>
              <w:tab/>
            </w:r>
            <w:r w:rsidRPr="00D35556">
              <w:rPr>
                <w:rFonts w:ascii="Arial" w:hAnsi="Arial" w:cs="Arial"/>
              </w:rPr>
              <w:tab/>
              <w:t xml:space="preserve">                 32 uur</w:t>
            </w:r>
          </w:p>
          <w:p w:rsidR="006B7A44" w:rsidRPr="00D35556" w:rsidRDefault="006B7A44" w:rsidP="00E74E25">
            <w:pPr>
              <w:autoSpaceDE w:val="0"/>
              <w:rPr>
                <w:rFonts w:ascii="Arial" w:hAnsi="Arial" w:cs="Arial"/>
              </w:rPr>
            </w:pPr>
            <w:r w:rsidRPr="00D35556">
              <w:rPr>
                <w:rFonts w:ascii="Arial" w:hAnsi="Arial" w:cs="Arial"/>
              </w:rPr>
              <w:t>Toetsvoorbereiding en deelname</w:t>
            </w:r>
            <w:r w:rsidRPr="00D35556">
              <w:rPr>
                <w:rFonts w:ascii="Arial" w:hAnsi="Arial" w:cs="Arial"/>
              </w:rPr>
              <w:tab/>
            </w:r>
            <w:r w:rsidRPr="00D35556">
              <w:rPr>
                <w:rFonts w:ascii="Arial" w:hAnsi="Arial" w:cs="Arial"/>
              </w:rPr>
              <w:tab/>
              <w:t xml:space="preserve">                                           40 uur</w:t>
            </w:r>
          </w:p>
          <w:p w:rsidR="006B7A44" w:rsidRPr="00D35556" w:rsidRDefault="006B7A44" w:rsidP="00E74E25">
            <w:pPr>
              <w:tabs>
                <w:tab w:val="left" w:pos="0"/>
                <w:tab w:val="left" w:pos="720"/>
                <w:tab w:val="left" w:pos="1440"/>
                <w:tab w:val="left" w:pos="2160"/>
              </w:tabs>
              <w:rPr>
                <w:rFonts w:ascii="Arial" w:hAnsi="Arial" w:cs="Arial"/>
              </w:rPr>
            </w:pPr>
            <w:r w:rsidRPr="00D35556">
              <w:rPr>
                <w:rFonts w:ascii="Arial" w:hAnsi="Arial" w:cs="Arial"/>
              </w:rPr>
              <w:t>Totaal</w:t>
            </w:r>
            <w:r w:rsidRPr="00D35556">
              <w:rPr>
                <w:rFonts w:ascii="Arial" w:hAnsi="Arial" w:cs="Arial"/>
              </w:rPr>
              <w:tab/>
            </w:r>
            <w:r w:rsidRPr="00D35556">
              <w:rPr>
                <w:rFonts w:ascii="Arial" w:hAnsi="Arial" w:cs="Arial"/>
                <w:sz w:val="16"/>
                <w:szCs w:val="16"/>
              </w:rPr>
              <w:tab/>
            </w:r>
            <w:r w:rsidRPr="00D35556">
              <w:rPr>
                <w:rFonts w:ascii="Arial" w:hAnsi="Arial" w:cs="Arial"/>
                <w:sz w:val="16"/>
                <w:szCs w:val="16"/>
              </w:rPr>
              <w:tab/>
            </w:r>
            <w:r w:rsidRPr="00D35556">
              <w:rPr>
                <w:rFonts w:ascii="Arial" w:hAnsi="Arial" w:cs="Arial"/>
                <w:sz w:val="16"/>
                <w:szCs w:val="16"/>
              </w:rPr>
              <w:tab/>
            </w:r>
            <w:r w:rsidRPr="00D35556">
              <w:rPr>
                <w:rFonts w:ascii="Arial" w:hAnsi="Arial" w:cs="Arial"/>
                <w:sz w:val="16"/>
                <w:szCs w:val="16"/>
              </w:rPr>
              <w:tab/>
            </w:r>
            <w:r w:rsidRPr="00D35556">
              <w:rPr>
                <w:rFonts w:ascii="Arial" w:hAnsi="Arial" w:cs="Arial"/>
                <w:sz w:val="16"/>
                <w:szCs w:val="16"/>
              </w:rPr>
              <w:tab/>
            </w:r>
            <w:r w:rsidRPr="00D35556">
              <w:rPr>
                <w:rFonts w:ascii="Arial" w:hAnsi="Arial" w:cs="Arial"/>
              </w:rPr>
              <w:tab/>
              <w:t xml:space="preserve">                            112 uur</w:t>
            </w:r>
          </w:p>
        </w:tc>
      </w:tr>
      <w:tr w:rsidR="006B7A44" w:rsidRPr="00800B39"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Vereiste voorkennis:</w:t>
            </w:r>
          </w:p>
        </w:tc>
        <w:tc>
          <w:tcPr>
            <w:tcW w:w="3855" w:type="pct"/>
            <w:gridSpan w:val="2"/>
            <w:noWrap/>
          </w:tcPr>
          <w:p w:rsidR="006B7A44" w:rsidRPr="00D35556" w:rsidRDefault="006B7A44" w:rsidP="00E74E25">
            <w:pPr>
              <w:tabs>
                <w:tab w:val="left" w:pos="0"/>
                <w:tab w:val="left" w:pos="720"/>
                <w:tab w:val="left" w:pos="1440"/>
                <w:tab w:val="left" w:pos="2160"/>
              </w:tabs>
              <w:rPr>
                <w:rFonts w:ascii="Arial" w:hAnsi="Arial" w:cs="Arial"/>
                <w:lang w:val="en-US"/>
              </w:rPr>
            </w:pPr>
            <w:r w:rsidRPr="00D35556">
              <w:rPr>
                <w:rFonts w:ascii="Arial" w:hAnsi="Arial" w:cs="Arial"/>
                <w:lang w:val="en-US"/>
              </w:rPr>
              <w:t>tircps01,tircms02/03,tirlin01,tirana01, tirpro01/03,tirdat01/02,tirebs0, tirpif01, tirrea01</w:t>
            </w: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Werkvorm:</w:t>
            </w:r>
          </w:p>
        </w:tc>
        <w:tc>
          <w:tcPr>
            <w:tcW w:w="3855" w:type="pct"/>
            <w:gridSpan w:val="2"/>
            <w:noWrap/>
          </w:tcPr>
          <w:p w:rsidR="006B7A44" w:rsidRDefault="00D52CEC" w:rsidP="00E74E25">
            <w:pPr>
              <w:tabs>
                <w:tab w:val="left" w:pos="-1440"/>
                <w:tab w:val="left" w:pos="-720"/>
                <w:tab w:val="left" w:pos="0"/>
                <w:tab w:val="left" w:pos="720"/>
                <w:tab w:val="left" w:pos="1440"/>
                <w:tab w:val="left" w:pos="2160"/>
              </w:tabs>
              <w:snapToGrid w:val="0"/>
              <w:rPr>
                <w:rFonts w:ascii="Arial" w:hAnsi="Arial" w:cs="Arial"/>
              </w:rPr>
            </w:pPr>
            <w:r>
              <w:rPr>
                <w:rFonts w:ascii="Arial" w:hAnsi="Arial" w:cs="Arial"/>
              </w:rPr>
              <w:t>Hoorc</w:t>
            </w:r>
            <w:r w:rsidR="006B7A44" w:rsidRPr="00D35556">
              <w:rPr>
                <w:rFonts w:ascii="Arial" w:hAnsi="Arial" w:cs="Arial"/>
              </w:rPr>
              <w:t>ollege en zelfstudie en praktikum</w:t>
            </w:r>
          </w:p>
          <w:p w:rsidR="00D52CEC" w:rsidRDefault="00D52CEC" w:rsidP="00E74E25">
            <w:pPr>
              <w:tabs>
                <w:tab w:val="left" w:pos="-1440"/>
                <w:tab w:val="left" w:pos="-720"/>
                <w:tab w:val="left" w:pos="0"/>
                <w:tab w:val="left" w:pos="720"/>
                <w:tab w:val="left" w:pos="1440"/>
                <w:tab w:val="left" w:pos="2160"/>
              </w:tabs>
              <w:snapToGrid w:val="0"/>
              <w:rPr>
                <w:rFonts w:ascii="Arial" w:hAnsi="Arial" w:cs="Arial"/>
              </w:rPr>
            </w:pPr>
          </w:p>
          <w:p w:rsidR="00D52CEC" w:rsidRDefault="00D52CEC" w:rsidP="00E74E25">
            <w:pPr>
              <w:tabs>
                <w:tab w:val="left" w:pos="-1440"/>
                <w:tab w:val="left" w:pos="-720"/>
                <w:tab w:val="left" w:pos="0"/>
                <w:tab w:val="left" w:pos="720"/>
                <w:tab w:val="left" w:pos="1440"/>
                <w:tab w:val="left" w:pos="2160"/>
              </w:tabs>
              <w:snapToGrid w:val="0"/>
              <w:rPr>
                <w:rFonts w:ascii="Arial" w:hAnsi="Arial" w:cs="Arial"/>
              </w:rPr>
            </w:pPr>
            <w:r>
              <w:rPr>
                <w:rFonts w:ascii="Arial" w:hAnsi="Arial" w:cs="Arial"/>
              </w:rPr>
              <w:t>Aanwezigheid tijdens het praktikum is verplicht, aanwezigheid tijdens de hoorcolleges wordt bijgehouden.</w:t>
            </w:r>
          </w:p>
          <w:p w:rsidR="00D52CEC" w:rsidRDefault="00D52CEC" w:rsidP="00E74E25">
            <w:pPr>
              <w:tabs>
                <w:tab w:val="left" w:pos="-1440"/>
                <w:tab w:val="left" w:pos="-720"/>
                <w:tab w:val="left" w:pos="0"/>
                <w:tab w:val="left" w:pos="720"/>
                <w:tab w:val="left" w:pos="1440"/>
                <w:tab w:val="left" w:pos="2160"/>
              </w:tabs>
              <w:snapToGrid w:val="0"/>
              <w:rPr>
                <w:rFonts w:ascii="Arial" w:hAnsi="Arial" w:cs="Arial"/>
              </w:rPr>
            </w:pPr>
          </w:p>
          <w:p w:rsidR="00D52CEC" w:rsidRPr="00D52CEC" w:rsidRDefault="00D52CEC" w:rsidP="00D52CEC">
            <w:pPr>
              <w:suppressAutoHyphens w:val="0"/>
              <w:contextualSpacing/>
              <w:rPr>
                <w:rFonts w:ascii="Arial" w:hAnsi="Arial" w:cs="Arial"/>
              </w:rPr>
            </w:pPr>
            <w:r w:rsidRPr="00D52CEC">
              <w:rPr>
                <w:rFonts w:ascii="Arial" w:hAnsi="Arial" w:cs="Arial"/>
              </w:rPr>
              <w:t xml:space="preserve">Het kan in uitzonderlijke gevallen voorkomen dat </w:t>
            </w:r>
            <w:r>
              <w:rPr>
                <w:rFonts w:ascii="Arial" w:hAnsi="Arial" w:cs="Arial"/>
              </w:rPr>
              <w:t xml:space="preserve">het practicum niet kan worden bijgewoond of dat </w:t>
            </w:r>
            <w:r w:rsidRPr="00D52CEC">
              <w:rPr>
                <w:rFonts w:ascii="Arial" w:hAnsi="Arial" w:cs="Arial"/>
              </w:rPr>
              <w:t xml:space="preserve">opdrachten door overmacht (ziekte) niet op </w:t>
            </w:r>
            <w:r>
              <w:rPr>
                <w:rFonts w:ascii="Arial" w:hAnsi="Arial" w:cs="Arial"/>
              </w:rPr>
              <w:t>tijd kunnen worden ingeleverd. I</w:t>
            </w:r>
            <w:r w:rsidRPr="00D52CEC">
              <w:rPr>
                <w:rFonts w:ascii="Arial" w:hAnsi="Arial" w:cs="Arial"/>
              </w:rPr>
              <w:t>n dat geval dient dit onmiddellijk (dus niet achteraf) bij de docent gemeld te worden. De docent beslist of er inderdaad sprake van overmacht is, tenzij er een doktersverklaring of vergelijkbaar wordt overlegd.</w:t>
            </w:r>
          </w:p>
          <w:p w:rsidR="00D52CEC" w:rsidRPr="00D52CEC" w:rsidRDefault="00D52CEC" w:rsidP="00E74E25">
            <w:pPr>
              <w:tabs>
                <w:tab w:val="left" w:pos="-1440"/>
                <w:tab w:val="left" w:pos="-720"/>
                <w:tab w:val="left" w:pos="0"/>
                <w:tab w:val="left" w:pos="720"/>
                <w:tab w:val="left" w:pos="1440"/>
                <w:tab w:val="left" w:pos="2160"/>
              </w:tabs>
              <w:snapToGrid w:val="0"/>
              <w:rPr>
                <w:rFonts w:ascii="Arial" w:hAnsi="Arial" w:cs="Arial"/>
                <w:lang w:val="nl-NL"/>
              </w:rPr>
            </w:pP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Toetsing:</w:t>
            </w:r>
          </w:p>
        </w:tc>
        <w:tc>
          <w:tcPr>
            <w:tcW w:w="3855" w:type="pct"/>
            <w:gridSpan w:val="2"/>
            <w:noWrap/>
          </w:tcPr>
          <w:p w:rsidR="006B7A44" w:rsidRPr="00D35556" w:rsidRDefault="006B7A44" w:rsidP="00E74E25">
            <w:pPr>
              <w:snapToGrid w:val="0"/>
              <w:rPr>
                <w:rFonts w:ascii="Arial" w:eastAsia="MS Mincho" w:hAnsi="Arial" w:cs="Arial"/>
              </w:rPr>
            </w:pPr>
            <w:r w:rsidRPr="00D35556">
              <w:rPr>
                <w:rFonts w:ascii="Arial" w:hAnsi="Arial" w:cs="Arial"/>
              </w:rPr>
              <w:t xml:space="preserve">Er wordt een tentamen gehouden over </w:t>
            </w:r>
            <w:r w:rsidR="00985DF9">
              <w:rPr>
                <w:rFonts w:ascii="Arial" w:hAnsi="Arial" w:cs="Arial"/>
              </w:rPr>
              <w:t>de in het hoorcollege behandelde stof.</w:t>
            </w:r>
            <w:r w:rsidRPr="00D35556">
              <w:rPr>
                <w:rFonts w:ascii="Arial" w:hAnsi="Arial" w:cs="Arial"/>
              </w:rPr>
              <w:t xml:space="preserve"> </w:t>
            </w:r>
          </w:p>
          <w:p w:rsidR="006B7A44" w:rsidRPr="00D35556" w:rsidRDefault="006B7A44" w:rsidP="00E74E25">
            <w:pPr>
              <w:snapToGrid w:val="0"/>
              <w:rPr>
                <w:rFonts w:ascii="Arial" w:eastAsia="MS Mincho" w:hAnsi="Arial" w:cs="Arial"/>
              </w:rPr>
            </w:pPr>
            <w:r w:rsidRPr="00D35556">
              <w:rPr>
                <w:rFonts w:ascii="Arial" w:eastAsia="MS Mincho" w:hAnsi="Arial" w:cs="Arial"/>
              </w:rPr>
              <w:t>Er dienen projecten</w:t>
            </w:r>
            <w:r w:rsidR="00E74E25" w:rsidRPr="00D35556">
              <w:rPr>
                <w:rFonts w:ascii="Arial" w:eastAsia="MS Mincho" w:hAnsi="Arial" w:cs="Arial"/>
              </w:rPr>
              <w:t xml:space="preserve"> te worden uitgevoerd en</w:t>
            </w:r>
            <w:r w:rsidRPr="00D35556">
              <w:rPr>
                <w:rFonts w:ascii="Arial" w:eastAsia="MS Mincho" w:hAnsi="Arial" w:cs="Arial"/>
              </w:rPr>
              <w:t xml:space="preserve"> met een groe</w:t>
            </w:r>
            <w:r w:rsidR="00E74E25" w:rsidRPr="00D35556">
              <w:rPr>
                <w:rFonts w:ascii="Arial" w:eastAsia="MS Mincho" w:hAnsi="Arial" w:cs="Arial"/>
              </w:rPr>
              <w:t>p van max 3 personen.</w:t>
            </w:r>
          </w:p>
          <w:p w:rsidR="006B7A44" w:rsidRPr="00D35556" w:rsidRDefault="006B7A44" w:rsidP="00E74E25">
            <w:pPr>
              <w:snapToGrid w:val="0"/>
              <w:rPr>
                <w:rFonts w:ascii="Arial" w:eastAsia="MS Mincho" w:hAnsi="Arial" w:cs="Arial"/>
              </w:rPr>
            </w:pPr>
            <w:r w:rsidRPr="00D35556">
              <w:rPr>
                <w:rFonts w:ascii="Arial" w:eastAsia="MS Mincho" w:hAnsi="Arial" w:cs="Arial"/>
              </w:rPr>
              <w:t>Het eindcijfer is het rekenkundig gemiddelde van de projecten en het tentamen. Het minimumcijfer voor project of tentamen is een 4 om voor een beoordeling in aanmerking te komen</w:t>
            </w: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Leermiddelen:</w:t>
            </w:r>
          </w:p>
        </w:tc>
        <w:tc>
          <w:tcPr>
            <w:tcW w:w="3855" w:type="pct"/>
            <w:gridSpan w:val="2"/>
            <w:noWrap/>
          </w:tcPr>
          <w:p w:rsidR="006B7A44" w:rsidRPr="00D35556" w:rsidRDefault="006B7A44" w:rsidP="00E74E25">
            <w:pPr>
              <w:tabs>
                <w:tab w:val="left" w:pos="142"/>
                <w:tab w:val="left" w:pos="284"/>
                <w:tab w:val="left" w:pos="426"/>
              </w:tabs>
              <w:rPr>
                <w:rFonts w:ascii="Arial" w:hAnsi="Arial" w:cs="Arial"/>
              </w:rPr>
            </w:pPr>
            <w:r w:rsidRPr="00D35556">
              <w:rPr>
                <w:rFonts w:ascii="Arial" w:hAnsi="Arial" w:cs="Arial"/>
              </w:rPr>
              <w:t>Theorie:</w:t>
            </w:r>
          </w:p>
          <w:p w:rsidR="006B7A44" w:rsidRPr="00D35556" w:rsidRDefault="006B7A44" w:rsidP="00E74E25">
            <w:pPr>
              <w:tabs>
                <w:tab w:val="left" w:pos="142"/>
                <w:tab w:val="left" w:pos="284"/>
                <w:tab w:val="left" w:pos="426"/>
              </w:tabs>
              <w:rPr>
                <w:rFonts w:ascii="Arial" w:hAnsi="Arial" w:cs="Arial"/>
              </w:rPr>
            </w:pPr>
            <w:r w:rsidRPr="00D35556">
              <w:rPr>
                <w:rFonts w:ascii="Arial" w:hAnsi="Arial" w:cs="Arial"/>
              </w:rPr>
              <w:t xml:space="preserve">Computer </w:t>
            </w:r>
            <w:r w:rsidR="00A6177D" w:rsidRPr="00D35556">
              <w:rPr>
                <w:rFonts w:ascii="Arial" w:hAnsi="Arial" w:cs="Arial"/>
              </w:rPr>
              <w:t>G</w:t>
            </w:r>
            <w:r w:rsidRPr="00D35556">
              <w:rPr>
                <w:rFonts w:ascii="Arial" w:hAnsi="Arial" w:cs="Arial"/>
              </w:rPr>
              <w:t>raphics  (second edition) ,  Auteur : Zhiang Xiang</w:t>
            </w:r>
          </w:p>
          <w:p w:rsidR="006B7A44" w:rsidRPr="00D35556" w:rsidRDefault="006B7A44" w:rsidP="00E74E25">
            <w:pPr>
              <w:tabs>
                <w:tab w:val="left" w:pos="142"/>
                <w:tab w:val="left" w:pos="284"/>
                <w:tab w:val="left" w:pos="426"/>
              </w:tabs>
              <w:rPr>
                <w:rFonts w:ascii="Arial" w:hAnsi="Arial" w:cs="Arial"/>
              </w:rPr>
            </w:pPr>
            <w:r w:rsidRPr="00D35556">
              <w:rPr>
                <w:rFonts w:ascii="Arial" w:hAnsi="Arial" w:cs="Arial"/>
              </w:rPr>
              <w:t>Uitgever: McGraw-Hill  Schaum’s Outline Series ,  ISBN: 0-07-135781-5</w:t>
            </w:r>
          </w:p>
          <w:p w:rsidR="006B7A44" w:rsidRPr="00D35556" w:rsidRDefault="006B7A44" w:rsidP="00E74E25">
            <w:pPr>
              <w:tabs>
                <w:tab w:val="left" w:pos="0"/>
                <w:tab w:val="left" w:pos="720"/>
                <w:tab w:val="left" w:pos="1440"/>
                <w:tab w:val="left" w:pos="2160"/>
              </w:tabs>
              <w:rPr>
                <w:rFonts w:ascii="Arial" w:hAnsi="Arial" w:cs="Arial"/>
              </w:rPr>
            </w:pPr>
            <w:r w:rsidRPr="00D35556">
              <w:rPr>
                <w:rFonts w:ascii="Arial" w:hAnsi="Arial" w:cs="Arial"/>
              </w:rPr>
              <w:t>Praktikum:</w:t>
            </w:r>
          </w:p>
          <w:p w:rsidR="006B7A44" w:rsidRPr="00D35556" w:rsidRDefault="006B7A44" w:rsidP="00E74E25">
            <w:pPr>
              <w:tabs>
                <w:tab w:val="left" w:pos="0"/>
                <w:tab w:val="left" w:pos="720"/>
                <w:tab w:val="left" w:pos="1440"/>
                <w:tab w:val="left" w:pos="2160"/>
              </w:tabs>
              <w:rPr>
                <w:rFonts w:ascii="Arial" w:hAnsi="Arial" w:cs="Arial"/>
              </w:rPr>
            </w:pPr>
            <w:r w:rsidRPr="00D35556">
              <w:rPr>
                <w:rFonts w:ascii="Arial" w:hAnsi="Arial" w:cs="Arial"/>
              </w:rPr>
              <w:t>Dictaat Inleiding grafische computertechnieken , P.J.den Brok</w:t>
            </w:r>
          </w:p>
        </w:tc>
      </w:tr>
      <w:tr w:rsidR="006B7A44" w:rsidRPr="00D35556" w:rsidTr="007645FD">
        <w:trPr>
          <w:cantSplit/>
          <w:trHeight w:val="3569"/>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Draagt bij aan HBO-I competentie:</w:t>
            </w:r>
          </w:p>
        </w:tc>
        <w:tc>
          <w:tcPr>
            <w:tcW w:w="3855" w:type="pct"/>
            <w:gridSpan w:val="2"/>
            <w:noWrap/>
          </w:tcPr>
          <w:p w:rsidR="006B7A44" w:rsidRDefault="006B7A44" w:rsidP="00C02938">
            <w:pPr>
              <w:suppressAutoHyphens w:val="0"/>
              <w:autoSpaceDE w:val="0"/>
              <w:autoSpaceDN w:val="0"/>
              <w:adjustRightInd w:val="0"/>
              <w:rPr>
                <w:rFonts w:ascii="Arial" w:eastAsia="MS Mincho" w:hAnsi="Arial" w:cs="Arial"/>
              </w:rPr>
            </w:pPr>
          </w:p>
          <w:tbl>
            <w:tblPr>
              <w:tblStyle w:val="Tabelraster"/>
              <w:tblW w:w="0" w:type="auto"/>
              <w:tblLayout w:type="fixed"/>
              <w:tblLook w:val="04A0"/>
            </w:tblPr>
            <w:tblGrid>
              <w:gridCol w:w="1200"/>
              <w:gridCol w:w="1200"/>
              <w:gridCol w:w="1281"/>
              <w:gridCol w:w="1119"/>
              <w:gridCol w:w="1200"/>
              <w:gridCol w:w="1200"/>
            </w:tblGrid>
            <w:tr w:rsidR="00800B39" w:rsidTr="00800B39">
              <w:trPr>
                <w:trHeight w:val="518"/>
              </w:trPr>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analyse</w:t>
                  </w:r>
                </w:p>
              </w:tc>
              <w:tc>
                <w:tcPr>
                  <w:tcW w:w="1281"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advies</w:t>
                  </w:r>
                </w:p>
              </w:tc>
              <w:tc>
                <w:tcPr>
                  <w:tcW w:w="1119"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ontwerp</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realisatie</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beheer</w:t>
                  </w:r>
                </w:p>
              </w:tc>
            </w:tr>
            <w:tr w:rsidR="00800B39" w:rsidTr="00800B39">
              <w:trPr>
                <w:trHeight w:val="518"/>
              </w:trPr>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gebuikers</w:t>
                  </w:r>
                </w:p>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interactie</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81"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119"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r>
            <w:tr w:rsidR="00800B39" w:rsidTr="00800B39">
              <w:trPr>
                <w:trHeight w:val="518"/>
              </w:trPr>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bedrijfs</w:t>
                  </w:r>
                </w:p>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processen</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81"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119"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r>
            <w:tr w:rsidR="00800B39" w:rsidTr="00800B39">
              <w:trPr>
                <w:trHeight w:val="487"/>
              </w:trPr>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software</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nivo 3</w:t>
                  </w:r>
                </w:p>
              </w:tc>
              <w:tc>
                <w:tcPr>
                  <w:tcW w:w="1281"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nivo 1</w:t>
                  </w:r>
                </w:p>
              </w:tc>
              <w:tc>
                <w:tcPr>
                  <w:tcW w:w="1119"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nivo 3</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nivo 3</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nivo 3</w:t>
                  </w:r>
                </w:p>
              </w:tc>
            </w:tr>
            <w:tr w:rsidR="00800B39" w:rsidTr="00800B39">
              <w:trPr>
                <w:trHeight w:val="518"/>
              </w:trPr>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infra-structuur</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81"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119"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r>
            <w:tr w:rsidR="00800B39" w:rsidTr="00800B39">
              <w:trPr>
                <w:trHeight w:val="550"/>
              </w:trPr>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hardware</w:t>
                  </w:r>
                </w:p>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r>
                    <w:rPr>
                      <w:rFonts w:ascii="Arial" w:eastAsia="MS Mincho" w:hAnsi="Arial" w:cs="Arial"/>
                    </w:rPr>
                    <w:t>interfacing</w:t>
                  </w: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81"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119"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c>
                <w:tcPr>
                  <w:tcW w:w="1200" w:type="dxa"/>
                </w:tcPr>
                <w:p w:rsidR="00800B39" w:rsidRDefault="00800B39" w:rsidP="00C02938">
                  <w:pPr>
                    <w:framePr w:hSpace="142" w:wrap="around" w:vAnchor="text" w:hAnchor="margin" w:y="1"/>
                    <w:suppressAutoHyphens w:val="0"/>
                    <w:autoSpaceDE w:val="0"/>
                    <w:autoSpaceDN w:val="0"/>
                    <w:adjustRightInd w:val="0"/>
                    <w:rPr>
                      <w:rFonts w:ascii="Arial" w:eastAsia="MS Mincho" w:hAnsi="Arial" w:cs="Arial"/>
                    </w:rPr>
                  </w:pPr>
                </w:p>
              </w:tc>
            </w:tr>
          </w:tbl>
          <w:p w:rsidR="005D0B03" w:rsidRDefault="005D0B03" w:rsidP="00C02938">
            <w:pPr>
              <w:suppressAutoHyphens w:val="0"/>
              <w:autoSpaceDE w:val="0"/>
              <w:autoSpaceDN w:val="0"/>
              <w:adjustRightInd w:val="0"/>
              <w:rPr>
                <w:rFonts w:ascii="Arial" w:eastAsia="MS Mincho" w:hAnsi="Arial" w:cs="Arial"/>
              </w:rPr>
            </w:pPr>
          </w:p>
          <w:p w:rsidR="007645FD" w:rsidRPr="00D35556" w:rsidRDefault="00E9545E" w:rsidP="00C02938">
            <w:pPr>
              <w:suppressAutoHyphens w:val="0"/>
              <w:autoSpaceDE w:val="0"/>
              <w:autoSpaceDN w:val="0"/>
              <w:adjustRightInd w:val="0"/>
              <w:rPr>
                <w:rFonts w:ascii="Arial" w:eastAsia="MS Mincho" w:hAnsi="Arial" w:cs="Arial"/>
              </w:rPr>
            </w:pPr>
            <w:r>
              <w:rPr>
                <w:rFonts w:ascii="Arial" w:eastAsia="MS Mincho" w:hAnsi="Arial" w:cs="Arial"/>
              </w:rPr>
              <w:t xml:space="preserve">    </w:t>
            </w:r>
          </w:p>
          <w:p w:rsidR="005D0B03" w:rsidRPr="00D35556" w:rsidRDefault="005D0B03" w:rsidP="00C02938">
            <w:pPr>
              <w:suppressAutoHyphens w:val="0"/>
              <w:autoSpaceDE w:val="0"/>
              <w:autoSpaceDN w:val="0"/>
              <w:adjustRightInd w:val="0"/>
              <w:rPr>
                <w:rFonts w:ascii="Arial" w:eastAsia="MS Mincho" w:hAnsi="Arial" w:cs="Arial"/>
              </w:rPr>
            </w:pPr>
          </w:p>
        </w:tc>
      </w:tr>
      <w:tr w:rsidR="00FB489C" w:rsidRPr="00D35556" w:rsidTr="00C22D70">
        <w:trPr>
          <w:cantSplit/>
        </w:trPr>
        <w:tc>
          <w:tcPr>
            <w:tcW w:w="1145" w:type="pct"/>
            <w:shd w:val="clear" w:color="auto" w:fill="CCCCCC"/>
            <w:noWrap/>
          </w:tcPr>
          <w:p w:rsidR="00FB489C" w:rsidRPr="00D35556" w:rsidRDefault="00FB489C" w:rsidP="00E74E25">
            <w:pPr>
              <w:tabs>
                <w:tab w:val="left" w:pos="0"/>
                <w:tab w:val="left" w:pos="720"/>
                <w:tab w:val="left" w:pos="1440"/>
                <w:tab w:val="left" w:pos="2160"/>
              </w:tabs>
              <w:rPr>
                <w:rFonts w:ascii="Arial" w:hAnsi="Arial" w:cs="Arial"/>
                <w:b/>
              </w:rPr>
            </w:pPr>
          </w:p>
        </w:tc>
        <w:tc>
          <w:tcPr>
            <w:tcW w:w="3855" w:type="pct"/>
            <w:gridSpan w:val="2"/>
            <w:noWrap/>
          </w:tcPr>
          <w:p w:rsidR="00FB489C" w:rsidRDefault="00FB489C" w:rsidP="00800B39">
            <w:pPr>
              <w:suppressAutoHyphens w:val="0"/>
              <w:autoSpaceDE w:val="0"/>
              <w:autoSpaceDN w:val="0"/>
              <w:adjustRightInd w:val="0"/>
              <w:rPr>
                <w:rFonts w:ascii="Arial" w:eastAsia="SimSun" w:hAnsi="Arial" w:cs="Arial"/>
                <w:lang w:eastAsia="zh-CN"/>
              </w:rPr>
            </w:pPr>
          </w:p>
        </w:tc>
      </w:tr>
      <w:tr w:rsidR="00FB489C" w:rsidRPr="00D35556" w:rsidTr="00C22D70">
        <w:trPr>
          <w:cantSplit/>
        </w:trPr>
        <w:tc>
          <w:tcPr>
            <w:tcW w:w="1145" w:type="pct"/>
            <w:shd w:val="clear" w:color="auto" w:fill="CCCCCC"/>
            <w:noWrap/>
          </w:tcPr>
          <w:p w:rsidR="00FB489C" w:rsidRPr="00D35556" w:rsidRDefault="00FB489C" w:rsidP="00E74E25">
            <w:pPr>
              <w:tabs>
                <w:tab w:val="left" w:pos="0"/>
                <w:tab w:val="left" w:pos="720"/>
                <w:tab w:val="left" w:pos="1440"/>
                <w:tab w:val="left" w:pos="2160"/>
              </w:tabs>
              <w:rPr>
                <w:rFonts w:ascii="Arial" w:hAnsi="Arial" w:cs="Arial"/>
                <w:b/>
              </w:rPr>
            </w:pPr>
          </w:p>
        </w:tc>
        <w:tc>
          <w:tcPr>
            <w:tcW w:w="3855" w:type="pct"/>
            <w:gridSpan w:val="2"/>
            <w:noWrap/>
          </w:tcPr>
          <w:p w:rsidR="00FB489C" w:rsidRDefault="00FB489C" w:rsidP="00800B39">
            <w:pPr>
              <w:suppressAutoHyphens w:val="0"/>
              <w:autoSpaceDE w:val="0"/>
              <w:autoSpaceDN w:val="0"/>
              <w:adjustRightInd w:val="0"/>
              <w:rPr>
                <w:rFonts w:ascii="Arial" w:eastAsia="SimSun" w:hAnsi="Arial" w:cs="Arial"/>
                <w:lang w:eastAsia="zh-CN"/>
              </w:rPr>
            </w:pP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lastRenderedPageBreak/>
              <w:t>Leerdoel</w:t>
            </w:r>
            <w:r w:rsidR="00800B39">
              <w:rPr>
                <w:rFonts w:ascii="Arial" w:hAnsi="Arial" w:cs="Arial"/>
                <w:b/>
              </w:rPr>
              <w:t>en</w:t>
            </w:r>
            <w:r w:rsidRPr="00D35556">
              <w:rPr>
                <w:rFonts w:ascii="Arial" w:hAnsi="Arial" w:cs="Arial"/>
                <w:b/>
              </w:rPr>
              <w:t>:</w:t>
            </w:r>
          </w:p>
        </w:tc>
        <w:tc>
          <w:tcPr>
            <w:tcW w:w="3855" w:type="pct"/>
            <w:gridSpan w:val="2"/>
            <w:noWrap/>
          </w:tcPr>
          <w:p w:rsidR="006B7A44" w:rsidRDefault="00800B39"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M.b.t. competentie Software Analyse:</w:t>
            </w:r>
          </w:p>
          <w:p w:rsidR="00800B39" w:rsidRDefault="00800B39"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xml:space="preserve">- </w:t>
            </w:r>
            <w:r w:rsidR="009117DE">
              <w:rPr>
                <w:rFonts w:ascii="Arial" w:eastAsia="SimSun" w:hAnsi="Arial" w:cs="Arial"/>
                <w:lang w:eastAsia="zh-CN"/>
              </w:rPr>
              <w:t>Puntsgewijs kunne</w:t>
            </w:r>
            <w:r w:rsidR="00417B3C">
              <w:rPr>
                <w:rFonts w:ascii="Arial" w:eastAsia="SimSun" w:hAnsi="Arial" w:cs="Arial"/>
                <w:lang w:eastAsia="zh-CN"/>
              </w:rPr>
              <w:t>n</w:t>
            </w:r>
            <w:r w:rsidR="009117DE">
              <w:rPr>
                <w:rFonts w:ascii="Arial" w:eastAsia="SimSun" w:hAnsi="Arial" w:cs="Arial"/>
                <w:lang w:eastAsia="zh-CN"/>
              </w:rPr>
              <w:t xml:space="preserve"> formuleren van requirements</w:t>
            </w:r>
          </w:p>
          <w:p w:rsidR="009117DE" w:rsidRDefault="009117DE"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Requirements kunnen b</w:t>
            </w:r>
            <w:r w:rsidR="00417B3C">
              <w:rPr>
                <w:rFonts w:ascii="Arial" w:eastAsia="SimSun" w:hAnsi="Arial" w:cs="Arial"/>
                <w:lang w:eastAsia="zh-CN"/>
              </w:rPr>
              <w:t xml:space="preserve">eoordelen </w:t>
            </w:r>
            <w:r>
              <w:rPr>
                <w:rFonts w:ascii="Arial" w:eastAsia="SimSun" w:hAnsi="Arial" w:cs="Arial"/>
                <w:lang w:eastAsia="zh-CN"/>
              </w:rPr>
              <w:t>op haalbaarheid en prioriteiten</w:t>
            </w:r>
          </w:p>
          <w:p w:rsidR="009117DE" w:rsidRDefault="009117DE"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xml:space="preserve">- Kunnen beoordelen of de </w:t>
            </w:r>
            <w:r w:rsidR="00417B3C">
              <w:rPr>
                <w:rFonts w:ascii="Arial" w:eastAsia="SimSun" w:hAnsi="Arial" w:cs="Arial"/>
                <w:lang w:eastAsia="zh-CN"/>
              </w:rPr>
              <w:t>requirements</w:t>
            </w:r>
            <w:r>
              <w:rPr>
                <w:rFonts w:ascii="Arial" w:eastAsia="SimSun" w:hAnsi="Arial" w:cs="Arial"/>
                <w:lang w:eastAsia="zh-CN"/>
              </w:rPr>
              <w:t xml:space="preserve"> binnen</w:t>
            </w:r>
            <w:r w:rsidR="00417B3C">
              <w:rPr>
                <w:rFonts w:ascii="Arial" w:eastAsia="SimSun" w:hAnsi="Arial" w:cs="Arial"/>
                <w:lang w:eastAsia="zh-CN"/>
              </w:rPr>
              <w:t xml:space="preserve"> de planning/beschikbare tijd ku</w:t>
            </w:r>
            <w:r>
              <w:rPr>
                <w:rFonts w:ascii="Arial" w:eastAsia="SimSun" w:hAnsi="Arial" w:cs="Arial"/>
                <w:lang w:eastAsia="zh-CN"/>
              </w:rPr>
              <w:t>n</w:t>
            </w:r>
            <w:r w:rsidR="00417B3C">
              <w:rPr>
                <w:rFonts w:ascii="Arial" w:eastAsia="SimSun" w:hAnsi="Arial" w:cs="Arial"/>
                <w:lang w:eastAsia="zh-CN"/>
              </w:rPr>
              <w:t>nen</w:t>
            </w:r>
            <w:r>
              <w:rPr>
                <w:rFonts w:ascii="Arial" w:eastAsia="SimSun" w:hAnsi="Arial" w:cs="Arial"/>
                <w:lang w:eastAsia="zh-CN"/>
              </w:rPr>
              <w:t xml:space="preserve"> worden gerealiseerd</w:t>
            </w:r>
          </w:p>
          <w:p w:rsidR="009117DE" w:rsidRDefault="009117DE" w:rsidP="00800B39">
            <w:pPr>
              <w:suppressAutoHyphens w:val="0"/>
              <w:autoSpaceDE w:val="0"/>
              <w:autoSpaceDN w:val="0"/>
              <w:adjustRightInd w:val="0"/>
              <w:rPr>
                <w:rFonts w:ascii="Arial" w:eastAsia="SimSun" w:hAnsi="Arial" w:cs="Arial"/>
                <w:lang w:eastAsia="zh-CN"/>
              </w:rPr>
            </w:pPr>
          </w:p>
          <w:p w:rsidR="00800B39" w:rsidRDefault="00800B39"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M.b.t. competentie Software Advies:</w:t>
            </w:r>
          </w:p>
          <w:p w:rsidR="009117DE" w:rsidRDefault="009117DE"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Kunnen onderkennen w</w:t>
            </w:r>
            <w:r w:rsidR="00417B3C">
              <w:rPr>
                <w:rFonts w:ascii="Arial" w:eastAsia="SimSun" w:hAnsi="Arial" w:cs="Arial"/>
                <w:lang w:eastAsia="zh-CN"/>
              </w:rPr>
              <w:t xml:space="preserve">elke functionaliteit primair is en </w:t>
            </w:r>
            <w:r>
              <w:rPr>
                <w:rFonts w:ascii="Arial" w:eastAsia="SimSun" w:hAnsi="Arial" w:cs="Arial"/>
                <w:lang w:eastAsia="zh-CN"/>
              </w:rPr>
              <w:t>welke functiona</w:t>
            </w:r>
            <w:r w:rsidR="00417B3C">
              <w:rPr>
                <w:rFonts w:ascii="Arial" w:eastAsia="SimSun" w:hAnsi="Arial" w:cs="Arial"/>
                <w:lang w:eastAsia="zh-CN"/>
              </w:rPr>
              <w:t>liteit secundair met het oog op het voorstellen van timeboxes</w:t>
            </w:r>
          </w:p>
          <w:p w:rsidR="009117DE" w:rsidRDefault="009117DE"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Kunnen toelichten welke onderliggende infrastructuur/libraries is/zijn aan te bevelen</w:t>
            </w:r>
          </w:p>
          <w:p w:rsidR="009117DE" w:rsidRDefault="009117DE" w:rsidP="00800B39">
            <w:pPr>
              <w:suppressAutoHyphens w:val="0"/>
              <w:autoSpaceDE w:val="0"/>
              <w:autoSpaceDN w:val="0"/>
              <w:adjustRightInd w:val="0"/>
              <w:rPr>
                <w:rFonts w:ascii="Arial" w:eastAsia="SimSun" w:hAnsi="Arial" w:cs="Arial"/>
                <w:lang w:eastAsia="zh-CN"/>
              </w:rPr>
            </w:pPr>
          </w:p>
          <w:p w:rsidR="00800B39" w:rsidRDefault="00800B39"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M.b.t. competentie Software Ontwerp:</w:t>
            </w:r>
          </w:p>
          <w:p w:rsidR="00FB489C" w:rsidRDefault="00FB489C"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Kunnen uitleggen en toepassen van concepten achter OpenGL</w:t>
            </w:r>
          </w:p>
          <w:p w:rsidR="009117DE" w:rsidRDefault="009117DE"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xml:space="preserve">- </w:t>
            </w:r>
            <w:r w:rsidR="00417B3C">
              <w:rPr>
                <w:rFonts w:ascii="Arial" w:eastAsia="SimSun" w:hAnsi="Arial" w:cs="Arial"/>
                <w:lang w:eastAsia="zh-CN"/>
              </w:rPr>
              <w:t>Kunnen o</w:t>
            </w:r>
            <w:r>
              <w:rPr>
                <w:rFonts w:ascii="Arial" w:eastAsia="SimSun" w:hAnsi="Arial" w:cs="Arial"/>
                <w:lang w:eastAsia="zh-CN"/>
              </w:rPr>
              <w:t>ntwerpen van modules, classes en/of functies en interfaces hiervan</w:t>
            </w:r>
          </w:p>
          <w:p w:rsidR="009117DE" w:rsidRDefault="00417B3C"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xml:space="preserve">- Te verwachten </w:t>
            </w:r>
            <w:r w:rsidR="009117DE">
              <w:rPr>
                <w:rFonts w:ascii="Arial" w:eastAsia="SimSun" w:hAnsi="Arial" w:cs="Arial"/>
                <w:lang w:eastAsia="zh-CN"/>
              </w:rPr>
              <w:t xml:space="preserve">bottlenecks </w:t>
            </w:r>
            <w:r>
              <w:rPr>
                <w:rFonts w:ascii="Arial" w:eastAsia="SimSun" w:hAnsi="Arial" w:cs="Arial"/>
                <w:lang w:eastAsia="zh-CN"/>
              </w:rPr>
              <w:t xml:space="preserve">kunnen onderkennen </w:t>
            </w:r>
            <w:r w:rsidR="009117DE">
              <w:rPr>
                <w:rFonts w:ascii="Arial" w:eastAsia="SimSun" w:hAnsi="Arial" w:cs="Arial"/>
                <w:lang w:eastAsia="zh-CN"/>
              </w:rPr>
              <w:t>(real time gedrag, geheugenconsumptie)</w:t>
            </w:r>
          </w:p>
          <w:p w:rsidR="009117DE" w:rsidRDefault="00417B3C"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Een acceptabele user interactie kunnen ontwerpen (consequent, met redelijke responstijd)</w:t>
            </w:r>
          </w:p>
          <w:p w:rsidR="009117DE" w:rsidRDefault="009117DE" w:rsidP="00800B39">
            <w:pPr>
              <w:suppressAutoHyphens w:val="0"/>
              <w:autoSpaceDE w:val="0"/>
              <w:autoSpaceDN w:val="0"/>
              <w:adjustRightInd w:val="0"/>
              <w:rPr>
                <w:rFonts w:ascii="Arial" w:eastAsia="SimSun" w:hAnsi="Arial" w:cs="Arial"/>
                <w:lang w:eastAsia="zh-CN"/>
              </w:rPr>
            </w:pPr>
          </w:p>
          <w:p w:rsidR="00800B39" w:rsidRDefault="00800B39"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M.b.t. competentie Software Realisatie:</w:t>
            </w:r>
          </w:p>
          <w:p w:rsidR="009117DE" w:rsidRDefault="009117DE"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w:t>
            </w:r>
            <w:r w:rsidR="00C40235">
              <w:rPr>
                <w:rFonts w:ascii="Arial" w:eastAsia="SimSun" w:hAnsi="Arial" w:cs="Arial"/>
                <w:lang w:eastAsia="zh-CN"/>
              </w:rPr>
              <w:t xml:space="preserve"> Een robuust</w:t>
            </w:r>
            <w:r>
              <w:rPr>
                <w:rFonts w:ascii="Arial" w:eastAsia="SimSun" w:hAnsi="Arial" w:cs="Arial"/>
                <w:lang w:eastAsia="zh-CN"/>
              </w:rPr>
              <w:t xml:space="preserve"> st</w:t>
            </w:r>
            <w:r w:rsidR="00C40235">
              <w:rPr>
                <w:rFonts w:ascii="Arial" w:eastAsia="SimSun" w:hAnsi="Arial" w:cs="Arial"/>
                <w:lang w:eastAsia="zh-CN"/>
              </w:rPr>
              <w:t>apsgewijs traject kunnen uitzetten volgen</w:t>
            </w:r>
            <w:r>
              <w:rPr>
                <w:rFonts w:ascii="Arial" w:eastAsia="SimSun" w:hAnsi="Arial" w:cs="Arial"/>
                <w:lang w:eastAsia="zh-CN"/>
              </w:rPr>
              <w:t xml:space="preserve"> van ontwerp naar gerealiseerde code, met tests na elke stap, afgeleid uit de requirements</w:t>
            </w:r>
          </w:p>
          <w:p w:rsidR="00C40235" w:rsidRDefault="00C40235"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 De oorzaak van foutief programmagedrag systematisch kunnen opsporen</w:t>
            </w:r>
          </w:p>
          <w:p w:rsidR="009117DE" w:rsidRDefault="009117DE" w:rsidP="00800B39">
            <w:pPr>
              <w:suppressAutoHyphens w:val="0"/>
              <w:autoSpaceDE w:val="0"/>
              <w:autoSpaceDN w:val="0"/>
              <w:adjustRightInd w:val="0"/>
              <w:rPr>
                <w:rFonts w:ascii="Arial" w:eastAsia="SimSun" w:hAnsi="Arial" w:cs="Arial"/>
                <w:lang w:eastAsia="zh-CN"/>
              </w:rPr>
            </w:pPr>
          </w:p>
          <w:p w:rsidR="00800B39" w:rsidRDefault="00800B39" w:rsidP="00800B39">
            <w:pPr>
              <w:suppressAutoHyphens w:val="0"/>
              <w:autoSpaceDE w:val="0"/>
              <w:autoSpaceDN w:val="0"/>
              <w:adjustRightInd w:val="0"/>
              <w:rPr>
                <w:rFonts w:ascii="Arial" w:eastAsia="SimSun" w:hAnsi="Arial" w:cs="Arial"/>
                <w:lang w:eastAsia="zh-CN"/>
              </w:rPr>
            </w:pPr>
            <w:r>
              <w:rPr>
                <w:rFonts w:ascii="Arial" w:eastAsia="SimSun" w:hAnsi="Arial" w:cs="Arial"/>
                <w:lang w:eastAsia="zh-CN"/>
              </w:rPr>
              <w:t>M.b.t. competentie Beheer:</w:t>
            </w:r>
          </w:p>
          <w:p w:rsidR="009117DE" w:rsidRDefault="009117DE" w:rsidP="00C40235">
            <w:pPr>
              <w:suppressAutoHyphens w:val="0"/>
              <w:autoSpaceDE w:val="0"/>
              <w:autoSpaceDN w:val="0"/>
              <w:adjustRightInd w:val="0"/>
              <w:rPr>
                <w:rFonts w:ascii="Arial" w:eastAsia="SimSun" w:hAnsi="Arial" w:cs="Arial"/>
                <w:lang w:eastAsia="zh-CN"/>
              </w:rPr>
            </w:pPr>
            <w:r>
              <w:rPr>
                <w:rFonts w:ascii="Arial" w:eastAsia="SimSun" w:hAnsi="Arial" w:cs="Arial"/>
                <w:lang w:eastAsia="zh-CN"/>
              </w:rPr>
              <w:t xml:space="preserve">- </w:t>
            </w:r>
            <w:r w:rsidR="0090205B">
              <w:rPr>
                <w:rFonts w:ascii="Arial" w:eastAsia="SimSun" w:hAnsi="Arial" w:cs="Arial"/>
                <w:lang w:eastAsia="zh-CN"/>
              </w:rPr>
              <w:t>Aspecten die de veiligheid beinvloeden kunnen benoemen en kunnen aangeven hoe het ontwerp hiermee rekening kan houden</w:t>
            </w:r>
          </w:p>
          <w:p w:rsidR="00C40235" w:rsidRPr="00D35556" w:rsidRDefault="00C40235" w:rsidP="00C40235">
            <w:pPr>
              <w:suppressAutoHyphens w:val="0"/>
              <w:autoSpaceDE w:val="0"/>
              <w:autoSpaceDN w:val="0"/>
              <w:adjustRightInd w:val="0"/>
              <w:rPr>
                <w:rFonts w:ascii="Arial" w:eastAsia="SimSun" w:hAnsi="Arial" w:cs="Arial"/>
                <w:lang w:eastAsia="zh-CN"/>
              </w:rPr>
            </w:pPr>
          </w:p>
        </w:tc>
      </w:tr>
      <w:tr w:rsidR="00C51537" w:rsidRPr="00D35556" w:rsidTr="00C22D70">
        <w:trPr>
          <w:cantSplit/>
        </w:trPr>
        <w:tc>
          <w:tcPr>
            <w:tcW w:w="1145" w:type="pct"/>
            <w:shd w:val="clear" w:color="auto" w:fill="CCCCCC"/>
            <w:noWrap/>
          </w:tcPr>
          <w:p w:rsidR="00C51537" w:rsidRPr="00D35556" w:rsidRDefault="00C51537" w:rsidP="00E74E25">
            <w:pPr>
              <w:tabs>
                <w:tab w:val="left" w:pos="0"/>
                <w:tab w:val="left" w:pos="720"/>
                <w:tab w:val="left" w:pos="1440"/>
                <w:tab w:val="left" w:pos="2160"/>
              </w:tabs>
              <w:rPr>
                <w:rFonts w:ascii="Arial" w:hAnsi="Arial" w:cs="Arial"/>
                <w:b/>
              </w:rPr>
            </w:pPr>
            <w:r w:rsidRPr="00D35556">
              <w:rPr>
                <w:rFonts w:ascii="Arial" w:hAnsi="Arial" w:cs="Arial"/>
                <w:b/>
              </w:rPr>
              <w:t>Inhoud:</w:t>
            </w: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p w:rsidR="00C51537" w:rsidRPr="00D35556" w:rsidRDefault="00C51537" w:rsidP="00E74E25">
            <w:pPr>
              <w:tabs>
                <w:tab w:val="left" w:pos="0"/>
                <w:tab w:val="left" w:pos="720"/>
                <w:tab w:val="left" w:pos="1440"/>
                <w:tab w:val="left" w:pos="2160"/>
              </w:tabs>
              <w:rPr>
                <w:rFonts w:ascii="Arial" w:hAnsi="Arial" w:cs="Arial"/>
                <w:b/>
              </w:rPr>
            </w:pPr>
          </w:p>
        </w:tc>
        <w:tc>
          <w:tcPr>
            <w:tcW w:w="1893" w:type="pct"/>
            <w:noWrap/>
          </w:tcPr>
          <w:p w:rsidR="00C51537" w:rsidRPr="00D35556" w:rsidRDefault="00C51537" w:rsidP="00E74E25">
            <w:pPr>
              <w:autoSpaceDE w:val="0"/>
              <w:autoSpaceDN w:val="0"/>
              <w:adjustRightInd w:val="0"/>
              <w:rPr>
                <w:rFonts w:ascii="Arial" w:eastAsia="SimSun" w:hAnsi="Arial" w:cs="Arial"/>
                <w:lang w:eastAsia="zh-CN"/>
              </w:rPr>
            </w:pPr>
            <w:r w:rsidRPr="00D35556">
              <w:rPr>
                <w:rFonts w:ascii="Arial" w:eastAsia="SimSun" w:hAnsi="Arial" w:cs="Arial"/>
                <w:bCs/>
                <w:lang w:eastAsia="zh-CN"/>
              </w:rPr>
              <w:t xml:space="preserve">1 Grafische computertechnieken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1.2 OpenGL  </w:t>
            </w:r>
          </w:p>
          <w:p w:rsidR="00C51537" w:rsidRPr="00D35556" w:rsidRDefault="00C51537" w:rsidP="00E74E25">
            <w:pPr>
              <w:autoSpaceDE w:val="0"/>
              <w:autoSpaceDN w:val="0"/>
              <w:adjustRightInd w:val="0"/>
              <w:rPr>
                <w:rFonts w:ascii="Arial" w:eastAsia="SimSun" w:hAnsi="Arial" w:cs="Arial"/>
                <w:bCs/>
                <w:lang w:eastAsia="zh-CN"/>
              </w:rPr>
            </w:pPr>
            <w:r w:rsidRPr="00D35556">
              <w:rPr>
                <w:rFonts w:ascii="Arial" w:eastAsia="SimSun" w:hAnsi="Arial" w:cs="Arial"/>
                <w:bCs/>
                <w:lang w:eastAsia="zh-CN"/>
              </w:rPr>
              <w:t xml:space="preserve">2 Meetkundige basisbegrippen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2.1 Affiene transformaties    </w:t>
            </w:r>
          </w:p>
          <w:p w:rsidR="00C51537" w:rsidRPr="00D35556" w:rsidRDefault="00C51537" w:rsidP="00E74E25">
            <w:pPr>
              <w:autoSpaceDE w:val="0"/>
              <w:autoSpaceDN w:val="0"/>
              <w:adjustRightInd w:val="0"/>
              <w:ind w:left="708"/>
              <w:rPr>
                <w:rFonts w:ascii="Arial" w:eastAsia="SimSun" w:hAnsi="Arial" w:cs="Arial"/>
                <w:lang w:val="en-US" w:eastAsia="zh-CN"/>
              </w:rPr>
            </w:pPr>
            <w:r w:rsidRPr="00D35556">
              <w:rPr>
                <w:rFonts w:ascii="Arial" w:eastAsia="SimSun" w:hAnsi="Arial" w:cs="Arial"/>
                <w:lang w:val="en-US" w:eastAsia="zh-CN"/>
              </w:rPr>
              <w:t xml:space="preserve">2.2 Homogene co¨ordinaten  </w:t>
            </w:r>
          </w:p>
          <w:p w:rsidR="00C51537" w:rsidRPr="00D35556" w:rsidRDefault="00C51537" w:rsidP="00E74E25">
            <w:pPr>
              <w:autoSpaceDE w:val="0"/>
              <w:autoSpaceDN w:val="0"/>
              <w:adjustRightInd w:val="0"/>
              <w:ind w:left="708"/>
              <w:rPr>
                <w:rFonts w:ascii="Arial" w:eastAsia="SimSun" w:hAnsi="Arial" w:cs="Arial"/>
                <w:bCs/>
                <w:lang w:val="en-US" w:eastAsia="zh-CN"/>
              </w:rPr>
            </w:pPr>
            <w:r w:rsidRPr="00D35556">
              <w:rPr>
                <w:rFonts w:ascii="Arial" w:eastAsia="SimSun" w:hAnsi="Arial" w:cs="Arial"/>
                <w:bCs/>
                <w:lang w:val="en-US" w:eastAsia="zh-CN"/>
              </w:rPr>
              <w:t xml:space="preserve">3  3D Graphics  </w:t>
            </w:r>
          </w:p>
          <w:p w:rsidR="00C51537" w:rsidRPr="00D35556" w:rsidRDefault="00C51537" w:rsidP="00E74E25">
            <w:pPr>
              <w:autoSpaceDE w:val="0"/>
              <w:autoSpaceDN w:val="0"/>
              <w:adjustRightInd w:val="0"/>
              <w:ind w:left="708"/>
              <w:rPr>
                <w:rFonts w:ascii="Arial" w:eastAsia="SimSun" w:hAnsi="Arial" w:cs="Arial"/>
                <w:lang w:val="en-US" w:eastAsia="zh-CN"/>
              </w:rPr>
            </w:pPr>
            <w:r w:rsidRPr="00D35556">
              <w:rPr>
                <w:rFonts w:ascii="Arial" w:eastAsia="SimSun" w:hAnsi="Arial" w:cs="Arial"/>
                <w:lang w:val="en-US" w:eastAsia="zh-CN"/>
              </w:rPr>
              <w:t xml:space="preserve">3.1 2D versus 3D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3.2  3D transformaties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3.3 Grafische objectstructuren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3.4 3D viewing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3.5 Projecties  </w:t>
            </w:r>
          </w:p>
          <w:p w:rsidR="00C51537" w:rsidRPr="00D35556" w:rsidRDefault="00C51537" w:rsidP="00E74E25">
            <w:pPr>
              <w:autoSpaceDE w:val="0"/>
              <w:autoSpaceDN w:val="0"/>
              <w:adjustRightInd w:val="0"/>
              <w:rPr>
                <w:rFonts w:ascii="Arial" w:eastAsia="SimSun" w:hAnsi="Arial" w:cs="Arial"/>
                <w:bCs/>
                <w:lang w:eastAsia="zh-CN"/>
              </w:rPr>
            </w:pPr>
            <w:r w:rsidRPr="00D35556">
              <w:rPr>
                <w:rFonts w:ascii="Arial" w:eastAsia="SimSun" w:hAnsi="Arial" w:cs="Arial"/>
                <w:bCs/>
                <w:lang w:eastAsia="zh-CN"/>
              </w:rPr>
              <w:t xml:space="preserve">4 Raster Graphics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4.1 Algemeen  </w:t>
            </w:r>
          </w:p>
        </w:tc>
        <w:tc>
          <w:tcPr>
            <w:tcW w:w="1962" w:type="pct"/>
          </w:tcPr>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4.2 Praktische implementatie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4.3 Kleur</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4.4 Vlakvullingen met kleuren of grijstinten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4.5 Anti-aliasing  </w:t>
            </w:r>
          </w:p>
          <w:p w:rsidR="00C51537" w:rsidRPr="00D35556" w:rsidRDefault="00C51537" w:rsidP="00E74E25">
            <w:pPr>
              <w:autoSpaceDE w:val="0"/>
              <w:autoSpaceDN w:val="0"/>
              <w:adjustRightInd w:val="0"/>
              <w:rPr>
                <w:rFonts w:ascii="Arial" w:eastAsia="SimSun" w:hAnsi="Arial" w:cs="Arial"/>
                <w:bCs/>
                <w:lang w:eastAsia="zh-CN"/>
              </w:rPr>
            </w:pPr>
            <w:r w:rsidRPr="00D35556">
              <w:rPr>
                <w:rFonts w:ascii="Arial" w:eastAsia="SimSun" w:hAnsi="Arial" w:cs="Arial"/>
                <w:bCs/>
                <w:lang w:eastAsia="zh-CN"/>
              </w:rPr>
              <w:t xml:space="preserve">5 Afbeelden in 3D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5.1 Algemeen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5.2 Netstructuren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5.3 Krommen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5.4 Oppervlakken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5.5 Hidden surface removal  </w:t>
            </w:r>
          </w:p>
          <w:p w:rsidR="00C51537" w:rsidRPr="00D35556" w:rsidRDefault="00C51537" w:rsidP="00E74E25">
            <w:pPr>
              <w:autoSpaceDE w:val="0"/>
              <w:autoSpaceDN w:val="0"/>
              <w:adjustRightInd w:val="0"/>
              <w:ind w:left="708"/>
              <w:rPr>
                <w:rFonts w:ascii="Arial" w:eastAsia="SimSun" w:hAnsi="Arial" w:cs="Arial"/>
                <w:lang w:eastAsia="zh-CN"/>
              </w:rPr>
            </w:pPr>
            <w:r w:rsidRPr="00D35556">
              <w:rPr>
                <w:rFonts w:ascii="Arial" w:eastAsia="SimSun" w:hAnsi="Arial" w:cs="Arial"/>
                <w:lang w:eastAsia="zh-CN"/>
              </w:rPr>
              <w:t xml:space="preserve">5.6 Lichteffecten  </w:t>
            </w:r>
          </w:p>
          <w:p w:rsidR="00C51537" w:rsidRPr="00D35556" w:rsidRDefault="00C51537" w:rsidP="00E74E25">
            <w:pPr>
              <w:autoSpaceDE w:val="0"/>
              <w:autoSpaceDN w:val="0"/>
              <w:adjustRightInd w:val="0"/>
              <w:ind w:left="708"/>
              <w:rPr>
                <w:rFonts w:ascii="Arial" w:eastAsia="SimSun" w:hAnsi="Arial" w:cs="Arial"/>
                <w:lang w:val="en-US" w:eastAsia="zh-CN"/>
              </w:rPr>
            </w:pPr>
            <w:r w:rsidRPr="00D35556">
              <w:rPr>
                <w:rFonts w:ascii="Arial" w:eastAsia="SimSun" w:hAnsi="Arial" w:cs="Arial"/>
                <w:lang w:eastAsia="zh-CN"/>
              </w:rPr>
              <w:t xml:space="preserve">5.7 Shading  </w:t>
            </w: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Opmerkingen:</w:t>
            </w:r>
          </w:p>
        </w:tc>
        <w:tc>
          <w:tcPr>
            <w:tcW w:w="3855" w:type="pct"/>
            <w:gridSpan w:val="2"/>
            <w:noWrap/>
          </w:tcPr>
          <w:p w:rsidR="006B7A44" w:rsidRPr="00D35556" w:rsidRDefault="006B7A44" w:rsidP="00E74E25">
            <w:pPr>
              <w:tabs>
                <w:tab w:val="left" w:pos="0"/>
                <w:tab w:val="left" w:pos="720"/>
                <w:tab w:val="left" w:pos="1440"/>
                <w:tab w:val="left" w:pos="2160"/>
              </w:tabs>
              <w:rPr>
                <w:rFonts w:ascii="Arial" w:hAnsi="Arial" w:cs="Arial"/>
              </w:rPr>
            </w:pPr>
            <w:r w:rsidRPr="00D35556">
              <w:rPr>
                <w:rFonts w:ascii="Arial" w:hAnsi="Arial" w:cs="Arial"/>
              </w:rPr>
              <w:t>Alle programmatuur is vrij verkrijgbaar op Internet (zie dictaat en literatuur)</w:t>
            </w: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Modulebeheerder:</w:t>
            </w:r>
          </w:p>
        </w:tc>
        <w:tc>
          <w:tcPr>
            <w:tcW w:w="3855" w:type="pct"/>
            <w:gridSpan w:val="2"/>
            <w:noWrap/>
          </w:tcPr>
          <w:p w:rsidR="006B7A44" w:rsidRPr="00D35556" w:rsidRDefault="0090205B" w:rsidP="00E74E25">
            <w:pPr>
              <w:tabs>
                <w:tab w:val="left" w:pos="0"/>
                <w:tab w:val="left" w:pos="720"/>
                <w:tab w:val="left" w:pos="1440"/>
                <w:tab w:val="left" w:pos="2160"/>
              </w:tabs>
              <w:rPr>
                <w:rFonts w:ascii="Arial" w:hAnsi="Arial" w:cs="Arial"/>
              </w:rPr>
            </w:pPr>
            <w:r>
              <w:rPr>
                <w:rFonts w:ascii="Arial" w:hAnsi="Arial" w:cs="Arial"/>
              </w:rPr>
              <w:t>J. de Hooge</w:t>
            </w:r>
          </w:p>
        </w:tc>
      </w:tr>
      <w:tr w:rsidR="006B7A44" w:rsidRPr="00D35556" w:rsidTr="00C22D70">
        <w:trPr>
          <w:cantSplit/>
        </w:trPr>
        <w:tc>
          <w:tcPr>
            <w:tcW w:w="1145" w:type="pct"/>
            <w:shd w:val="clear" w:color="auto" w:fill="CCCCCC"/>
            <w:noWrap/>
          </w:tcPr>
          <w:p w:rsidR="006B7A44" w:rsidRPr="00D35556" w:rsidRDefault="006B7A44" w:rsidP="00E74E25">
            <w:pPr>
              <w:tabs>
                <w:tab w:val="left" w:pos="0"/>
                <w:tab w:val="left" w:pos="720"/>
                <w:tab w:val="left" w:pos="1440"/>
                <w:tab w:val="left" w:pos="2160"/>
              </w:tabs>
              <w:rPr>
                <w:rFonts w:ascii="Arial" w:hAnsi="Arial" w:cs="Arial"/>
                <w:b/>
              </w:rPr>
            </w:pPr>
            <w:r w:rsidRPr="00D35556">
              <w:rPr>
                <w:rFonts w:ascii="Arial" w:hAnsi="Arial" w:cs="Arial"/>
                <w:b/>
              </w:rPr>
              <w:t>Datum:</w:t>
            </w:r>
          </w:p>
        </w:tc>
        <w:tc>
          <w:tcPr>
            <w:tcW w:w="3855" w:type="pct"/>
            <w:gridSpan w:val="2"/>
            <w:noWrap/>
          </w:tcPr>
          <w:p w:rsidR="006B7A44" w:rsidRPr="00D35556" w:rsidRDefault="0090205B" w:rsidP="00E74E25">
            <w:pPr>
              <w:tabs>
                <w:tab w:val="left" w:pos="0"/>
                <w:tab w:val="left" w:pos="720"/>
                <w:tab w:val="left" w:pos="1440"/>
                <w:tab w:val="left" w:pos="2160"/>
              </w:tabs>
              <w:rPr>
                <w:rFonts w:ascii="Arial" w:hAnsi="Arial" w:cs="Arial"/>
              </w:rPr>
            </w:pPr>
            <w:r>
              <w:rPr>
                <w:rFonts w:ascii="Arial" w:hAnsi="Arial" w:cs="Arial"/>
              </w:rPr>
              <w:t>17 maart 2013</w:t>
            </w:r>
          </w:p>
        </w:tc>
      </w:tr>
    </w:tbl>
    <w:p w:rsidR="006B7A44" w:rsidRPr="00D35556" w:rsidRDefault="006B7A44" w:rsidP="006B7A44">
      <w:pPr>
        <w:rPr>
          <w:rFonts w:ascii="Arial" w:hAnsi="Arial" w:cs="Arial"/>
        </w:rPr>
      </w:pPr>
    </w:p>
    <w:p w:rsidR="006B7A44" w:rsidRPr="00D35556" w:rsidRDefault="006B7A44" w:rsidP="006B7A44">
      <w:pPr>
        <w:rPr>
          <w:rFonts w:ascii="Arial" w:hAnsi="Arial" w:cs="Arial"/>
        </w:rPr>
      </w:pPr>
    </w:p>
    <w:p w:rsidR="007F7994" w:rsidRPr="00D35556" w:rsidRDefault="00C51537" w:rsidP="00C22D70">
      <w:pPr>
        <w:suppressAutoHyphens w:val="0"/>
        <w:rPr>
          <w:rFonts w:ascii="Arial" w:hAnsi="Arial" w:cs="Arial"/>
        </w:rPr>
      </w:pPr>
      <w:r w:rsidRPr="00D35556">
        <w:rPr>
          <w:rFonts w:ascii="Arial" w:hAnsi="Arial" w:cs="Arial"/>
        </w:rPr>
        <w:br w:type="page"/>
      </w:r>
    </w:p>
    <w:p w:rsidR="00C51537" w:rsidRPr="00D35556" w:rsidRDefault="00C51537">
      <w:pPr>
        <w:suppressAutoHyphens w:val="0"/>
        <w:rPr>
          <w:rFonts w:ascii="Arial" w:hAnsi="Arial" w:cs="Arial"/>
        </w:rPr>
      </w:pPr>
    </w:p>
    <w:p w:rsidR="00167752" w:rsidRPr="00D35556" w:rsidRDefault="00167752">
      <w:pPr>
        <w:pStyle w:val="Kop1"/>
        <w:ind w:left="0" w:firstLine="0"/>
        <w:rPr>
          <w:rFonts w:ascii="Arial" w:hAnsi="Arial" w:cs="Arial"/>
        </w:rPr>
      </w:pPr>
      <w:bookmarkStart w:id="2" w:name="_Toc351285890"/>
      <w:r w:rsidRPr="00D35556">
        <w:rPr>
          <w:rFonts w:ascii="Arial" w:hAnsi="Arial" w:cs="Arial"/>
        </w:rPr>
        <w:t>1.</w:t>
      </w:r>
      <w:r w:rsidRPr="00D35556">
        <w:rPr>
          <w:rFonts w:ascii="Arial" w:hAnsi="Arial" w:cs="Arial"/>
        </w:rPr>
        <w:tab/>
        <w:t>Algemene omschrijving</w:t>
      </w:r>
      <w:bookmarkEnd w:id="2"/>
    </w:p>
    <w:p w:rsidR="00167752" w:rsidRPr="00D35556" w:rsidRDefault="008D18A7">
      <w:pPr>
        <w:pStyle w:val="Kop2"/>
        <w:rPr>
          <w:rFonts w:ascii="Arial" w:hAnsi="Arial" w:cs="Arial"/>
        </w:rPr>
      </w:pPr>
      <w:bookmarkStart w:id="3" w:name="_Toc351285891"/>
      <w:r w:rsidRPr="00D35556">
        <w:rPr>
          <w:rFonts w:ascii="Arial" w:hAnsi="Arial" w:cs="Arial"/>
        </w:rPr>
        <w:t xml:space="preserve">1.1 </w:t>
      </w:r>
      <w:r w:rsidR="00167752" w:rsidRPr="00D35556">
        <w:rPr>
          <w:rFonts w:ascii="Arial" w:hAnsi="Arial" w:cs="Arial"/>
        </w:rPr>
        <w:t>Inleiding</w:t>
      </w:r>
      <w:bookmarkEnd w:id="3"/>
    </w:p>
    <w:p w:rsidR="00F97ED0" w:rsidRDefault="00C32E50" w:rsidP="00C32E50">
      <w:pPr>
        <w:pStyle w:val="WW-Onbewerktetekst"/>
        <w:rPr>
          <w:rFonts w:ascii="Arial" w:eastAsia="MS Mincho" w:hAnsi="Arial" w:cs="Arial"/>
        </w:rPr>
      </w:pPr>
      <w:r w:rsidRPr="00D35556">
        <w:rPr>
          <w:rFonts w:ascii="Arial" w:eastAsia="MS Mincho" w:hAnsi="Arial" w:cs="Arial"/>
        </w:rPr>
        <w:t xml:space="preserve">De leerstof bestaat uit theorie afgewisseld en gekoppeld met toepassingen, voorbeelden en vaardigheidsoefeningen. Het </w:t>
      </w:r>
      <w:r w:rsidR="00F97ED0">
        <w:rPr>
          <w:rFonts w:ascii="Arial" w:eastAsia="MS Mincho" w:hAnsi="Arial" w:cs="Arial"/>
        </w:rPr>
        <w:t>een kan niet zonder het ander.</w:t>
      </w:r>
    </w:p>
    <w:p w:rsidR="00F97ED0" w:rsidRDefault="00F97ED0" w:rsidP="00C32E50">
      <w:pPr>
        <w:pStyle w:val="WW-Onbewerktetekst"/>
        <w:rPr>
          <w:rFonts w:ascii="Arial" w:eastAsia="MS Mincho" w:hAnsi="Arial" w:cs="Arial"/>
        </w:rPr>
      </w:pPr>
    </w:p>
    <w:p w:rsidR="00C32E50" w:rsidRPr="00D35556" w:rsidRDefault="00F97ED0" w:rsidP="00C32E50">
      <w:pPr>
        <w:pStyle w:val="WW-Onbewerktetekst"/>
        <w:rPr>
          <w:rFonts w:ascii="Arial" w:eastAsia="MS Mincho" w:hAnsi="Arial" w:cs="Arial"/>
        </w:rPr>
      </w:pPr>
      <w:r>
        <w:rPr>
          <w:rFonts w:ascii="Arial" w:eastAsia="MS Mincho" w:hAnsi="Arial" w:cs="Arial"/>
        </w:rPr>
        <w:t>Compententies en leerdoelen zijn geformuleerd in de voorafgaande tabel.</w:t>
      </w:r>
      <w:r w:rsidR="00C32E50" w:rsidRPr="00D35556">
        <w:rPr>
          <w:rFonts w:ascii="Arial" w:eastAsia="MS Mincho" w:hAnsi="Arial" w:cs="Arial"/>
        </w:rPr>
        <w:t xml:space="preserve"> </w:t>
      </w:r>
    </w:p>
    <w:p w:rsidR="00C32E50" w:rsidRPr="00D35556" w:rsidRDefault="00C32E50" w:rsidP="0090205B">
      <w:pPr>
        <w:autoSpaceDE w:val="0"/>
        <w:autoSpaceDN w:val="0"/>
        <w:adjustRightInd w:val="0"/>
        <w:rPr>
          <w:rFonts w:ascii="Arial" w:eastAsia="SimSun" w:hAnsi="Arial" w:cs="Arial"/>
          <w:lang w:eastAsia="zh-CN"/>
        </w:rPr>
      </w:pPr>
    </w:p>
    <w:p w:rsidR="00C32E50" w:rsidRPr="00D35556" w:rsidRDefault="00C32E50" w:rsidP="00C32E50">
      <w:pPr>
        <w:autoSpaceDE w:val="0"/>
        <w:autoSpaceDN w:val="0"/>
        <w:adjustRightInd w:val="0"/>
        <w:ind w:left="26"/>
        <w:rPr>
          <w:rFonts w:ascii="Arial" w:eastAsia="SimSun" w:hAnsi="Arial" w:cs="Arial"/>
          <w:lang w:eastAsia="zh-CN"/>
        </w:rPr>
      </w:pPr>
      <w:r w:rsidRPr="00D35556">
        <w:rPr>
          <w:rFonts w:ascii="Arial" w:eastAsia="SimSun" w:hAnsi="Arial" w:cs="Arial"/>
          <w:lang w:eastAsia="zh-CN"/>
        </w:rPr>
        <w:t>Grafische toepassingen kunnen globaal verdeeld worden in:</w:t>
      </w:r>
    </w:p>
    <w:p w:rsidR="00C32E50" w:rsidRPr="00D35556" w:rsidRDefault="00C32E50" w:rsidP="00C32E50">
      <w:pPr>
        <w:autoSpaceDE w:val="0"/>
        <w:autoSpaceDN w:val="0"/>
        <w:adjustRightInd w:val="0"/>
        <w:ind w:left="26"/>
        <w:rPr>
          <w:rFonts w:ascii="Arial" w:eastAsia="SimSun" w:hAnsi="Arial" w:cs="Arial"/>
          <w:lang w:eastAsia="zh-CN"/>
        </w:rPr>
      </w:pPr>
    </w:p>
    <w:p w:rsidR="00C32E50" w:rsidRPr="00D35556" w:rsidRDefault="00C32E50" w:rsidP="00C32E50">
      <w:pPr>
        <w:numPr>
          <w:ilvl w:val="0"/>
          <w:numId w:val="16"/>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een al dan niet interactieve presentatie van informatie (grafieken, afbeeldingen, cartografie, XV, WWW),</w:t>
      </w:r>
    </w:p>
    <w:p w:rsidR="00C32E50" w:rsidRPr="00D35556" w:rsidRDefault="00C32E50" w:rsidP="00C32E50">
      <w:pPr>
        <w:numPr>
          <w:ilvl w:val="0"/>
          <w:numId w:val="16"/>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een interactief ontwerp, CAD of Computer Aided Design (mechanisch ontwerp, elektronische schakelingen, architectuur, electronic publishing, POV-Ray, Blender, SodiPodi, AutoCAD e.d.),</w:t>
      </w:r>
    </w:p>
    <w:p w:rsidR="00C32E50" w:rsidRPr="00D35556" w:rsidRDefault="00C32E50" w:rsidP="00C32E50">
      <w:pPr>
        <w:numPr>
          <w:ilvl w:val="0"/>
          <w:numId w:val="16"/>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simulaties en animaties (vluchtsimulatie, tekenfilms, video-spelletjes),</w:t>
      </w:r>
    </w:p>
    <w:p w:rsidR="00C32E50" w:rsidRPr="00D35556" w:rsidRDefault="00C32E50" w:rsidP="00C32E50">
      <w:pPr>
        <w:numPr>
          <w:ilvl w:val="0"/>
          <w:numId w:val="16"/>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een gebruikersinterface (windowsystemen, WWW browsers, CAVE),</w:t>
      </w:r>
    </w:p>
    <w:p w:rsidR="00C32E50" w:rsidRPr="00D35556" w:rsidRDefault="00C32E50" w:rsidP="00C32E50">
      <w:pPr>
        <w:numPr>
          <w:ilvl w:val="0"/>
          <w:numId w:val="16"/>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computer art (kan iets of niets van elke vorige toepassing hebben).</w:t>
      </w:r>
    </w:p>
    <w:p w:rsidR="00C32E50" w:rsidRPr="00D35556" w:rsidRDefault="00C32E50" w:rsidP="00C32E50">
      <w:pPr>
        <w:autoSpaceDE w:val="0"/>
        <w:autoSpaceDN w:val="0"/>
        <w:adjustRightInd w:val="0"/>
        <w:ind w:left="26"/>
        <w:rPr>
          <w:rFonts w:ascii="Arial" w:eastAsia="SimSun" w:hAnsi="Arial" w:cs="Arial"/>
          <w:lang w:eastAsia="zh-CN"/>
        </w:rPr>
      </w:pPr>
    </w:p>
    <w:p w:rsidR="00C32E50" w:rsidRPr="00D35556" w:rsidRDefault="00C32E50" w:rsidP="00C32E50">
      <w:pPr>
        <w:autoSpaceDE w:val="0"/>
        <w:autoSpaceDN w:val="0"/>
        <w:adjustRightInd w:val="0"/>
        <w:ind w:left="26"/>
        <w:rPr>
          <w:rFonts w:ascii="Arial" w:eastAsia="SimSun" w:hAnsi="Arial" w:cs="Arial"/>
          <w:lang w:eastAsia="zh-CN"/>
        </w:rPr>
      </w:pPr>
      <w:r w:rsidRPr="00D35556">
        <w:rPr>
          <w:rFonts w:ascii="Arial" w:eastAsia="SimSun" w:hAnsi="Arial" w:cs="Arial"/>
          <w:lang w:eastAsia="zh-CN"/>
        </w:rPr>
        <w:t>De grafische basistechnieken zijn het maken van:</w:t>
      </w:r>
    </w:p>
    <w:p w:rsidR="00C32E50" w:rsidRPr="00D35556" w:rsidRDefault="00C32E50" w:rsidP="00C32E50">
      <w:pPr>
        <w:autoSpaceDE w:val="0"/>
        <w:autoSpaceDN w:val="0"/>
        <w:adjustRightInd w:val="0"/>
        <w:ind w:left="26"/>
        <w:rPr>
          <w:rFonts w:ascii="Arial" w:eastAsia="SimSun" w:hAnsi="Arial" w:cs="Arial"/>
          <w:lang w:eastAsia="zh-CN"/>
        </w:rPr>
      </w:pPr>
    </w:p>
    <w:p w:rsidR="00C32E50" w:rsidRPr="00D35556" w:rsidRDefault="00C32E50" w:rsidP="00C32E50">
      <w:pPr>
        <w:numPr>
          <w:ilvl w:val="0"/>
          <w:numId w:val="17"/>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2D lijntekeningen (gebruik van lijnen),</w:t>
      </w:r>
    </w:p>
    <w:p w:rsidR="00C32E50" w:rsidRPr="00D35556" w:rsidRDefault="00C32E50" w:rsidP="00C32E50">
      <w:pPr>
        <w:numPr>
          <w:ilvl w:val="0"/>
          <w:numId w:val="17"/>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2D beelden (gebruik van vlakken),</w:t>
      </w:r>
    </w:p>
    <w:p w:rsidR="00C32E50" w:rsidRPr="00D35556" w:rsidRDefault="00C32E50" w:rsidP="00C32E50">
      <w:pPr>
        <w:numPr>
          <w:ilvl w:val="0"/>
          <w:numId w:val="17"/>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3D lijntekeningen (lijnen, wire frames met hidden line removal),</w:t>
      </w:r>
    </w:p>
    <w:p w:rsidR="00C32E50" w:rsidRPr="00D35556" w:rsidRDefault="00C32E50" w:rsidP="00C32E50">
      <w:pPr>
        <w:numPr>
          <w:ilvl w:val="0"/>
          <w:numId w:val="17"/>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 xml:space="preserve">3D beelden (vlakken, solid modeling met hidden surface removal). </w:t>
      </w:r>
    </w:p>
    <w:p w:rsidR="00C32E50" w:rsidRPr="00D35556" w:rsidRDefault="00C32E50" w:rsidP="00C32E50">
      <w:pPr>
        <w:numPr>
          <w:ilvl w:val="0"/>
          <w:numId w:val="17"/>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Binnen deze groepen zijn er nog grote verschillen mogelijk:</w:t>
      </w:r>
    </w:p>
    <w:p w:rsidR="00C32E50" w:rsidRPr="00D35556" w:rsidRDefault="00C32E50" w:rsidP="0067483E">
      <w:pPr>
        <w:pStyle w:val="Lijstalinea"/>
        <w:numPr>
          <w:ilvl w:val="0"/>
          <w:numId w:val="36"/>
        </w:numPr>
        <w:tabs>
          <w:tab w:val="left" w:pos="1134"/>
        </w:tabs>
        <w:rPr>
          <w:rFonts w:eastAsia="SimSun" w:cs="Arial"/>
        </w:rPr>
      </w:pPr>
      <w:r w:rsidRPr="00D35556">
        <w:rPr>
          <w:rFonts w:eastAsia="SimSun" w:cs="Arial"/>
        </w:rPr>
        <w:t xml:space="preserve">monochroom, met grijstinten of met kleuren </w:t>
      </w:r>
      <w:r w:rsidR="0067483E" w:rsidRPr="00D35556">
        <w:rPr>
          <w:rFonts w:eastAsia="SimSun" w:cs="Arial"/>
        </w:rPr>
        <w:t xml:space="preserve"> </w:t>
      </w:r>
    </w:p>
    <w:p w:rsidR="00C32E50" w:rsidRPr="00D35556" w:rsidRDefault="0067483E" w:rsidP="0067483E">
      <w:pPr>
        <w:pStyle w:val="Lijstalinea"/>
        <w:numPr>
          <w:ilvl w:val="0"/>
          <w:numId w:val="36"/>
        </w:numPr>
        <w:tabs>
          <w:tab w:val="left" w:pos="1134"/>
        </w:tabs>
        <w:rPr>
          <w:rFonts w:eastAsia="SimSun" w:cs="Arial"/>
        </w:rPr>
      </w:pPr>
      <w:r w:rsidRPr="00D35556">
        <w:rPr>
          <w:rFonts w:eastAsia="SimSun" w:cs="Arial"/>
        </w:rPr>
        <w:t xml:space="preserve"> </w:t>
      </w:r>
      <w:r w:rsidR="00C32E50" w:rsidRPr="00D35556">
        <w:rPr>
          <w:rFonts w:eastAsia="SimSun" w:cs="Arial"/>
        </w:rPr>
        <w:t xml:space="preserve">intensiteitsverschillen </w:t>
      </w:r>
      <w:r w:rsidRPr="00D35556">
        <w:rPr>
          <w:rFonts w:eastAsia="SimSun" w:cs="Arial"/>
        </w:rPr>
        <w:t xml:space="preserve"> </w:t>
      </w:r>
    </w:p>
    <w:p w:rsidR="0067483E" w:rsidRPr="00D35556" w:rsidRDefault="0067483E" w:rsidP="0067483E">
      <w:pPr>
        <w:pStyle w:val="Lijstalinea"/>
        <w:numPr>
          <w:ilvl w:val="0"/>
          <w:numId w:val="36"/>
        </w:numPr>
        <w:tabs>
          <w:tab w:val="left" w:pos="1134"/>
        </w:tabs>
        <w:rPr>
          <w:rFonts w:eastAsia="SimSun" w:cs="Arial"/>
        </w:rPr>
      </w:pPr>
      <w:r w:rsidRPr="00D35556">
        <w:rPr>
          <w:rFonts w:eastAsia="SimSun" w:cs="Arial"/>
        </w:rPr>
        <w:t xml:space="preserve"> </w:t>
      </w:r>
      <w:r w:rsidR="00C32E50" w:rsidRPr="00D35556">
        <w:rPr>
          <w:rFonts w:eastAsia="SimSun" w:cs="Arial"/>
        </w:rPr>
        <w:t xml:space="preserve">egale of met niet-egale vlakken </w:t>
      </w:r>
      <w:r w:rsidRPr="00D35556">
        <w:rPr>
          <w:rFonts w:eastAsia="SimSun" w:cs="Arial"/>
        </w:rPr>
        <w:t xml:space="preserve"> </w:t>
      </w:r>
      <w:r w:rsidR="00C32E50" w:rsidRPr="00D35556">
        <w:rPr>
          <w:rFonts w:eastAsia="SimSun" w:cs="Arial"/>
        </w:rPr>
        <w:t>.</w:t>
      </w:r>
    </w:p>
    <w:p w:rsidR="00C32E50" w:rsidRPr="00D35556" w:rsidRDefault="00C32E50" w:rsidP="00C32E50">
      <w:pPr>
        <w:autoSpaceDE w:val="0"/>
        <w:autoSpaceDN w:val="0"/>
        <w:adjustRightInd w:val="0"/>
        <w:ind w:left="26"/>
        <w:rPr>
          <w:rFonts w:ascii="Arial" w:eastAsia="SimSun" w:hAnsi="Arial" w:cs="Arial"/>
          <w:lang w:eastAsia="zh-CN"/>
        </w:rPr>
      </w:pPr>
    </w:p>
    <w:p w:rsidR="00C32E50" w:rsidRPr="00D35556" w:rsidRDefault="00C32E50" w:rsidP="00C32E50">
      <w:pPr>
        <w:autoSpaceDE w:val="0"/>
        <w:autoSpaceDN w:val="0"/>
        <w:adjustRightInd w:val="0"/>
        <w:ind w:left="26"/>
        <w:rPr>
          <w:rFonts w:ascii="Arial" w:eastAsia="SimSun" w:hAnsi="Arial" w:cs="Arial"/>
          <w:lang w:eastAsia="zh-CN"/>
        </w:rPr>
      </w:pPr>
      <w:r w:rsidRPr="00D35556">
        <w:rPr>
          <w:rFonts w:ascii="Arial" w:eastAsia="SimSun" w:hAnsi="Arial" w:cs="Arial"/>
          <w:lang w:eastAsia="zh-CN"/>
        </w:rPr>
        <w:t>Bij interactieve grafische toepassingen zijn ondermeer de volgende aspecten van belang:</w:t>
      </w:r>
    </w:p>
    <w:p w:rsidR="00C32E50" w:rsidRPr="00D35556" w:rsidRDefault="00C32E50" w:rsidP="00C32E50">
      <w:pPr>
        <w:autoSpaceDE w:val="0"/>
        <w:autoSpaceDN w:val="0"/>
        <w:adjustRightInd w:val="0"/>
        <w:ind w:left="26"/>
        <w:rPr>
          <w:rFonts w:ascii="Arial" w:eastAsia="SimSun" w:hAnsi="Arial" w:cs="Arial"/>
          <w:lang w:eastAsia="zh-CN"/>
        </w:rPr>
      </w:pPr>
    </w:p>
    <w:p w:rsidR="00C32E50" w:rsidRPr="00D35556" w:rsidRDefault="00C32E50" w:rsidP="00C32E50">
      <w:pPr>
        <w:numPr>
          <w:ilvl w:val="0"/>
          <w:numId w:val="19"/>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interactie met de gebruiker,</w:t>
      </w:r>
    </w:p>
    <w:p w:rsidR="00C32E50" w:rsidRPr="00D35556" w:rsidRDefault="00C32E50" w:rsidP="00C32E50">
      <w:pPr>
        <w:numPr>
          <w:ilvl w:val="0"/>
          <w:numId w:val="19"/>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invoer van gegevens om het maken van de gewenste figuren te sturen,</w:t>
      </w:r>
    </w:p>
    <w:p w:rsidR="00C32E50" w:rsidRPr="00D35556" w:rsidRDefault="00C32E50" w:rsidP="00C32E50">
      <w:pPr>
        <w:numPr>
          <w:ilvl w:val="0"/>
          <w:numId w:val="19"/>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manipulatie van (deel)figuren,</w:t>
      </w:r>
    </w:p>
    <w:p w:rsidR="00C32E50" w:rsidRPr="00D35556" w:rsidRDefault="00C32E50" w:rsidP="00C32E50">
      <w:pPr>
        <w:numPr>
          <w:ilvl w:val="0"/>
          <w:numId w:val="19"/>
        </w:numPr>
        <w:tabs>
          <w:tab w:val="clear" w:pos="720"/>
          <w:tab w:val="num" w:pos="746"/>
        </w:tabs>
        <w:suppressAutoHyphens w:val="0"/>
        <w:autoSpaceDE w:val="0"/>
        <w:autoSpaceDN w:val="0"/>
        <w:adjustRightInd w:val="0"/>
        <w:ind w:left="746"/>
        <w:rPr>
          <w:rFonts w:ascii="Arial" w:eastAsia="SimSun" w:hAnsi="Arial" w:cs="Arial"/>
          <w:lang w:eastAsia="zh-CN"/>
        </w:rPr>
      </w:pPr>
      <w:r w:rsidRPr="00D35556">
        <w:rPr>
          <w:rFonts w:ascii="Arial" w:eastAsia="SimSun" w:hAnsi="Arial" w:cs="Arial"/>
          <w:lang w:eastAsia="zh-CN"/>
        </w:rPr>
        <w:t>vormgeving van complexe figuren.</w:t>
      </w:r>
    </w:p>
    <w:p w:rsidR="00F97ED0" w:rsidRPr="00F97ED0" w:rsidRDefault="008D18A7" w:rsidP="00F97ED0">
      <w:pPr>
        <w:pStyle w:val="Kop2"/>
        <w:rPr>
          <w:rFonts w:ascii="Arial" w:hAnsi="Arial" w:cs="Arial"/>
        </w:rPr>
      </w:pPr>
      <w:bookmarkStart w:id="4" w:name="_Toc351285892"/>
      <w:r w:rsidRPr="00D35556">
        <w:rPr>
          <w:rFonts w:ascii="Arial" w:hAnsi="Arial" w:cs="Arial"/>
        </w:rPr>
        <w:t xml:space="preserve">1.2 </w:t>
      </w:r>
      <w:r w:rsidR="00F97ED0">
        <w:rPr>
          <w:rFonts w:ascii="Arial" w:hAnsi="Arial" w:cs="Arial"/>
        </w:rPr>
        <w:t>Inhoud theorie, deels behandeld in college, deels te verwerven via zelfstudie (zie literatuur)</w:t>
      </w:r>
      <w:bookmarkEnd w:id="4"/>
    </w:p>
    <w:p w:rsidR="00C32E50" w:rsidRPr="00D35556" w:rsidRDefault="00C32E50" w:rsidP="00C32E50">
      <w:pPr>
        <w:rPr>
          <w:rFonts w:ascii="Arial" w:eastAsia="SimSun" w:hAnsi="Arial" w:cs="Arial"/>
        </w:rPr>
      </w:pPr>
      <w:r w:rsidRPr="00D35556">
        <w:rPr>
          <w:rFonts w:ascii="Arial" w:eastAsia="SimSun" w:hAnsi="Arial" w:cs="Arial"/>
        </w:rPr>
        <w:t xml:space="preserve">1. Grafische computertechnieken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1.1 Geschiedenis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1.2 OpenGL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1.2.1 Elementaire instructies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1.2.2 Projecties en views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1.2.3 Clipping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1.2.4 Interactie    </w:t>
      </w:r>
    </w:p>
    <w:p w:rsidR="00C32E50" w:rsidRPr="00D35556" w:rsidRDefault="00C32E50" w:rsidP="006A3FCC">
      <w:pPr>
        <w:ind w:left="426"/>
        <w:rPr>
          <w:rFonts w:ascii="Arial" w:eastAsia="SimSun" w:hAnsi="Arial" w:cs="Arial"/>
        </w:rPr>
      </w:pPr>
      <w:r w:rsidRPr="00D35556">
        <w:rPr>
          <w:rFonts w:ascii="Arial" w:eastAsia="SimSun" w:hAnsi="Arial" w:cs="Arial"/>
        </w:rPr>
        <w:t xml:space="preserve">1.2.5 Voorbeeld van een OpenGL programma  </w:t>
      </w:r>
    </w:p>
    <w:p w:rsidR="00C32E50" w:rsidRPr="00D35556" w:rsidRDefault="00C32E50" w:rsidP="00C32E50">
      <w:pPr>
        <w:rPr>
          <w:rFonts w:ascii="Arial" w:eastAsia="SimSun" w:hAnsi="Arial" w:cs="Arial"/>
        </w:rPr>
      </w:pPr>
      <w:r w:rsidRPr="00D35556">
        <w:rPr>
          <w:rFonts w:ascii="Arial" w:eastAsia="SimSun" w:hAnsi="Arial" w:cs="Arial"/>
        </w:rPr>
        <w:t xml:space="preserve">2.  Meetkundige basisbegrippen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2.1 Affiene transformaties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2.1.1 Translatie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2.1.2 Rotatie om de oorsprong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2.1.3 Schaalverandering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2.1.4 Shearing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2.1.5 Het groepsgedrag van  affiene transformaties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2.2 Homogene coordinaten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2.2.1 Het toepassen van homogene coordinaten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2.2.2 Concatenatie van transformaties van homogene coordinaten  </w:t>
      </w:r>
    </w:p>
    <w:p w:rsidR="00C32E50" w:rsidRPr="00D35556" w:rsidRDefault="00C32E50" w:rsidP="006A3FCC">
      <w:pPr>
        <w:ind w:left="426"/>
        <w:rPr>
          <w:rFonts w:ascii="Arial" w:eastAsia="SimSun" w:hAnsi="Arial" w:cs="Arial"/>
        </w:rPr>
      </w:pPr>
      <w:r w:rsidRPr="00D35556">
        <w:rPr>
          <w:rFonts w:ascii="Arial" w:eastAsia="SimSun" w:hAnsi="Arial" w:cs="Arial"/>
        </w:rPr>
        <w:lastRenderedPageBreak/>
        <w:t xml:space="preserve">2.2.3 2D transformaties met OpenGL   </w:t>
      </w:r>
    </w:p>
    <w:p w:rsidR="00C32E50" w:rsidRPr="00D35556" w:rsidRDefault="007637C7" w:rsidP="00C32E50">
      <w:pPr>
        <w:rPr>
          <w:rFonts w:ascii="Arial" w:eastAsia="SimSun" w:hAnsi="Arial" w:cs="Arial"/>
        </w:rPr>
      </w:pPr>
      <w:r>
        <w:rPr>
          <w:rFonts w:ascii="Arial" w:eastAsia="SimSun" w:hAnsi="Arial" w:cs="Arial"/>
        </w:rPr>
        <w:t>3. 3D Graphics</w:t>
      </w:r>
    </w:p>
    <w:p w:rsidR="00C32E50" w:rsidRPr="00D35556" w:rsidRDefault="00C32E50" w:rsidP="006A3FCC">
      <w:pPr>
        <w:ind w:left="426"/>
        <w:rPr>
          <w:rFonts w:ascii="Arial" w:eastAsia="SimSun" w:hAnsi="Arial" w:cs="Arial"/>
        </w:rPr>
      </w:pPr>
      <w:r w:rsidRPr="00D35556">
        <w:rPr>
          <w:rFonts w:ascii="Arial" w:eastAsia="SimSun" w:hAnsi="Arial" w:cs="Arial"/>
        </w:rPr>
        <w:t xml:space="preserve">3.1 2D versus 3D    </w:t>
      </w:r>
    </w:p>
    <w:p w:rsidR="00C32E50" w:rsidRPr="00D35556" w:rsidRDefault="00C32E50" w:rsidP="006A3FCC">
      <w:pPr>
        <w:ind w:left="426"/>
        <w:rPr>
          <w:rFonts w:ascii="Arial" w:eastAsia="SimSun" w:hAnsi="Arial" w:cs="Arial"/>
        </w:rPr>
      </w:pPr>
      <w:r w:rsidRPr="00D35556">
        <w:rPr>
          <w:rFonts w:ascii="Arial" w:eastAsia="SimSun" w:hAnsi="Arial" w:cs="Arial"/>
        </w:rPr>
        <w:t xml:space="preserve">3.1.1 Homogene 3D coordinaten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3.2 3D transformaties </w:t>
      </w:r>
    </w:p>
    <w:p w:rsidR="00C32E50" w:rsidRPr="00D35556" w:rsidRDefault="00C32E50" w:rsidP="006A3FCC">
      <w:pPr>
        <w:ind w:left="426"/>
        <w:rPr>
          <w:rFonts w:ascii="Arial" w:eastAsia="SimSun" w:hAnsi="Arial" w:cs="Arial"/>
        </w:rPr>
      </w:pPr>
      <w:r w:rsidRPr="00D35556">
        <w:rPr>
          <w:rFonts w:ascii="Arial" w:eastAsia="SimSun" w:hAnsi="Arial" w:cs="Arial"/>
        </w:rPr>
        <w:t xml:space="preserve">3.3 Grafische objectstructuren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3.4 3D viewing    </w:t>
      </w:r>
    </w:p>
    <w:p w:rsidR="00C32E50" w:rsidRPr="00D35556" w:rsidRDefault="00C32E50" w:rsidP="006A3FCC">
      <w:pPr>
        <w:ind w:left="426"/>
        <w:rPr>
          <w:rFonts w:ascii="Arial" w:eastAsia="SimSun" w:hAnsi="Arial" w:cs="Arial"/>
        </w:rPr>
      </w:pPr>
      <w:r w:rsidRPr="00D35556">
        <w:rPr>
          <w:rFonts w:ascii="Arial" w:eastAsia="SimSun" w:hAnsi="Arial" w:cs="Arial"/>
        </w:rPr>
        <w:t xml:space="preserve">3.4.1 Grafische pijplijn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3.5 Projecties    </w:t>
      </w:r>
    </w:p>
    <w:p w:rsidR="00C32E50" w:rsidRPr="00D35556" w:rsidRDefault="007637C7" w:rsidP="00C32E50">
      <w:pPr>
        <w:rPr>
          <w:rFonts w:ascii="Arial" w:eastAsia="SimSun" w:hAnsi="Arial" w:cs="Arial"/>
        </w:rPr>
      </w:pPr>
      <w:r>
        <w:rPr>
          <w:rFonts w:ascii="Arial" w:eastAsia="SimSun" w:hAnsi="Arial" w:cs="Arial"/>
        </w:rPr>
        <w:t>4.  Raster Graphics</w:t>
      </w:r>
    </w:p>
    <w:p w:rsidR="00C32E50" w:rsidRPr="00D35556" w:rsidRDefault="00C32E50" w:rsidP="006A3FCC">
      <w:pPr>
        <w:ind w:left="426"/>
        <w:rPr>
          <w:rFonts w:ascii="Arial" w:eastAsia="SimSun" w:hAnsi="Arial" w:cs="Arial"/>
        </w:rPr>
      </w:pPr>
      <w:r w:rsidRPr="00D35556">
        <w:rPr>
          <w:rFonts w:ascii="Arial" w:eastAsia="SimSun" w:hAnsi="Arial" w:cs="Arial"/>
        </w:rPr>
        <w:t xml:space="preserve">4.1 Algemeen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4.2 Praktische implementatie   </w:t>
      </w:r>
    </w:p>
    <w:p w:rsidR="00C32E50" w:rsidRPr="00D35556" w:rsidRDefault="00C32E50" w:rsidP="006A3FCC">
      <w:pPr>
        <w:ind w:left="426"/>
        <w:rPr>
          <w:rFonts w:ascii="Arial" w:eastAsia="SimSun" w:hAnsi="Arial" w:cs="Arial"/>
        </w:rPr>
      </w:pPr>
      <w:r w:rsidRPr="00D35556">
        <w:rPr>
          <w:rFonts w:ascii="Arial" w:eastAsia="SimSun" w:hAnsi="Arial" w:cs="Arial"/>
        </w:rPr>
        <w:t>4.2.</w:t>
      </w:r>
      <w:r w:rsidR="004B4E98">
        <w:rPr>
          <w:rFonts w:ascii="Arial" w:eastAsia="SimSun" w:hAnsi="Arial" w:cs="Arial"/>
        </w:rPr>
        <w:t>1 Het algoritme van Bresenham (ideeen erachter kunnen verwoorden)</w:t>
      </w:r>
    </w:p>
    <w:p w:rsidR="00C32E50" w:rsidRPr="00D35556" w:rsidRDefault="00C32E50" w:rsidP="006A3FCC">
      <w:pPr>
        <w:ind w:left="426"/>
        <w:rPr>
          <w:rFonts w:ascii="Arial" w:eastAsia="SimSun" w:hAnsi="Arial" w:cs="Arial"/>
        </w:rPr>
      </w:pPr>
      <w:r w:rsidRPr="00D35556">
        <w:rPr>
          <w:rFonts w:ascii="Arial" w:eastAsia="SimSun" w:hAnsi="Arial" w:cs="Arial"/>
        </w:rPr>
        <w:t xml:space="preserve">4.3 Kleur    </w:t>
      </w:r>
    </w:p>
    <w:p w:rsidR="00C32E50" w:rsidRDefault="00F97ED0" w:rsidP="006A3FCC">
      <w:pPr>
        <w:ind w:left="426"/>
        <w:rPr>
          <w:rFonts w:ascii="Arial" w:eastAsia="SimSun" w:hAnsi="Arial" w:cs="Arial"/>
        </w:rPr>
      </w:pPr>
      <w:r>
        <w:rPr>
          <w:rFonts w:ascii="Arial" w:eastAsia="SimSun" w:hAnsi="Arial" w:cs="Arial"/>
        </w:rPr>
        <w:t>4.3.1</w:t>
      </w:r>
      <w:r w:rsidR="00C32E50" w:rsidRPr="00D35556">
        <w:rPr>
          <w:rFonts w:ascii="Arial" w:eastAsia="SimSun" w:hAnsi="Arial" w:cs="Arial"/>
        </w:rPr>
        <w:t xml:space="preserve"> </w:t>
      </w:r>
      <w:r w:rsidR="004B4E98">
        <w:rPr>
          <w:rFonts w:ascii="Arial" w:eastAsia="SimSun" w:hAnsi="Arial" w:cs="Arial"/>
        </w:rPr>
        <w:t>Het RGB additieve kleurmodel (praktisch kunnen toepassen)</w:t>
      </w:r>
    </w:p>
    <w:p w:rsidR="004B4E98" w:rsidRPr="00D35556" w:rsidRDefault="004B4E98" w:rsidP="006A3FCC">
      <w:pPr>
        <w:ind w:left="426"/>
        <w:rPr>
          <w:rFonts w:ascii="Arial" w:eastAsia="SimSun" w:hAnsi="Arial" w:cs="Arial"/>
        </w:rPr>
      </w:pPr>
      <w:r>
        <w:rPr>
          <w:rFonts w:ascii="Arial" w:eastAsia="SimSun" w:hAnsi="Arial" w:cs="Arial"/>
        </w:rPr>
        <w:t>4.3.2 Het YMC subtractieve kleurmodel (weten wat het is)</w:t>
      </w:r>
    </w:p>
    <w:p w:rsidR="00C32E50" w:rsidRPr="00D35556" w:rsidRDefault="00C32E50" w:rsidP="006A3FCC">
      <w:pPr>
        <w:ind w:left="426"/>
        <w:rPr>
          <w:rFonts w:ascii="Arial" w:eastAsia="SimSun" w:hAnsi="Arial" w:cs="Arial"/>
        </w:rPr>
      </w:pPr>
      <w:r w:rsidRPr="00D35556">
        <w:rPr>
          <w:rFonts w:ascii="Arial" w:eastAsia="SimSun" w:hAnsi="Arial" w:cs="Arial"/>
        </w:rPr>
        <w:t xml:space="preserve">4.4 Vlakvullingen met kleuren of grijstinten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4.4.1 Scan line algoritme  </w:t>
      </w:r>
    </w:p>
    <w:p w:rsidR="00C32E50" w:rsidRPr="00D35556" w:rsidRDefault="00C32E50" w:rsidP="006A3FCC">
      <w:pPr>
        <w:ind w:left="426"/>
        <w:rPr>
          <w:rFonts w:ascii="Arial" w:eastAsia="SimSun" w:hAnsi="Arial" w:cs="Arial"/>
        </w:rPr>
      </w:pPr>
      <w:r w:rsidRPr="00D35556">
        <w:rPr>
          <w:rFonts w:ascii="Arial" w:eastAsia="SimSun" w:hAnsi="Arial" w:cs="Arial"/>
        </w:rPr>
        <w:t xml:space="preserve">4.5 Anti-aliasing    </w:t>
      </w:r>
    </w:p>
    <w:p w:rsidR="00C32E50" w:rsidRPr="00D35556" w:rsidRDefault="00C32E50" w:rsidP="00C32E50">
      <w:pPr>
        <w:rPr>
          <w:rFonts w:ascii="Arial" w:eastAsia="SimSun" w:hAnsi="Arial" w:cs="Arial"/>
        </w:rPr>
      </w:pPr>
      <w:r w:rsidRPr="00D35556">
        <w:rPr>
          <w:rFonts w:ascii="Arial" w:eastAsia="SimSun" w:hAnsi="Arial" w:cs="Arial"/>
        </w:rPr>
        <w:t xml:space="preserve">5.  Afbeelden in 3D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5.1 Algemeen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5.2 Netstructuren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5.3 Krommen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5.4 Oppervlakken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5.5 Hidden surface removal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5.6 Lichtffecten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5.6.1 De wet van Lambert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5.6.2 Het Phong-model   </w:t>
      </w:r>
    </w:p>
    <w:p w:rsidR="00C32E50" w:rsidRPr="00D35556" w:rsidRDefault="00C32E50" w:rsidP="006A3FCC">
      <w:pPr>
        <w:ind w:left="426"/>
        <w:rPr>
          <w:rFonts w:ascii="Arial" w:eastAsia="SimSun" w:hAnsi="Arial" w:cs="Arial"/>
          <w:lang w:val="en-US"/>
        </w:rPr>
      </w:pPr>
      <w:r w:rsidRPr="00D35556">
        <w:rPr>
          <w:rFonts w:ascii="Arial" w:eastAsia="SimSun" w:hAnsi="Arial" w:cs="Arial"/>
          <w:lang w:val="en-US"/>
        </w:rPr>
        <w:t xml:space="preserve">5.7 Shading    </w:t>
      </w:r>
    </w:p>
    <w:p w:rsidR="00C32E50" w:rsidRPr="00D35556" w:rsidRDefault="00C32E50" w:rsidP="006A3FCC">
      <w:pPr>
        <w:ind w:left="426"/>
        <w:rPr>
          <w:rFonts w:ascii="Arial" w:eastAsia="SimSun" w:hAnsi="Arial" w:cs="Arial"/>
          <w:lang w:val="en-US"/>
        </w:rPr>
      </w:pPr>
      <w:r w:rsidRPr="00D35556">
        <w:rPr>
          <w:rFonts w:ascii="Arial" w:eastAsia="SimSun" w:hAnsi="Arial" w:cs="Arial"/>
          <w:lang w:val="en-US"/>
        </w:rPr>
        <w:t xml:space="preserve">5.7.1 Ray tracing   </w:t>
      </w:r>
    </w:p>
    <w:p w:rsidR="00C32E50" w:rsidRPr="00D35556" w:rsidRDefault="00C32E50" w:rsidP="006A3FCC">
      <w:pPr>
        <w:ind w:left="426"/>
        <w:rPr>
          <w:rFonts w:ascii="Arial" w:eastAsia="SimSun" w:hAnsi="Arial" w:cs="Arial"/>
          <w:lang w:val="en-US"/>
        </w:rPr>
      </w:pPr>
      <w:r w:rsidRPr="00D35556">
        <w:rPr>
          <w:rFonts w:ascii="Arial" w:eastAsia="SimSun" w:hAnsi="Arial" w:cs="Arial"/>
          <w:lang w:val="en-US"/>
        </w:rPr>
        <w:t xml:space="preserve">5.7.2 Flat-shading   </w:t>
      </w:r>
    </w:p>
    <w:p w:rsidR="00C32E50" w:rsidRPr="00D35556" w:rsidRDefault="00C32E50" w:rsidP="006A3FCC">
      <w:pPr>
        <w:ind w:left="426"/>
        <w:rPr>
          <w:rFonts w:ascii="Arial" w:eastAsia="SimSun" w:hAnsi="Arial" w:cs="Arial"/>
          <w:lang w:val="en-US"/>
        </w:rPr>
      </w:pPr>
      <w:r w:rsidRPr="00D35556">
        <w:rPr>
          <w:rFonts w:ascii="Arial" w:eastAsia="SimSun" w:hAnsi="Arial" w:cs="Arial"/>
          <w:lang w:val="en-US"/>
        </w:rPr>
        <w:t xml:space="preserve">5.7.3 Gouraud-shading   </w:t>
      </w:r>
    </w:p>
    <w:p w:rsidR="00C32E50" w:rsidRPr="00D35556" w:rsidRDefault="00C32E50" w:rsidP="006A3FCC">
      <w:pPr>
        <w:ind w:left="426"/>
        <w:rPr>
          <w:rFonts w:ascii="Arial" w:eastAsia="SimSun" w:hAnsi="Arial" w:cs="Arial"/>
        </w:rPr>
      </w:pPr>
      <w:r w:rsidRPr="00D35556">
        <w:rPr>
          <w:rFonts w:ascii="Arial" w:eastAsia="SimSun" w:hAnsi="Arial" w:cs="Arial"/>
        </w:rPr>
        <w:t xml:space="preserve">5.7.4 Phong-shading   </w:t>
      </w:r>
    </w:p>
    <w:p w:rsidR="00C32E50" w:rsidRPr="00D35556" w:rsidRDefault="00C32E50" w:rsidP="006A3FCC">
      <w:pPr>
        <w:ind w:left="426"/>
        <w:rPr>
          <w:rFonts w:ascii="Arial" w:eastAsia="SimSun" w:hAnsi="Arial" w:cs="Arial"/>
        </w:rPr>
      </w:pPr>
      <w:r w:rsidRPr="00D35556">
        <w:rPr>
          <w:rFonts w:ascii="Arial" w:eastAsia="SimSun" w:hAnsi="Arial" w:cs="Arial"/>
        </w:rPr>
        <w:t>5.7.5 Texture mapping</w:t>
      </w:r>
    </w:p>
    <w:p w:rsidR="00167752" w:rsidRPr="00D35556" w:rsidRDefault="008D18A7" w:rsidP="007F7994">
      <w:pPr>
        <w:pStyle w:val="Kop2"/>
        <w:rPr>
          <w:rFonts w:ascii="Arial" w:eastAsia="SimSun" w:hAnsi="Arial" w:cs="Arial"/>
        </w:rPr>
      </w:pPr>
      <w:bookmarkStart w:id="5" w:name="_Toc351285893"/>
      <w:r w:rsidRPr="00D35556">
        <w:rPr>
          <w:rFonts w:ascii="Arial" w:eastAsia="SimSun" w:hAnsi="Arial" w:cs="Arial"/>
        </w:rPr>
        <w:t xml:space="preserve">1.3 </w:t>
      </w:r>
      <w:r w:rsidR="008B40E6" w:rsidRPr="00D35556">
        <w:rPr>
          <w:rFonts w:ascii="Arial" w:eastAsia="SimSun" w:hAnsi="Arial" w:cs="Arial"/>
        </w:rPr>
        <w:t>Inhoud praktikum:</w:t>
      </w:r>
      <w:bookmarkEnd w:id="5"/>
    </w:p>
    <w:p w:rsidR="0067483E" w:rsidRPr="00D35556" w:rsidRDefault="00C32E50" w:rsidP="00734FEA">
      <w:pPr>
        <w:ind w:left="426"/>
        <w:rPr>
          <w:rFonts w:ascii="Arial" w:hAnsi="Arial" w:cs="Arial"/>
        </w:rPr>
      </w:pPr>
      <w:r w:rsidRPr="00D35556">
        <w:rPr>
          <w:rFonts w:ascii="Arial" w:hAnsi="Arial" w:cs="Arial"/>
        </w:rPr>
        <w:t xml:space="preserve"> In een praktijkgestuurd project  dient een project te worden uitgevoerd : </w:t>
      </w:r>
    </w:p>
    <w:p w:rsidR="00C32E50" w:rsidRPr="00D35556" w:rsidRDefault="0067483E" w:rsidP="00734FEA">
      <w:pPr>
        <w:ind w:left="426"/>
        <w:rPr>
          <w:rFonts w:ascii="Arial" w:hAnsi="Arial" w:cs="Arial"/>
        </w:rPr>
      </w:pPr>
      <w:r w:rsidRPr="00D35556">
        <w:rPr>
          <w:rFonts w:ascii="Arial" w:hAnsi="Arial" w:cs="Arial"/>
        </w:rPr>
        <w:t xml:space="preserve"> </w:t>
      </w:r>
      <w:r w:rsidR="00C32E50" w:rsidRPr="00D35556">
        <w:rPr>
          <w:rFonts w:ascii="Arial" w:hAnsi="Arial" w:cs="Arial"/>
        </w:rPr>
        <w:t xml:space="preserve">‘Interactief ontwerpen met  OpenGL’ </w:t>
      </w:r>
    </w:p>
    <w:p w:rsidR="00C32E50" w:rsidRPr="00D35556" w:rsidRDefault="00C32E50" w:rsidP="00C32E50">
      <w:pPr>
        <w:tabs>
          <w:tab w:val="num" w:pos="1820"/>
        </w:tabs>
        <w:ind w:left="1100"/>
        <w:rPr>
          <w:rFonts w:ascii="Arial" w:hAnsi="Arial" w:cs="Arial"/>
        </w:rPr>
      </w:pPr>
    </w:p>
    <w:p w:rsidR="00C32E50" w:rsidRPr="00D35556" w:rsidRDefault="00C32E50" w:rsidP="00734FEA">
      <w:pPr>
        <w:ind w:left="426"/>
        <w:rPr>
          <w:rFonts w:ascii="Arial" w:hAnsi="Arial" w:cs="Arial"/>
        </w:rPr>
      </w:pPr>
      <w:r w:rsidRPr="00D35556">
        <w:rPr>
          <w:rFonts w:ascii="Arial" w:hAnsi="Arial" w:cs="Arial"/>
        </w:rPr>
        <w:t xml:space="preserve">Algemene voorwaarden </w:t>
      </w:r>
    </w:p>
    <w:p w:rsidR="00C32E50" w:rsidRPr="0090205B" w:rsidRDefault="00C32E50" w:rsidP="0090205B">
      <w:pPr>
        <w:numPr>
          <w:ilvl w:val="0"/>
          <w:numId w:val="35"/>
        </w:numPr>
        <w:tabs>
          <w:tab w:val="clear" w:pos="1633"/>
          <w:tab w:val="num" w:pos="1418"/>
        </w:tabs>
        <w:suppressAutoHyphens w:val="0"/>
        <w:ind w:left="1276" w:hanging="425"/>
        <w:rPr>
          <w:rFonts w:ascii="Arial" w:hAnsi="Arial" w:cs="Arial"/>
        </w:rPr>
      </w:pPr>
      <w:r w:rsidRPr="00D35556">
        <w:rPr>
          <w:rFonts w:ascii="Arial" w:hAnsi="Arial" w:cs="Arial"/>
        </w:rPr>
        <w:t xml:space="preserve">Er dient gewerkt worden werken in groepen van max 3 personen, </w:t>
      </w:r>
    </w:p>
    <w:p w:rsidR="00C32E50" w:rsidRPr="00D35556" w:rsidRDefault="00C32E50" w:rsidP="00734FEA">
      <w:pPr>
        <w:numPr>
          <w:ilvl w:val="0"/>
          <w:numId w:val="35"/>
        </w:numPr>
        <w:tabs>
          <w:tab w:val="clear" w:pos="1633"/>
          <w:tab w:val="num" w:pos="1418"/>
        </w:tabs>
        <w:suppressAutoHyphens w:val="0"/>
        <w:ind w:left="1276" w:hanging="425"/>
        <w:rPr>
          <w:rFonts w:ascii="Arial" w:hAnsi="Arial" w:cs="Arial"/>
        </w:rPr>
      </w:pPr>
      <w:r w:rsidRPr="00D35556">
        <w:rPr>
          <w:rFonts w:ascii="Arial" w:hAnsi="Arial" w:cs="Arial"/>
        </w:rPr>
        <w:t>De groep dient met een projectvoorstel</w:t>
      </w:r>
      <w:r w:rsidR="0090205B">
        <w:rPr>
          <w:rFonts w:ascii="Arial" w:hAnsi="Arial" w:cs="Arial"/>
        </w:rPr>
        <w:t xml:space="preserve"> te komen met minimaal 5 puntsgewijs geformuleerde requirements</w:t>
      </w:r>
    </w:p>
    <w:p w:rsidR="00C32E50" w:rsidRPr="00D35556" w:rsidRDefault="00C32E50" w:rsidP="00734FEA">
      <w:pPr>
        <w:numPr>
          <w:ilvl w:val="0"/>
          <w:numId w:val="30"/>
        </w:numPr>
        <w:tabs>
          <w:tab w:val="clear" w:pos="1633"/>
          <w:tab w:val="num" w:pos="1418"/>
        </w:tabs>
        <w:suppressAutoHyphens w:val="0"/>
        <w:ind w:left="1276" w:hanging="425"/>
        <w:rPr>
          <w:rFonts w:ascii="Arial" w:hAnsi="Arial" w:cs="Arial"/>
        </w:rPr>
      </w:pPr>
      <w:r w:rsidRPr="00D35556">
        <w:rPr>
          <w:rFonts w:ascii="Arial" w:hAnsi="Arial" w:cs="Arial"/>
        </w:rPr>
        <w:t xml:space="preserve">Een project dient minimaal 5 deelproblemen te bevatten, </w:t>
      </w:r>
    </w:p>
    <w:p w:rsidR="00C32E50" w:rsidRPr="00D35556" w:rsidRDefault="00C32E50" w:rsidP="00734FEA">
      <w:pPr>
        <w:numPr>
          <w:ilvl w:val="0"/>
          <w:numId w:val="30"/>
        </w:numPr>
        <w:tabs>
          <w:tab w:val="clear" w:pos="1633"/>
          <w:tab w:val="num" w:pos="1418"/>
        </w:tabs>
        <w:suppressAutoHyphens w:val="0"/>
        <w:ind w:left="1276" w:hanging="425"/>
        <w:rPr>
          <w:rFonts w:ascii="Arial" w:hAnsi="Arial" w:cs="Arial"/>
        </w:rPr>
      </w:pPr>
      <w:r w:rsidRPr="00D35556">
        <w:rPr>
          <w:rFonts w:ascii="Arial" w:hAnsi="Arial" w:cs="Arial"/>
        </w:rPr>
        <w:t>Er dient een korte beschrijving van het onderwerp en een planning gegeven te worden.</w:t>
      </w:r>
    </w:p>
    <w:p w:rsidR="00C32E50" w:rsidRPr="00D35556" w:rsidRDefault="00C32E50" w:rsidP="00734FEA">
      <w:pPr>
        <w:numPr>
          <w:ilvl w:val="0"/>
          <w:numId w:val="30"/>
        </w:numPr>
        <w:tabs>
          <w:tab w:val="clear" w:pos="1633"/>
          <w:tab w:val="num" w:pos="1418"/>
        </w:tabs>
        <w:suppressAutoHyphens w:val="0"/>
        <w:ind w:left="1276" w:hanging="425"/>
        <w:rPr>
          <w:rFonts w:ascii="Arial" w:hAnsi="Arial" w:cs="Arial"/>
        </w:rPr>
      </w:pPr>
      <w:r w:rsidRPr="00D35556">
        <w:rPr>
          <w:rFonts w:ascii="Arial" w:hAnsi="Arial" w:cs="Arial"/>
        </w:rPr>
        <w:t xml:space="preserve">Aangegeven moet worden welke technieken en deelproblemen worden gebruikt </w:t>
      </w:r>
    </w:p>
    <w:p w:rsidR="00C32E50" w:rsidRPr="00D35556" w:rsidRDefault="00C32E50" w:rsidP="00734FEA">
      <w:pPr>
        <w:numPr>
          <w:ilvl w:val="0"/>
          <w:numId w:val="30"/>
        </w:numPr>
        <w:tabs>
          <w:tab w:val="clear" w:pos="1633"/>
          <w:tab w:val="num" w:pos="1418"/>
        </w:tabs>
        <w:suppressAutoHyphens w:val="0"/>
        <w:ind w:left="1276" w:hanging="425"/>
        <w:rPr>
          <w:rFonts w:ascii="Arial" w:hAnsi="Arial" w:cs="Arial"/>
        </w:rPr>
      </w:pPr>
      <w:r w:rsidRPr="00D35556">
        <w:rPr>
          <w:rFonts w:ascii="Arial" w:hAnsi="Arial" w:cs="Arial"/>
        </w:rPr>
        <w:t xml:space="preserve">De docent moet de beschrijvingen goedkeuren en voortgang controleren, </w:t>
      </w:r>
    </w:p>
    <w:p w:rsidR="00C32E50" w:rsidRPr="00D35556" w:rsidRDefault="00C32E50" w:rsidP="00734FEA">
      <w:pPr>
        <w:numPr>
          <w:ilvl w:val="0"/>
          <w:numId w:val="30"/>
        </w:numPr>
        <w:tabs>
          <w:tab w:val="clear" w:pos="1633"/>
          <w:tab w:val="num" w:pos="1418"/>
        </w:tabs>
        <w:suppressAutoHyphens w:val="0"/>
        <w:ind w:left="1276" w:hanging="425"/>
        <w:rPr>
          <w:rFonts w:ascii="Arial" w:hAnsi="Arial" w:cs="Arial"/>
        </w:rPr>
      </w:pPr>
      <w:r w:rsidRPr="00D35556">
        <w:rPr>
          <w:rFonts w:ascii="Arial" w:hAnsi="Arial" w:cs="Arial"/>
        </w:rPr>
        <w:t>( Het is niet nodig om na afloop een uitgebreid verslag te geven. Wat wel nodig is :een analyse, broncode, demonstratie met toelichting.)</w:t>
      </w:r>
    </w:p>
    <w:p w:rsidR="00C32E50" w:rsidRPr="00D35556" w:rsidRDefault="00C32E50" w:rsidP="00C32E50">
      <w:pPr>
        <w:ind w:left="791"/>
        <w:rPr>
          <w:rFonts w:ascii="Arial" w:hAnsi="Arial" w:cs="Arial"/>
        </w:rPr>
      </w:pPr>
      <w:r w:rsidRPr="00D35556">
        <w:rPr>
          <w:rFonts w:ascii="Arial" w:hAnsi="Arial" w:cs="Arial"/>
        </w:rPr>
        <w:t xml:space="preserve"> </w:t>
      </w:r>
    </w:p>
    <w:p w:rsidR="00C32E50" w:rsidRPr="00D35556" w:rsidRDefault="00C32E50" w:rsidP="00734FEA">
      <w:pPr>
        <w:ind w:left="426"/>
        <w:rPr>
          <w:rFonts w:ascii="Arial" w:hAnsi="Arial" w:cs="Arial"/>
        </w:rPr>
      </w:pPr>
      <w:r w:rsidRPr="00D35556">
        <w:rPr>
          <w:rFonts w:ascii="Arial" w:hAnsi="Arial" w:cs="Arial"/>
        </w:rPr>
        <w:t xml:space="preserve">De volgende deelproblemen kunnen </w:t>
      </w:r>
      <w:r w:rsidR="00F97ED0">
        <w:rPr>
          <w:rFonts w:ascii="Arial" w:hAnsi="Arial" w:cs="Arial"/>
        </w:rPr>
        <w:t xml:space="preserve">o.a. </w:t>
      </w:r>
      <w:r w:rsidRPr="00D35556">
        <w:rPr>
          <w:rFonts w:ascii="Arial" w:hAnsi="Arial" w:cs="Arial"/>
        </w:rPr>
        <w:t xml:space="preserve">opgenomen zijn in het project: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modelleren met polygonen,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modelleren met krommen,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interactie (callbacks),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3D transformaties,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lichtmodellen,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shading, </w:t>
      </w:r>
    </w:p>
    <w:p w:rsidR="00C32E50" w:rsidRPr="00D35556" w:rsidRDefault="00C32E50" w:rsidP="00734FEA">
      <w:pPr>
        <w:numPr>
          <w:ilvl w:val="0"/>
          <w:numId w:val="31"/>
        </w:numPr>
        <w:tabs>
          <w:tab w:val="clear" w:pos="1716"/>
          <w:tab w:val="num" w:pos="1276"/>
        </w:tabs>
        <w:suppressAutoHyphens w:val="0"/>
        <w:ind w:left="1276" w:hanging="425"/>
        <w:rPr>
          <w:rFonts w:ascii="Arial" w:hAnsi="Arial" w:cs="Arial"/>
        </w:rPr>
      </w:pPr>
      <w:r w:rsidRPr="00D35556">
        <w:rPr>
          <w:rFonts w:ascii="Arial" w:hAnsi="Arial" w:cs="Arial"/>
        </w:rPr>
        <w:t xml:space="preserve">texture mappings.    </w:t>
      </w:r>
    </w:p>
    <w:p w:rsidR="00C32E50" w:rsidRPr="00D35556" w:rsidRDefault="00C32E50" w:rsidP="00C32E50">
      <w:pPr>
        <w:ind w:left="83"/>
        <w:rPr>
          <w:rFonts w:ascii="Arial" w:hAnsi="Arial" w:cs="Arial"/>
        </w:rPr>
      </w:pPr>
    </w:p>
    <w:p w:rsidR="00C32E50" w:rsidRPr="00D35556" w:rsidRDefault="00C32E50" w:rsidP="00734FEA">
      <w:pPr>
        <w:ind w:left="567"/>
        <w:rPr>
          <w:rFonts w:ascii="Arial" w:hAnsi="Arial" w:cs="Arial"/>
        </w:rPr>
      </w:pPr>
      <w:r w:rsidRPr="00D35556">
        <w:rPr>
          <w:rFonts w:ascii="Arial" w:hAnsi="Arial" w:cs="Arial"/>
        </w:rPr>
        <w:lastRenderedPageBreak/>
        <w:t xml:space="preserve">Waar kan je ideen opdoen? </w:t>
      </w:r>
    </w:p>
    <w:p w:rsidR="00C32E50" w:rsidRPr="00D35556" w:rsidRDefault="00C32E50" w:rsidP="00734FEA">
      <w:pPr>
        <w:numPr>
          <w:ilvl w:val="0"/>
          <w:numId w:val="32"/>
        </w:numPr>
        <w:tabs>
          <w:tab w:val="clear" w:pos="720"/>
          <w:tab w:val="num" w:pos="1276"/>
        </w:tabs>
        <w:suppressAutoHyphens w:val="0"/>
        <w:ind w:left="1799" w:hanging="948"/>
        <w:rPr>
          <w:rFonts w:ascii="Arial" w:hAnsi="Arial" w:cs="Arial"/>
          <w:lang w:val="en-US"/>
        </w:rPr>
      </w:pPr>
      <w:r w:rsidRPr="00D35556">
        <w:rPr>
          <w:rFonts w:ascii="Arial" w:hAnsi="Arial" w:cs="Arial"/>
          <w:lang w:val="en-US"/>
        </w:rPr>
        <w:t xml:space="preserve">http://www.cvgpr.uni-mannheim.de/student projects/cg03/ </w:t>
      </w:r>
    </w:p>
    <w:p w:rsidR="00734FEA" w:rsidRPr="00D35556" w:rsidRDefault="00C32E50" w:rsidP="00734FEA">
      <w:pPr>
        <w:numPr>
          <w:ilvl w:val="0"/>
          <w:numId w:val="32"/>
        </w:numPr>
        <w:tabs>
          <w:tab w:val="clear" w:pos="720"/>
          <w:tab w:val="num" w:pos="1276"/>
        </w:tabs>
        <w:suppressAutoHyphens w:val="0"/>
        <w:ind w:left="1799" w:hanging="948"/>
        <w:rPr>
          <w:rFonts w:ascii="Arial" w:hAnsi="Arial" w:cs="Arial"/>
          <w:lang w:val="en-US"/>
        </w:rPr>
      </w:pPr>
      <w:r w:rsidRPr="00D35556">
        <w:rPr>
          <w:rFonts w:ascii="Arial" w:hAnsi="Arial" w:cs="Arial"/>
          <w:lang w:val="en-US"/>
        </w:rPr>
        <w:t xml:space="preserve">http://graphics.stanford.edu/courses/#cs248 </w:t>
      </w:r>
    </w:p>
    <w:p w:rsidR="00734FEA" w:rsidRPr="00D35556" w:rsidRDefault="00C32E50" w:rsidP="00734FEA">
      <w:pPr>
        <w:numPr>
          <w:ilvl w:val="0"/>
          <w:numId w:val="32"/>
        </w:numPr>
        <w:tabs>
          <w:tab w:val="clear" w:pos="720"/>
          <w:tab w:val="num" w:pos="1276"/>
        </w:tabs>
        <w:suppressAutoHyphens w:val="0"/>
        <w:ind w:left="1799" w:hanging="948"/>
        <w:rPr>
          <w:rFonts w:ascii="Arial" w:hAnsi="Arial" w:cs="Arial"/>
          <w:lang w:val="en-US"/>
        </w:rPr>
      </w:pPr>
      <w:r w:rsidRPr="00D35556">
        <w:rPr>
          <w:rFonts w:ascii="Arial" w:hAnsi="Arial" w:cs="Arial"/>
          <w:lang w:val="en-US"/>
        </w:rPr>
        <w:t xml:space="preserve">http://www2.cs.pitt.edu/%7Epanos/teaching/1566-repository/#Proj01 </w:t>
      </w:r>
    </w:p>
    <w:p w:rsidR="00C32E50" w:rsidRPr="00D35556" w:rsidRDefault="00C32E50" w:rsidP="00734FEA">
      <w:pPr>
        <w:numPr>
          <w:ilvl w:val="0"/>
          <w:numId w:val="32"/>
        </w:numPr>
        <w:tabs>
          <w:tab w:val="clear" w:pos="720"/>
          <w:tab w:val="num" w:pos="1276"/>
        </w:tabs>
        <w:suppressAutoHyphens w:val="0"/>
        <w:ind w:left="1799" w:hanging="948"/>
        <w:rPr>
          <w:rFonts w:ascii="Arial" w:hAnsi="Arial" w:cs="Arial"/>
          <w:lang w:val="en-US"/>
        </w:rPr>
      </w:pPr>
      <w:r w:rsidRPr="00D35556">
        <w:rPr>
          <w:rFonts w:ascii="Arial" w:hAnsi="Arial" w:cs="Arial"/>
          <w:lang w:val="en-US"/>
        </w:rPr>
        <w:t xml:space="preserve">http://www.student.math.uwaterloo.ca/˜cs488/gallery.html. </w:t>
      </w:r>
    </w:p>
    <w:p w:rsidR="00C32E50" w:rsidRPr="00D35556" w:rsidRDefault="00C32E50" w:rsidP="00734FEA">
      <w:pPr>
        <w:numPr>
          <w:ilvl w:val="0"/>
          <w:numId w:val="32"/>
        </w:numPr>
        <w:tabs>
          <w:tab w:val="clear" w:pos="720"/>
          <w:tab w:val="num" w:pos="1276"/>
        </w:tabs>
        <w:suppressAutoHyphens w:val="0"/>
        <w:ind w:left="1799" w:hanging="948"/>
        <w:rPr>
          <w:rFonts w:ascii="Arial" w:hAnsi="Arial" w:cs="Arial"/>
        </w:rPr>
      </w:pPr>
      <w:r w:rsidRPr="00D35556">
        <w:rPr>
          <w:rFonts w:ascii="Arial" w:hAnsi="Arial" w:cs="Arial"/>
        </w:rPr>
        <w:t>googleisyourfriend.</w:t>
      </w:r>
    </w:p>
    <w:p w:rsidR="00C32E50" w:rsidRPr="00D35556" w:rsidRDefault="00C32E50" w:rsidP="00C32E50">
      <w:pPr>
        <w:ind w:left="83"/>
        <w:rPr>
          <w:rFonts w:ascii="Arial" w:hAnsi="Arial" w:cs="Arial"/>
        </w:rPr>
      </w:pPr>
    </w:p>
    <w:p w:rsidR="00C32E50" w:rsidRPr="00D35556" w:rsidRDefault="00C32E50" w:rsidP="00734FEA">
      <w:pPr>
        <w:ind w:left="426"/>
        <w:rPr>
          <w:rFonts w:ascii="Arial" w:hAnsi="Arial" w:cs="Arial"/>
        </w:rPr>
      </w:pPr>
      <w:r w:rsidRPr="00D35556">
        <w:rPr>
          <w:rFonts w:ascii="Arial" w:hAnsi="Arial" w:cs="Arial"/>
        </w:rPr>
        <w:t>Voorbeeld van een projectvoorstel:</w:t>
      </w:r>
    </w:p>
    <w:p w:rsidR="00C32E50" w:rsidRPr="00D35556" w:rsidRDefault="00C32E50" w:rsidP="00734FEA">
      <w:pPr>
        <w:numPr>
          <w:ilvl w:val="0"/>
          <w:numId w:val="33"/>
        </w:numPr>
        <w:tabs>
          <w:tab w:val="clear" w:pos="1963"/>
          <w:tab w:val="num" w:pos="1276"/>
        </w:tabs>
        <w:suppressAutoHyphens w:val="0"/>
        <w:ind w:left="2046" w:hanging="1195"/>
        <w:rPr>
          <w:rFonts w:ascii="Arial" w:hAnsi="Arial" w:cs="Arial"/>
        </w:rPr>
      </w:pPr>
      <w:r w:rsidRPr="00D35556">
        <w:rPr>
          <w:rFonts w:ascii="Arial" w:hAnsi="Arial" w:cs="Arial"/>
        </w:rPr>
        <w:t xml:space="preserve">Namen: . . . </w:t>
      </w:r>
    </w:p>
    <w:p w:rsidR="00C32E50" w:rsidRPr="00D35556" w:rsidRDefault="00C32E50" w:rsidP="00734FEA">
      <w:pPr>
        <w:numPr>
          <w:ilvl w:val="0"/>
          <w:numId w:val="33"/>
        </w:numPr>
        <w:tabs>
          <w:tab w:val="clear" w:pos="1963"/>
          <w:tab w:val="num" w:pos="1276"/>
        </w:tabs>
        <w:suppressAutoHyphens w:val="0"/>
        <w:ind w:left="1276" w:hanging="425"/>
        <w:rPr>
          <w:rFonts w:ascii="Arial" w:hAnsi="Arial" w:cs="Arial"/>
        </w:rPr>
      </w:pPr>
      <w:r w:rsidRPr="00D35556">
        <w:rPr>
          <w:rFonts w:ascii="Arial" w:hAnsi="Arial" w:cs="Arial"/>
        </w:rPr>
        <w:t xml:space="preserve">Doel:  modelleren van een bal in een 3D-doos, bal kan bewegen en kaatst tegen wanden. De bal heeft een lichtreflectie. De bal vliegt in de richting aangegeven door de muis. </w:t>
      </w:r>
    </w:p>
    <w:p w:rsidR="00C32E50" w:rsidRPr="00D35556" w:rsidRDefault="00C32E50" w:rsidP="00734FEA">
      <w:pPr>
        <w:numPr>
          <w:ilvl w:val="0"/>
          <w:numId w:val="34"/>
        </w:numPr>
        <w:tabs>
          <w:tab w:val="clear" w:pos="1963"/>
          <w:tab w:val="num" w:pos="1276"/>
        </w:tabs>
        <w:suppressAutoHyphens w:val="0"/>
        <w:ind w:left="2046" w:hanging="1195"/>
        <w:rPr>
          <w:rFonts w:ascii="Arial" w:hAnsi="Arial" w:cs="Arial"/>
        </w:rPr>
      </w:pPr>
      <w:r w:rsidRPr="00D35556">
        <w:rPr>
          <w:rFonts w:ascii="Arial" w:hAnsi="Arial" w:cs="Arial"/>
        </w:rPr>
        <w:t xml:space="preserve">Realisatie: </w:t>
      </w:r>
    </w:p>
    <w:p w:rsidR="00C32E50" w:rsidRPr="00D35556" w:rsidRDefault="00C32E50" w:rsidP="00734FEA">
      <w:pPr>
        <w:ind w:left="2046" w:hanging="770"/>
        <w:rPr>
          <w:rFonts w:ascii="Arial" w:hAnsi="Arial" w:cs="Arial"/>
        </w:rPr>
      </w:pPr>
      <w:r w:rsidRPr="00D35556">
        <w:rPr>
          <w:rFonts w:ascii="Arial" w:hAnsi="Arial" w:cs="Arial"/>
        </w:rPr>
        <w:t xml:space="preserve">1. bal: draadmodellen met texture mapping, </w:t>
      </w:r>
    </w:p>
    <w:p w:rsidR="00C32E50" w:rsidRPr="00D35556" w:rsidRDefault="00C32E50" w:rsidP="00734FEA">
      <w:pPr>
        <w:ind w:left="2046" w:hanging="770"/>
        <w:rPr>
          <w:rFonts w:ascii="Arial" w:hAnsi="Arial" w:cs="Arial"/>
        </w:rPr>
      </w:pPr>
      <w:r w:rsidRPr="00D35556">
        <w:rPr>
          <w:rFonts w:ascii="Arial" w:hAnsi="Arial" w:cs="Arial"/>
        </w:rPr>
        <w:t xml:space="preserve">2. lichtreflectie: een van de OpenGL modellen, </w:t>
      </w:r>
    </w:p>
    <w:p w:rsidR="00C32E50" w:rsidRPr="00D35556" w:rsidRDefault="00C32E50" w:rsidP="00734FEA">
      <w:pPr>
        <w:ind w:left="2046" w:hanging="770"/>
        <w:rPr>
          <w:rFonts w:ascii="Arial" w:hAnsi="Arial" w:cs="Arial"/>
        </w:rPr>
      </w:pPr>
      <w:r w:rsidRPr="00D35556">
        <w:rPr>
          <w:rFonts w:ascii="Arial" w:hAnsi="Arial" w:cs="Arial"/>
        </w:rPr>
        <w:t xml:space="preserve">3. vliegen: bal heeft rechte baan, regelmatig verplaatsen, </w:t>
      </w:r>
    </w:p>
    <w:p w:rsidR="00C32E50" w:rsidRPr="00D35556" w:rsidRDefault="00C32E50" w:rsidP="00734FEA">
      <w:pPr>
        <w:ind w:left="2046" w:hanging="770"/>
        <w:rPr>
          <w:rFonts w:ascii="Arial" w:hAnsi="Arial" w:cs="Arial"/>
        </w:rPr>
      </w:pPr>
      <w:r w:rsidRPr="00D35556">
        <w:rPr>
          <w:rFonts w:ascii="Arial" w:hAnsi="Arial" w:cs="Arial"/>
        </w:rPr>
        <w:t xml:space="preserve">4. baaneffecten: bal kaatst tegen muren, </w:t>
      </w:r>
    </w:p>
    <w:p w:rsidR="00C32E50" w:rsidRPr="00D35556" w:rsidRDefault="00C32E50" w:rsidP="00734FEA">
      <w:pPr>
        <w:ind w:left="2046" w:hanging="770"/>
        <w:rPr>
          <w:rFonts w:ascii="Arial" w:hAnsi="Arial" w:cs="Arial"/>
        </w:rPr>
      </w:pPr>
      <w:r w:rsidRPr="00D35556">
        <w:rPr>
          <w:rFonts w:ascii="Arial" w:hAnsi="Arial" w:cs="Arial"/>
        </w:rPr>
        <w:t>5. interactie: met muisbeweging.</w:t>
      </w:r>
    </w:p>
    <w:p w:rsidR="00167752" w:rsidRPr="00D35556" w:rsidRDefault="008D18A7">
      <w:pPr>
        <w:pStyle w:val="Kop2"/>
        <w:rPr>
          <w:rFonts w:ascii="Arial" w:hAnsi="Arial" w:cs="Arial"/>
        </w:rPr>
      </w:pPr>
      <w:bookmarkStart w:id="6" w:name="_Toc351285894"/>
      <w:r w:rsidRPr="00D35556">
        <w:rPr>
          <w:rFonts w:ascii="Arial" w:hAnsi="Arial" w:cs="Arial"/>
        </w:rPr>
        <w:t xml:space="preserve">1.4 </w:t>
      </w:r>
      <w:r w:rsidR="00167752" w:rsidRPr="00D35556">
        <w:rPr>
          <w:rFonts w:ascii="Arial" w:hAnsi="Arial" w:cs="Arial"/>
        </w:rPr>
        <w:t>Relatie met andere onderwijseenheden</w:t>
      </w:r>
      <w:bookmarkEnd w:id="6"/>
    </w:p>
    <w:tbl>
      <w:tblPr>
        <w:tblW w:w="0" w:type="auto"/>
        <w:tblInd w:w="496" w:type="dxa"/>
        <w:tblLayout w:type="fixed"/>
        <w:tblCellMar>
          <w:left w:w="70" w:type="dxa"/>
          <w:right w:w="70" w:type="dxa"/>
        </w:tblCellMar>
        <w:tblLook w:val="0000"/>
      </w:tblPr>
      <w:tblGrid>
        <w:gridCol w:w="2292"/>
        <w:gridCol w:w="5326"/>
      </w:tblGrid>
      <w:tr w:rsidR="00C32E50" w:rsidRPr="00D35556" w:rsidTr="00C844D5">
        <w:trPr>
          <w:cantSplit/>
        </w:trPr>
        <w:tc>
          <w:tcPr>
            <w:tcW w:w="2292" w:type="dxa"/>
            <w:tcBorders>
              <w:top w:val="single" w:sz="4" w:space="0" w:color="auto"/>
              <w:left w:val="single" w:sz="1" w:space="0" w:color="000000"/>
              <w:bottom w:val="single" w:sz="1" w:space="0" w:color="000000"/>
            </w:tcBorders>
          </w:tcPr>
          <w:p w:rsidR="00C32E50" w:rsidRPr="00D35556" w:rsidRDefault="00C32E50" w:rsidP="00C32E50">
            <w:pPr>
              <w:rPr>
                <w:rFonts w:ascii="Arial" w:hAnsi="Arial" w:cs="Arial"/>
                <w:b/>
              </w:rPr>
            </w:pPr>
            <w:r w:rsidRPr="00D35556">
              <w:rPr>
                <w:rFonts w:ascii="Arial" w:hAnsi="Arial" w:cs="Arial"/>
                <w:b/>
              </w:rPr>
              <w:t>Voorkennis</w:t>
            </w:r>
          </w:p>
        </w:tc>
        <w:tc>
          <w:tcPr>
            <w:tcW w:w="5326" w:type="dxa"/>
            <w:tcBorders>
              <w:top w:val="single" w:sz="4" w:space="0" w:color="auto"/>
              <w:left w:val="single" w:sz="1" w:space="0" w:color="000000"/>
              <w:bottom w:val="single" w:sz="1" w:space="0" w:color="000000"/>
              <w:right w:val="single" w:sz="1" w:space="0" w:color="000000"/>
            </w:tcBorders>
          </w:tcPr>
          <w:p w:rsidR="00C32E50" w:rsidRPr="00D35556" w:rsidRDefault="00C32E50" w:rsidP="00C32E50">
            <w:pPr>
              <w:rPr>
                <w:rFonts w:ascii="Arial" w:hAnsi="Arial" w:cs="Arial"/>
                <w:b/>
              </w:rPr>
            </w:pPr>
          </w:p>
        </w:tc>
      </w:tr>
      <w:tr w:rsidR="00C32E50" w:rsidRPr="00D35556" w:rsidTr="00C844D5">
        <w:trPr>
          <w:cantSplit/>
        </w:trPr>
        <w:tc>
          <w:tcPr>
            <w:tcW w:w="2292" w:type="dxa"/>
            <w:tcBorders>
              <w:left w:val="single" w:sz="1" w:space="0" w:color="000000"/>
              <w:bottom w:val="single" w:sz="1" w:space="0" w:color="000000"/>
            </w:tcBorders>
          </w:tcPr>
          <w:p w:rsidR="00C32E50" w:rsidRPr="00D35556" w:rsidRDefault="00C32E50" w:rsidP="00C32E50">
            <w:pPr>
              <w:rPr>
                <w:rFonts w:ascii="Arial" w:hAnsi="Arial" w:cs="Arial"/>
                <w:b/>
              </w:rPr>
            </w:pPr>
            <w:r w:rsidRPr="00D35556">
              <w:rPr>
                <w:rFonts w:ascii="Arial" w:hAnsi="Arial" w:cs="Arial"/>
                <w:b/>
              </w:rPr>
              <w:t>Traject</w:t>
            </w:r>
          </w:p>
        </w:tc>
        <w:tc>
          <w:tcPr>
            <w:tcW w:w="5326" w:type="dxa"/>
            <w:tcBorders>
              <w:left w:val="single" w:sz="1" w:space="0" w:color="000000"/>
              <w:bottom w:val="single" w:sz="1" w:space="0" w:color="000000"/>
              <w:right w:val="single" w:sz="1" w:space="0" w:color="000000"/>
            </w:tcBorders>
          </w:tcPr>
          <w:p w:rsidR="00C32E50" w:rsidRPr="00D35556" w:rsidRDefault="00C32E50" w:rsidP="00C32E50">
            <w:pPr>
              <w:rPr>
                <w:rFonts w:ascii="Arial" w:hAnsi="Arial" w:cs="Arial"/>
                <w:b/>
              </w:rPr>
            </w:pPr>
            <w:r w:rsidRPr="00D35556">
              <w:rPr>
                <w:rFonts w:ascii="Arial" w:hAnsi="Arial" w:cs="Arial"/>
                <w:b/>
              </w:rPr>
              <w:t>modulen</w:t>
            </w:r>
          </w:p>
        </w:tc>
      </w:tr>
      <w:tr w:rsidR="00C32E50" w:rsidRPr="00D35556" w:rsidTr="00C844D5">
        <w:trPr>
          <w:cantSplit/>
        </w:trPr>
        <w:tc>
          <w:tcPr>
            <w:tcW w:w="2292" w:type="dxa"/>
            <w:tcBorders>
              <w:left w:val="single" w:sz="1" w:space="0" w:color="000000"/>
              <w:bottom w:val="single" w:sz="1" w:space="0" w:color="000000"/>
            </w:tcBorders>
          </w:tcPr>
          <w:p w:rsidR="00C32E50" w:rsidRPr="00D35556" w:rsidRDefault="00C32E50" w:rsidP="00C32E50">
            <w:pPr>
              <w:rPr>
                <w:rFonts w:ascii="Arial" w:hAnsi="Arial" w:cs="Arial"/>
              </w:rPr>
            </w:pPr>
            <w:r w:rsidRPr="00D35556">
              <w:rPr>
                <w:rFonts w:ascii="Arial" w:hAnsi="Arial" w:cs="Arial"/>
              </w:rPr>
              <w:t>computertechniek</w:t>
            </w:r>
          </w:p>
        </w:tc>
        <w:tc>
          <w:tcPr>
            <w:tcW w:w="5326" w:type="dxa"/>
            <w:tcBorders>
              <w:left w:val="single" w:sz="1" w:space="0" w:color="000000"/>
              <w:bottom w:val="single" w:sz="1" w:space="0" w:color="000000"/>
              <w:right w:val="single" w:sz="1" w:space="0" w:color="000000"/>
            </w:tcBorders>
          </w:tcPr>
          <w:p w:rsidR="00C32E50" w:rsidRPr="00D35556" w:rsidRDefault="00C32E50" w:rsidP="00C32E50">
            <w:pPr>
              <w:rPr>
                <w:rFonts w:ascii="Arial" w:eastAsia="MS Mincho" w:hAnsi="Arial" w:cs="Arial"/>
              </w:rPr>
            </w:pPr>
            <w:r w:rsidRPr="00D35556">
              <w:rPr>
                <w:rFonts w:ascii="Arial" w:eastAsia="MS Mincho" w:hAnsi="Arial" w:cs="Arial"/>
              </w:rPr>
              <w:t xml:space="preserve">tircps01,tircms02, tircms03, </w:t>
            </w:r>
          </w:p>
        </w:tc>
      </w:tr>
      <w:tr w:rsidR="00C32E50" w:rsidRPr="00800B39" w:rsidTr="00C844D5">
        <w:trPr>
          <w:cantSplit/>
        </w:trPr>
        <w:tc>
          <w:tcPr>
            <w:tcW w:w="2292" w:type="dxa"/>
            <w:tcBorders>
              <w:left w:val="single" w:sz="1" w:space="0" w:color="000000"/>
              <w:bottom w:val="single" w:sz="1" w:space="0" w:color="000000"/>
            </w:tcBorders>
          </w:tcPr>
          <w:p w:rsidR="00C32E50" w:rsidRPr="00D35556" w:rsidRDefault="00C32E50" w:rsidP="00C32E50">
            <w:pPr>
              <w:rPr>
                <w:rFonts w:ascii="Arial" w:hAnsi="Arial" w:cs="Arial"/>
              </w:rPr>
            </w:pPr>
            <w:r w:rsidRPr="00D35556">
              <w:rPr>
                <w:rFonts w:ascii="Arial" w:hAnsi="Arial" w:cs="Arial"/>
              </w:rPr>
              <w:t>programmeren</w:t>
            </w:r>
          </w:p>
        </w:tc>
        <w:tc>
          <w:tcPr>
            <w:tcW w:w="5326" w:type="dxa"/>
            <w:tcBorders>
              <w:left w:val="single" w:sz="1" w:space="0" w:color="000000"/>
              <w:bottom w:val="single" w:sz="1" w:space="0" w:color="000000"/>
              <w:right w:val="single" w:sz="1" w:space="0" w:color="000000"/>
            </w:tcBorders>
          </w:tcPr>
          <w:p w:rsidR="00C32E50" w:rsidRPr="00D35556" w:rsidRDefault="00C32E50" w:rsidP="00C32E50">
            <w:pPr>
              <w:rPr>
                <w:rFonts w:ascii="Arial" w:eastAsia="MS Mincho" w:hAnsi="Arial" w:cs="Arial"/>
                <w:lang w:val="en-US"/>
              </w:rPr>
            </w:pPr>
            <w:r w:rsidRPr="00D35556">
              <w:rPr>
                <w:rFonts w:ascii="Arial" w:eastAsia="MS Mincho" w:hAnsi="Arial" w:cs="Arial"/>
                <w:lang w:val="en-US"/>
              </w:rPr>
              <w:t xml:space="preserve">tirpro01,tir pro02, tirpro03, tirdat01, tirdat02 </w:t>
            </w:r>
          </w:p>
        </w:tc>
      </w:tr>
      <w:tr w:rsidR="00C32E50" w:rsidRPr="00D35556" w:rsidTr="00C844D5">
        <w:trPr>
          <w:cantSplit/>
        </w:trPr>
        <w:tc>
          <w:tcPr>
            <w:tcW w:w="2292" w:type="dxa"/>
            <w:tcBorders>
              <w:left w:val="single" w:sz="1" w:space="0" w:color="000000"/>
              <w:bottom w:val="single" w:sz="1" w:space="0" w:color="000000"/>
            </w:tcBorders>
          </w:tcPr>
          <w:p w:rsidR="00C32E50" w:rsidRPr="00D35556" w:rsidRDefault="00C32E50" w:rsidP="00C32E50">
            <w:pPr>
              <w:rPr>
                <w:rFonts w:ascii="Arial" w:hAnsi="Arial" w:cs="Arial"/>
              </w:rPr>
            </w:pPr>
            <w:r w:rsidRPr="00D35556">
              <w:rPr>
                <w:rFonts w:ascii="Arial" w:hAnsi="Arial" w:cs="Arial"/>
              </w:rPr>
              <w:t>problemsolving</w:t>
            </w:r>
          </w:p>
        </w:tc>
        <w:tc>
          <w:tcPr>
            <w:tcW w:w="5326" w:type="dxa"/>
            <w:tcBorders>
              <w:left w:val="single" w:sz="1" w:space="0" w:color="000000"/>
              <w:bottom w:val="single" w:sz="1" w:space="0" w:color="000000"/>
              <w:right w:val="single" w:sz="1" w:space="0" w:color="000000"/>
            </w:tcBorders>
          </w:tcPr>
          <w:p w:rsidR="00C32E50" w:rsidRPr="00D35556" w:rsidRDefault="00C32E50" w:rsidP="00C32E50">
            <w:pPr>
              <w:rPr>
                <w:rFonts w:ascii="Arial" w:eastAsia="MS Mincho" w:hAnsi="Arial" w:cs="Arial"/>
              </w:rPr>
            </w:pPr>
            <w:r w:rsidRPr="00D35556">
              <w:rPr>
                <w:rFonts w:ascii="Arial" w:eastAsia="MS Mincho" w:hAnsi="Arial" w:cs="Arial"/>
              </w:rPr>
              <w:t>tirlin01, tirana01</w:t>
            </w:r>
          </w:p>
        </w:tc>
      </w:tr>
      <w:tr w:rsidR="00C32E50" w:rsidRPr="00D35556" w:rsidTr="00C844D5">
        <w:trPr>
          <w:cantSplit/>
        </w:trPr>
        <w:tc>
          <w:tcPr>
            <w:tcW w:w="2292" w:type="dxa"/>
            <w:tcBorders>
              <w:left w:val="single" w:sz="1" w:space="0" w:color="000000"/>
              <w:bottom w:val="single" w:sz="1" w:space="0" w:color="000000"/>
            </w:tcBorders>
          </w:tcPr>
          <w:p w:rsidR="00C32E50" w:rsidRPr="00D35556" w:rsidRDefault="00C32E50" w:rsidP="00C32E50">
            <w:pPr>
              <w:rPr>
                <w:rFonts w:ascii="Arial" w:hAnsi="Arial" w:cs="Arial"/>
              </w:rPr>
            </w:pPr>
            <w:r w:rsidRPr="00D35556">
              <w:rPr>
                <w:rFonts w:ascii="Arial" w:hAnsi="Arial" w:cs="Arial"/>
              </w:rPr>
              <w:t>Technische informatica</w:t>
            </w:r>
          </w:p>
        </w:tc>
        <w:tc>
          <w:tcPr>
            <w:tcW w:w="5326" w:type="dxa"/>
            <w:tcBorders>
              <w:left w:val="single" w:sz="1" w:space="0" w:color="000000"/>
              <w:bottom w:val="single" w:sz="1" w:space="0" w:color="000000"/>
              <w:right w:val="single" w:sz="1" w:space="0" w:color="000000"/>
            </w:tcBorders>
          </w:tcPr>
          <w:p w:rsidR="00C32E50" w:rsidRPr="00D35556" w:rsidRDefault="00C32E50" w:rsidP="00C32E50">
            <w:pPr>
              <w:rPr>
                <w:rFonts w:ascii="Arial" w:eastAsia="MS Mincho" w:hAnsi="Arial" w:cs="Arial"/>
              </w:rPr>
            </w:pPr>
            <w:r w:rsidRPr="00D35556">
              <w:rPr>
                <w:rFonts w:ascii="Arial" w:eastAsia="MS Mincho" w:hAnsi="Arial" w:cs="Arial"/>
              </w:rPr>
              <w:t>tirebs01,tirpif01, tirrea01</w:t>
            </w:r>
          </w:p>
        </w:tc>
      </w:tr>
    </w:tbl>
    <w:p w:rsidR="00C32E50" w:rsidRPr="00D35556" w:rsidRDefault="00C32E50" w:rsidP="00C32E50">
      <w:pPr>
        <w:rPr>
          <w:rFonts w:ascii="Arial" w:hAnsi="Arial" w:cs="Arial"/>
        </w:rPr>
      </w:pPr>
    </w:p>
    <w:p w:rsidR="00C32E50" w:rsidRPr="00D35556" w:rsidRDefault="00C32E50" w:rsidP="00C32E50">
      <w:pPr>
        <w:rPr>
          <w:rFonts w:ascii="Arial" w:hAnsi="Arial" w:cs="Arial"/>
        </w:rPr>
      </w:pPr>
    </w:p>
    <w:tbl>
      <w:tblPr>
        <w:tblW w:w="0" w:type="auto"/>
        <w:tblInd w:w="496" w:type="dxa"/>
        <w:tblLayout w:type="fixed"/>
        <w:tblCellMar>
          <w:left w:w="70" w:type="dxa"/>
          <w:right w:w="70" w:type="dxa"/>
        </w:tblCellMar>
        <w:tblLook w:val="0000"/>
      </w:tblPr>
      <w:tblGrid>
        <w:gridCol w:w="2549"/>
        <w:gridCol w:w="5067"/>
      </w:tblGrid>
      <w:tr w:rsidR="00C32E50" w:rsidRPr="00D35556" w:rsidTr="00C844D5">
        <w:trPr>
          <w:cantSplit/>
        </w:trPr>
        <w:tc>
          <w:tcPr>
            <w:tcW w:w="2549" w:type="dxa"/>
            <w:tcBorders>
              <w:top w:val="single" w:sz="4" w:space="0" w:color="auto"/>
              <w:left w:val="single" w:sz="1" w:space="0" w:color="000000"/>
              <w:bottom w:val="single" w:sz="1" w:space="0" w:color="000000"/>
            </w:tcBorders>
          </w:tcPr>
          <w:p w:rsidR="00C32E50" w:rsidRPr="00D35556" w:rsidRDefault="00C32E50" w:rsidP="00C32E50">
            <w:pPr>
              <w:rPr>
                <w:rFonts w:ascii="Arial" w:hAnsi="Arial" w:cs="Arial"/>
                <w:b/>
              </w:rPr>
            </w:pPr>
            <w:r w:rsidRPr="00D35556">
              <w:rPr>
                <w:rFonts w:ascii="Arial" w:hAnsi="Arial" w:cs="Arial"/>
                <w:b/>
              </w:rPr>
              <w:t>Toepassing in andere leerstof en projecten</w:t>
            </w:r>
          </w:p>
        </w:tc>
        <w:tc>
          <w:tcPr>
            <w:tcW w:w="5067" w:type="dxa"/>
            <w:tcBorders>
              <w:top w:val="single" w:sz="4" w:space="0" w:color="auto"/>
              <w:left w:val="single" w:sz="1" w:space="0" w:color="000000"/>
              <w:bottom w:val="single" w:sz="1" w:space="0" w:color="000000"/>
              <w:right w:val="single" w:sz="1" w:space="0" w:color="000000"/>
            </w:tcBorders>
          </w:tcPr>
          <w:p w:rsidR="00C32E50" w:rsidRPr="00D35556" w:rsidRDefault="00C32E50" w:rsidP="00C32E50">
            <w:pPr>
              <w:rPr>
                <w:rFonts w:ascii="Arial" w:hAnsi="Arial" w:cs="Arial"/>
                <w:b/>
              </w:rPr>
            </w:pPr>
          </w:p>
        </w:tc>
      </w:tr>
      <w:tr w:rsidR="00C32E50" w:rsidRPr="00D35556" w:rsidTr="00C844D5">
        <w:trPr>
          <w:cantSplit/>
        </w:trPr>
        <w:tc>
          <w:tcPr>
            <w:tcW w:w="2549" w:type="dxa"/>
            <w:tcBorders>
              <w:left w:val="single" w:sz="1" w:space="0" w:color="000000"/>
              <w:bottom w:val="single" w:sz="1" w:space="0" w:color="000000"/>
            </w:tcBorders>
          </w:tcPr>
          <w:p w:rsidR="00C32E50" w:rsidRPr="00D35556" w:rsidRDefault="00C32E50" w:rsidP="00C32E50">
            <w:pPr>
              <w:rPr>
                <w:rFonts w:ascii="Arial" w:hAnsi="Arial" w:cs="Arial"/>
                <w:b/>
              </w:rPr>
            </w:pPr>
            <w:r w:rsidRPr="00D35556">
              <w:rPr>
                <w:rFonts w:ascii="Arial" w:hAnsi="Arial" w:cs="Arial"/>
                <w:b/>
              </w:rPr>
              <w:t>Projecten</w:t>
            </w:r>
          </w:p>
        </w:tc>
        <w:tc>
          <w:tcPr>
            <w:tcW w:w="5067" w:type="dxa"/>
            <w:tcBorders>
              <w:left w:val="single" w:sz="1" w:space="0" w:color="000000"/>
              <w:bottom w:val="single" w:sz="1" w:space="0" w:color="000000"/>
              <w:right w:val="single" w:sz="1" w:space="0" w:color="000000"/>
            </w:tcBorders>
          </w:tcPr>
          <w:p w:rsidR="00C32E50" w:rsidRPr="00D35556" w:rsidRDefault="00C32E50" w:rsidP="00C32E50">
            <w:pPr>
              <w:rPr>
                <w:rFonts w:ascii="Arial" w:hAnsi="Arial" w:cs="Arial"/>
                <w:b/>
              </w:rPr>
            </w:pPr>
            <w:r w:rsidRPr="00D35556">
              <w:rPr>
                <w:rFonts w:ascii="Arial" w:hAnsi="Arial" w:cs="Arial"/>
                <w:b/>
              </w:rPr>
              <w:t>modulen</w:t>
            </w:r>
          </w:p>
        </w:tc>
      </w:tr>
      <w:tr w:rsidR="00C32E50" w:rsidRPr="00D35556" w:rsidTr="00C844D5">
        <w:trPr>
          <w:cantSplit/>
        </w:trPr>
        <w:tc>
          <w:tcPr>
            <w:tcW w:w="2549" w:type="dxa"/>
            <w:tcBorders>
              <w:left w:val="single" w:sz="1" w:space="0" w:color="000000"/>
              <w:bottom w:val="single" w:sz="1" w:space="0" w:color="000000"/>
            </w:tcBorders>
          </w:tcPr>
          <w:p w:rsidR="00C32E50" w:rsidRPr="00D35556" w:rsidRDefault="00C32E50" w:rsidP="00C32E50">
            <w:pPr>
              <w:rPr>
                <w:rFonts w:ascii="Arial" w:hAnsi="Arial" w:cs="Arial"/>
              </w:rPr>
            </w:pPr>
            <w:r w:rsidRPr="00D35556">
              <w:rPr>
                <w:rFonts w:ascii="Arial" w:hAnsi="Arial" w:cs="Arial"/>
              </w:rPr>
              <w:t>Interfacing</w:t>
            </w:r>
          </w:p>
        </w:tc>
        <w:tc>
          <w:tcPr>
            <w:tcW w:w="5067" w:type="dxa"/>
            <w:tcBorders>
              <w:left w:val="single" w:sz="1" w:space="0" w:color="000000"/>
              <w:bottom w:val="single" w:sz="1" w:space="0" w:color="000000"/>
              <w:right w:val="single" w:sz="1" w:space="0" w:color="000000"/>
            </w:tcBorders>
          </w:tcPr>
          <w:p w:rsidR="00C32E50" w:rsidRPr="00D35556" w:rsidRDefault="00C32E50" w:rsidP="00C32E50">
            <w:pPr>
              <w:rPr>
                <w:rFonts w:ascii="Arial" w:hAnsi="Arial" w:cs="Arial"/>
              </w:rPr>
            </w:pPr>
            <w:r w:rsidRPr="00D35556">
              <w:rPr>
                <w:rFonts w:ascii="Arial" w:hAnsi="Arial" w:cs="Arial"/>
              </w:rPr>
              <w:t>( spellen maken voor spelcomputers , virtual reality , beeldbewerkingsprojecten , visionsystemen in combinatie met robots, simulaties van robots agvv’s , visualisatie van productieprocessen , multimediapresentaties).</w:t>
            </w:r>
          </w:p>
        </w:tc>
      </w:tr>
      <w:tr w:rsidR="00C32E50" w:rsidRPr="00D35556" w:rsidTr="00C844D5">
        <w:trPr>
          <w:cantSplit/>
        </w:trPr>
        <w:tc>
          <w:tcPr>
            <w:tcW w:w="2549" w:type="dxa"/>
            <w:tcBorders>
              <w:left w:val="single" w:sz="1" w:space="0" w:color="000000"/>
              <w:bottom w:val="single" w:sz="1" w:space="0" w:color="000000"/>
            </w:tcBorders>
          </w:tcPr>
          <w:p w:rsidR="00C32E50" w:rsidRPr="00D35556" w:rsidRDefault="00C32E50" w:rsidP="00C32E50">
            <w:pPr>
              <w:rPr>
                <w:rFonts w:ascii="Arial" w:hAnsi="Arial" w:cs="Arial"/>
              </w:rPr>
            </w:pPr>
            <w:r w:rsidRPr="00D35556">
              <w:rPr>
                <w:rFonts w:ascii="Arial" w:hAnsi="Arial" w:cs="Arial"/>
              </w:rPr>
              <w:t>Afstuderen</w:t>
            </w:r>
          </w:p>
        </w:tc>
        <w:tc>
          <w:tcPr>
            <w:tcW w:w="5067" w:type="dxa"/>
            <w:tcBorders>
              <w:left w:val="single" w:sz="1" w:space="0" w:color="000000"/>
              <w:bottom w:val="single" w:sz="1" w:space="0" w:color="000000"/>
              <w:right w:val="single" w:sz="1" w:space="0" w:color="000000"/>
            </w:tcBorders>
          </w:tcPr>
          <w:p w:rsidR="00C32E50" w:rsidRPr="00D35556" w:rsidRDefault="00C32E50" w:rsidP="00C32E50">
            <w:pPr>
              <w:rPr>
                <w:rFonts w:ascii="Arial" w:eastAsia="MS Mincho" w:hAnsi="Arial" w:cs="Arial"/>
              </w:rPr>
            </w:pPr>
            <w:r w:rsidRPr="00D35556">
              <w:rPr>
                <w:rFonts w:ascii="Arial" w:eastAsia="MS Mincho" w:hAnsi="Arial" w:cs="Arial"/>
              </w:rPr>
              <w:t>Veel van de behandelde  onderwerpen komen tijdens de afstudeerprojecten aan de orde.</w:t>
            </w:r>
          </w:p>
        </w:tc>
      </w:tr>
    </w:tbl>
    <w:p w:rsidR="008D18A7" w:rsidRPr="00D35556" w:rsidRDefault="008D18A7" w:rsidP="004B4E98">
      <w:pPr>
        <w:pStyle w:val="Kop2"/>
        <w:rPr>
          <w:rFonts w:ascii="Arial" w:hAnsi="Arial" w:cs="Arial"/>
        </w:rPr>
      </w:pPr>
      <w:bookmarkStart w:id="7" w:name="_Toc351285895"/>
      <w:r w:rsidRPr="00D35556">
        <w:rPr>
          <w:rFonts w:ascii="Arial" w:hAnsi="Arial" w:cs="Arial"/>
        </w:rPr>
        <w:t>1.6 Literatuur</w:t>
      </w:r>
      <w:bookmarkEnd w:id="7"/>
    </w:p>
    <w:p w:rsidR="008D18A7" w:rsidRPr="00D35556" w:rsidRDefault="008D18A7" w:rsidP="008D18A7">
      <w:pPr>
        <w:tabs>
          <w:tab w:val="left" w:pos="142"/>
          <w:tab w:val="left" w:pos="284"/>
          <w:tab w:val="left" w:pos="426"/>
        </w:tabs>
        <w:ind w:left="142"/>
        <w:rPr>
          <w:rFonts w:ascii="Arial" w:hAnsi="Arial" w:cs="Arial"/>
        </w:rPr>
      </w:pPr>
      <w:r w:rsidRPr="00D35556">
        <w:rPr>
          <w:rFonts w:ascii="Arial" w:hAnsi="Arial" w:cs="Arial"/>
        </w:rPr>
        <w:t>De presentaties en modulewijzer zijn t</w:t>
      </w:r>
      <w:r w:rsidR="004B4E98">
        <w:rPr>
          <w:rFonts w:ascii="Arial" w:hAnsi="Arial" w:cs="Arial"/>
        </w:rPr>
        <w:t xml:space="preserve">e vinden op </w:t>
      </w:r>
      <w:r w:rsidR="004B4E98" w:rsidRPr="004B4E98">
        <w:rPr>
          <w:rFonts w:ascii="Arial" w:hAnsi="Arial" w:cs="Arial"/>
        </w:rPr>
        <w:t>http://www.med.hro.nl/hojac/cgr02/</w:t>
      </w:r>
    </w:p>
    <w:p w:rsidR="008D18A7" w:rsidRPr="00D35556" w:rsidRDefault="008D18A7" w:rsidP="008D18A7">
      <w:pPr>
        <w:tabs>
          <w:tab w:val="left" w:pos="142"/>
          <w:tab w:val="left" w:pos="284"/>
          <w:tab w:val="left" w:pos="426"/>
        </w:tabs>
        <w:ind w:left="142"/>
        <w:rPr>
          <w:rFonts w:ascii="Arial" w:hAnsi="Arial" w:cs="Arial"/>
        </w:rPr>
      </w:pPr>
    </w:p>
    <w:p w:rsidR="008D18A7" w:rsidRPr="00D35556" w:rsidRDefault="008D18A7" w:rsidP="008D18A7">
      <w:pPr>
        <w:tabs>
          <w:tab w:val="left" w:pos="142"/>
          <w:tab w:val="left" w:pos="284"/>
          <w:tab w:val="left" w:pos="426"/>
        </w:tabs>
        <w:ind w:left="142"/>
        <w:rPr>
          <w:rFonts w:ascii="Arial" w:hAnsi="Arial" w:cs="Arial"/>
        </w:rPr>
      </w:pPr>
      <w:r w:rsidRPr="00D35556">
        <w:rPr>
          <w:rFonts w:ascii="Arial" w:hAnsi="Arial" w:cs="Arial"/>
          <w:b/>
        </w:rPr>
        <w:t>Verplicht Boek</w:t>
      </w:r>
      <w:r w:rsidRPr="00D35556">
        <w:rPr>
          <w:rFonts w:ascii="Arial" w:hAnsi="Arial" w:cs="Arial"/>
        </w:rPr>
        <w:t xml:space="preserve">:  </w:t>
      </w:r>
    </w:p>
    <w:p w:rsidR="008D18A7" w:rsidRPr="00D35556" w:rsidRDefault="008D18A7" w:rsidP="008D18A7">
      <w:pPr>
        <w:tabs>
          <w:tab w:val="left" w:pos="142"/>
          <w:tab w:val="left" w:pos="284"/>
          <w:tab w:val="left" w:pos="426"/>
        </w:tabs>
        <w:ind w:left="142"/>
        <w:rPr>
          <w:rFonts w:ascii="Arial" w:hAnsi="Arial" w:cs="Arial"/>
        </w:rPr>
      </w:pPr>
      <w:r w:rsidRPr="00D35556">
        <w:rPr>
          <w:rFonts w:ascii="Arial" w:hAnsi="Arial" w:cs="Arial"/>
        </w:rPr>
        <w:t>Computer graphics  (second edition) ,  Auteur : Zhiang Xiang</w:t>
      </w:r>
    </w:p>
    <w:p w:rsidR="008D18A7" w:rsidRPr="00D35556" w:rsidRDefault="008D18A7" w:rsidP="008D18A7">
      <w:pPr>
        <w:tabs>
          <w:tab w:val="left" w:pos="142"/>
          <w:tab w:val="left" w:pos="284"/>
          <w:tab w:val="left" w:pos="426"/>
        </w:tabs>
        <w:ind w:left="142"/>
        <w:rPr>
          <w:rFonts w:ascii="Arial" w:hAnsi="Arial" w:cs="Arial"/>
          <w:lang w:val="en-US"/>
        </w:rPr>
      </w:pPr>
      <w:r w:rsidRPr="00D35556">
        <w:rPr>
          <w:rFonts w:ascii="Arial" w:hAnsi="Arial" w:cs="Arial"/>
          <w:lang w:val="en-US"/>
        </w:rPr>
        <w:t>Uitgever: McGraw-Hill  Schaum’s Outline Series ,  ISBN: 0-07-135781-5</w:t>
      </w:r>
    </w:p>
    <w:p w:rsidR="008D18A7" w:rsidRPr="00D35556" w:rsidRDefault="008D18A7" w:rsidP="008D18A7">
      <w:pPr>
        <w:tabs>
          <w:tab w:val="left" w:pos="142"/>
          <w:tab w:val="left" w:pos="284"/>
          <w:tab w:val="left" w:pos="426"/>
        </w:tabs>
        <w:ind w:left="142"/>
        <w:rPr>
          <w:rFonts w:ascii="Arial" w:hAnsi="Arial" w:cs="Arial"/>
          <w:lang w:val="en-US"/>
        </w:rPr>
      </w:pPr>
      <w:r w:rsidRPr="00D35556">
        <w:rPr>
          <w:rFonts w:ascii="Arial" w:hAnsi="Arial" w:cs="Arial"/>
          <w:lang w:val="en-US"/>
        </w:rPr>
        <w:t xml:space="preserve"> </w:t>
      </w:r>
    </w:p>
    <w:p w:rsidR="008D18A7" w:rsidRPr="00D35556" w:rsidRDefault="008D18A7" w:rsidP="008D18A7">
      <w:pPr>
        <w:tabs>
          <w:tab w:val="left" w:pos="142"/>
          <w:tab w:val="left" w:pos="284"/>
          <w:tab w:val="left" w:pos="426"/>
        </w:tabs>
        <w:ind w:left="142"/>
        <w:rPr>
          <w:rFonts w:ascii="Arial" w:hAnsi="Arial" w:cs="Arial"/>
          <w:b/>
          <w:lang w:val="en-US"/>
        </w:rPr>
      </w:pPr>
      <w:r w:rsidRPr="00D35556">
        <w:rPr>
          <w:rFonts w:ascii="Arial" w:hAnsi="Arial" w:cs="Arial"/>
          <w:b/>
          <w:lang w:val="en-US"/>
        </w:rPr>
        <w:t>Aanbevolen boeken:</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[1] Edward Angel, </w:t>
      </w:r>
      <w:r w:rsidRPr="00D35556">
        <w:rPr>
          <w:rFonts w:ascii="Arial" w:eastAsia="SimSun" w:hAnsi="Arial" w:cs="Arial"/>
          <w:i/>
          <w:iCs/>
          <w:lang w:val="en-US" w:eastAsia="zh-CN"/>
        </w:rPr>
        <w:t>Interactive Computer Graphics</w:t>
      </w:r>
      <w:r w:rsidRPr="00D35556">
        <w:rPr>
          <w:rFonts w:ascii="Arial" w:eastAsia="SimSun" w:hAnsi="Arial" w:cs="Arial"/>
          <w:lang w:val="en-US" w:eastAsia="zh-CN"/>
        </w:rPr>
        <w:t>, Addison Wesley, 2003, ISBN 0-321-19044-0.</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[2] Leen Ammeraal, </w:t>
      </w:r>
      <w:r w:rsidRPr="00D35556">
        <w:rPr>
          <w:rFonts w:ascii="Arial" w:eastAsia="SimSun" w:hAnsi="Arial" w:cs="Arial"/>
          <w:i/>
          <w:iCs/>
          <w:lang w:val="en-US" w:eastAsia="zh-CN"/>
        </w:rPr>
        <w:t>Computer Graphics for Java Programmers</w:t>
      </w:r>
      <w:r w:rsidRPr="00D35556">
        <w:rPr>
          <w:rFonts w:ascii="Arial" w:eastAsia="SimSun" w:hAnsi="Arial" w:cs="Arial"/>
          <w:lang w:val="en-US" w:eastAsia="zh-CN"/>
        </w:rPr>
        <w:t>, Wiley, 2002, ISBN0-471-98142-7.</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[3] Samuel R. Bush, </w:t>
      </w:r>
      <w:r w:rsidRPr="00D35556">
        <w:rPr>
          <w:rFonts w:ascii="Arial" w:eastAsia="SimSun" w:hAnsi="Arial" w:cs="Arial"/>
          <w:i/>
          <w:iCs/>
          <w:lang w:val="en-US" w:eastAsia="zh-CN"/>
        </w:rPr>
        <w:t>3-D Computer Graphics</w:t>
      </w:r>
      <w:r w:rsidRPr="00D35556">
        <w:rPr>
          <w:rFonts w:ascii="Arial" w:eastAsia="SimSun" w:hAnsi="Arial" w:cs="Arial"/>
          <w:lang w:val="en-US" w:eastAsia="zh-CN"/>
        </w:rPr>
        <w:t>, Cambridge University Press, 2003,ISBN0-521-82103-7.</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[4] Foley, van Dam, Feiner, Hughes, </w:t>
      </w:r>
      <w:r w:rsidRPr="00D35556">
        <w:rPr>
          <w:rFonts w:ascii="Arial" w:eastAsia="SimSun" w:hAnsi="Arial" w:cs="Arial"/>
          <w:i/>
          <w:iCs/>
          <w:lang w:val="en-US" w:eastAsia="zh-CN"/>
        </w:rPr>
        <w:t>Computer Graphics, Principles and Practice, second edition in C</w:t>
      </w:r>
      <w:r w:rsidR="004713AC" w:rsidRPr="00D35556">
        <w:rPr>
          <w:rFonts w:ascii="Arial" w:eastAsia="SimSun" w:hAnsi="Arial" w:cs="Arial"/>
          <w:lang w:val="en-US" w:eastAsia="zh-CN"/>
        </w:rPr>
        <w:t xml:space="preserve">, Addison </w:t>
      </w:r>
      <w:r w:rsidRPr="00D35556">
        <w:rPr>
          <w:rFonts w:ascii="Arial" w:eastAsia="SimSun" w:hAnsi="Arial" w:cs="Arial"/>
          <w:lang w:val="en-US" w:eastAsia="zh-CN"/>
        </w:rPr>
        <w:t>Wesley, 1996, ISBN 0-201-84840-6.</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[5] Donald Hearn, M. Pauline Baker, </w:t>
      </w:r>
      <w:r w:rsidRPr="00D35556">
        <w:rPr>
          <w:rFonts w:ascii="Arial" w:eastAsia="SimSun" w:hAnsi="Arial" w:cs="Arial"/>
          <w:i/>
          <w:iCs/>
          <w:lang w:val="en-US" w:eastAsia="zh-CN"/>
        </w:rPr>
        <w:t>Computer Graphics with OpenGL</w:t>
      </w:r>
      <w:r w:rsidRPr="00D35556">
        <w:rPr>
          <w:rFonts w:ascii="Arial" w:eastAsia="SimSun" w:hAnsi="Arial" w:cs="Arial"/>
          <w:lang w:val="en-US" w:eastAsia="zh-CN"/>
        </w:rPr>
        <w:t>, 3rd e</w:t>
      </w:r>
      <w:r w:rsidR="004713AC" w:rsidRPr="00D35556">
        <w:rPr>
          <w:rFonts w:ascii="Arial" w:eastAsia="SimSun" w:hAnsi="Arial" w:cs="Arial"/>
          <w:lang w:val="en-US" w:eastAsia="zh-CN"/>
        </w:rPr>
        <w:t>dition, Pearson Prentice Hall,</w:t>
      </w:r>
      <w:r w:rsidRPr="00D35556">
        <w:rPr>
          <w:rFonts w:ascii="Arial" w:eastAsia="SimSun" w:hAnsi="Arial" w:cs="Arial"/>
          <w:lang w:val="en-US" w:eastAsia="zh-CN"/>
        </w:rPr>
        <w:t xml:space="preserve"> ISBN 0-13-015390-7 (hardcover) ISBN 0-13-0120238-3 (paperback)</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[6] F.S. Hill, Jr., </w:t>
      </w:r>
      <w:r w:rsidRPr="00D35556">
        <w:rPr>
          <w:rFonts w:ascii="Arial" w:eastAsia="SimSun" w:hAnsi="Arial" w:cs="Arial"/>
          <w:i/>
          <w:iCs/>
          <w:lang w:val="en-US" w:eastAsia="zh-CN"/>
        </w:rPr>
        <w:t xml:space="preserve">Computer Graphics Using OpenGL, </w:t>
      </w:r>
      <w:r w:rsidRPr="00D35556">
        <w:rPr>
          <w:rFonts w:ascii="Arial" w:eastAsia="SimSun" w:hAnsi="Arial" w:cs="Arial"/>
          <w:lang w:val="en-US" w:eastAsia="zh-CN"/>
        </w:rPr>
        <w:t>Prentice Hall, 2000, ISBN 0-02-354856-8.</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[7] Brian W. Kernigan, Dennis M. Ritchie, </w:t>
      </w:r>
      <w:r w:rsidRPr="00D35556">
        <w:rPr>
          <w:rFonts w:ascii="Arial" w:eastAsia="SimSun" w:hAnsi="Arial" w:cs="Arial"/>
          <w:i/>
          <w:iCs/>
          <w:lang w:val="en-US" w:eastAsia="zh-CN"/>
        </w:rPr>
        <w:t>The C Programming Language, 2nd ed.</w:t>
      </w:r>
      <w:r w:rsidRPr="00D35556">
        <w:rPr>
          <w:rFonts w:ascii="Arial" w:eastAsia="SimSun" w:hAnsi="Arial" w:cs="Arial"/>
          <w:lang w:val="en-US" w:eastAsia="zh-CN"/>
        </w:rPr>
        <w:t>,Pre</w:t>
      </w:r>
      <w:r w:rsidR="004713AC" w:rsidRPr="00D35556">
        <w:rPr>
          <w:rFonts w:ascii="Arial" w:eastAsia="SimSun" w:hAnsi="Arial" w:cs="Arial"/>
          <w:lang w:val="en-US" w:eastAsia="zh-CN"/>
        </w:rPr>
        <w:t>ntice Hall, 1988, ISBN 0-</w:t>
      </w:r>
      <w:r w:rsidRPr="00D35556">
        <w:rPr>
          <w:rFonts w:ascii="Arial" w:eastAsia="SimSun" w:hAnsi="Arial" w:cs="Arial"/>
          <w:lang w:val="en-US" w:eastAsia="zh-CN"/>
        </w:rPr>
        <w:t>13-110362-8.</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[8] GlennW. Rowe, </w:t>
      </w:r>
      <w:r w:rsidRPr="00D35556">
        <w:rPr>
          <w:rFonts w:ascii="Arial" w:eastAsia="SimSun" w:hAnsi="Arial" w:cs="Arial"/>
          <w:i/>
          <w:iCs/>
          <w:lang w:val="en-US" w:eastAsia="zh-CN"/>
        </w:rPr>
        <w:t>Computer Graphics with Java</w:t>
      </w:r>
      <w:r w:rsidRPr="00D35556">
        <w:rPr>
          <w:rFonts w:ascii="Arial" w:eastAsia="SimSun" w:hAnsi="Arial" w:cs="Arial"/>
          <w:lang w:val="en-US" w:eastAsia="zh-CN"/>
        </w:rPr>
        <w:t>, Palgrave, 2001, ISBN 0-333-92097-X.</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 xml:space="preserve"> </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b/>
          <w:bCs/>
          <w:lang w:eastAsia="zh-CN"/>
        </w:rPr>
      </w:pPr>
      <w:r w:rsidRPr="00D35556">
        <w:rPr>
          <w:rFonts w:ascii="Arial" w:eastAsia="SimSun" w:hAnsi="Arial" w:cs="Arial"/>
          <w:b/>
          <w:bCs/>
          <w:lang w:eastAsia="zh-CN"/>
        </w:rPr>
        <w:lastRenderedPageBreak/>
        <w:t>Andere bronnen:</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eastAsia="zh-CN"/>
        </w:rPr>
      </w:pPr>
      <w:r w:rsidRPr="00D35556">
        <w:rPr>
          <w:rFonts w:ascii="Arial" w:eastAsia="SimSun" w:hAnsi="Arial" w:cs="Arial"/>
          <w:lang w:eastAsia="zh-CN"/>
        </w:rPr>
        <w:t>[9] http://www.cs.unm.edu/˜angel/</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eastAsia="zh-CN"/>
        </w:rPr>
      </w:pPr>
      <w:r w:rsidRPr="00D35556">
        <w:rPr>
          <w:rFonts w:ascii="Arial" w:eastAsia="SimSun" w:hAnsi="Arial" w:cs="Arial"/>
          <w:lang w:eastAsia="zh-CN"/>
        </w:rPr>
        <w:t>[10] http://www.hef.kun.nl/˜pfk/teaching/icg/docs/icghand.pdf</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[11] http://www.opengl.org/</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[12] http://fl y.cc.fer.hr/˜unreal/theredbook/</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[13] http://chromium.sourceforge.net/</w:t>
      </w:r>
    </w:p>
    <w:p w:rsidR="008D18A7" w:rsidRPr="00D35556" w:rsidRDefault="008D18A7" w:rsidP="008D18A7">
      <w:pPr>
        <w:tabs>
          <w:tab w:val="left" w:pos="142"/>
          <w:tab w:val="left" w:pos="284"/>
          <w:tab w:val="left" w:pos="426"/>
        </w:tabs>
        <w:autoSpaceDE w:val="0"/>
        <w:autoSpaceDN w:val="0"/>
        <w:adjustRightInd w:val="0"/>
        <w:ind w:left="142"/>
        <w:rPr>
          <w:rFonts w:ascii="Arial" w:eastAsia="SimSun" w:hAnsi="Arial" w:cs="Arial"/>
          <w:lang w:val="en-US" w:eastAsia="zh-CN"/>
        </w:rPr>
      </w:pPr>
      <w:r w:rsidRPr="00D35556">
        <w:rPr>
          <w:rFonts w:ascii="Arial" w:eastAsia="SimSun" w:hAnsi="Arial" w:cs="Arial"/>
          <w:lang w:val="en-US" w:eastAsia="zh-CN"/>
        </w:rPr>
        <w:t>[14] http://www.avl.iu.edu/technology/cave/</w:t>
      </w:r>
    </w:p>
    <w:p w:rsidR="001660CD" w:rsidRPr="00D35556" w:rsidRDefault="00951C18" w:rsidP="00951C18">
      <w:pPr>
        <w:pStyle w:val="Kop1"/>
        <w:rPr>
          <w:rFonts w:ascii="Arial" w:hAnsi="Arial" w:cs="Arial"/>
        </w:rPr>
      </w:pPr>
      <w:bookmarkStart w:id="8" w:name="line1"/>
      <w:bookmarkStart w:id="9" w:name="_Toc351285896"/>
      <w:bookmarkEnd w:id="8"/>
      <w:r w:rsidRPr="00D35556">
        <w:rPr>
          <w:rFonts w:ascii="Arial" w:hAnsi="Arial" w:cs="Arial"/>
        </w:rPr>
        <w:t>2.</w:t>
      </w:r>
      <w:r w:rsidRPr="00D35556">
        <w:rPr>
          <w:rFonts w:ascii="Arial" w:hAnsi="Arial" w:cs="Arial"/>
        </w:rPr>
        <w:tab/>
      </w:r>
      <w:r w:rsidR="00167752" w:rsidRPr="00D35556">
        <w:rPr>
          <w:rFonts w:ascii="Arial" w:hAnsi="Arial" w:cs="Arial"/>
        </w:rPr>
        <w:t>Programma</w:t>
      </w:r>
      <w:bookmarkEnd w:id="9"/>
    </w:p>
    <w:p w:rsidR="008B40E6" w:rsidRPr="00D35556" w:rsidRDefault="008D18A7" w:rsidP="006A3FCC">
      <w:pPr>
        <w:tabs>
          <w:tab w:val="left" w:pos="142"/>
        </w:tabs>
        <w:rPr>
          <w:rFonts w:ascii="Arial" w:hAnsi="Arial" w:cs="Arial"/>
          <w:b/>
        </w:rPr>
      </w:pPr>
      <w:r w:rsidRPr="00D35556">
        <w:rPr>
          <w:rFonts w:ascii="Arial" w:hAnsi="Arial" w:cs="Arial"/>
          <w:b/>
        </w:rPr>
        <w:t xml:space="preserve">2.1 </w:t>
      </w:r>
      <w:r w:rsidR="008B40E6" w:rsidRPr="00D35556">
        <w:rPr>
          <w:rFonts w:ascii="Arial" w:hAnsi="Arial" w:cs="Arial"/>
          <w:b/>
        </w:rPr>
        <w:t>Theorie</w:t>
      </w:r>
    </w:p>
    <w:p w:rsidR="002477B3" w:rsidRPr="00D35556" w:rsidRDefault="002477B3" w:rsidP="002477B3">
      <w:pPr>
        <w:rPr>
          <w:rFonts w:ascii="Arial" w:hAnsi="Arial" w:cs="Arial"/>
        </w:rPr>
      </w:pPr>
    </w:p>
    <w:p w:rsidR="00C844D5" w:rsidRPr="00D35556" w:rsidRDefault="002477B3" w:rsidP="00C844D5">
      <w:pPr>
        <w:rPr>
          <w:rFonts w:ascii="Arial" w:hAnsi="Arial" w:cs="Arial"/>
        </w:rPr>
      </w:pPr>
      <w:r w:rsidRPr="00D35556">
        <w:rPr>
          <w:rFonts w:ascii="Arial" w:hAnsi="Arial" w:cs="Arial"/>
        </w:rPr>
        <w:t>De theorie bestaat uit  hoofdstukken uit het boek Computer Graphics,  Auteur : Zhiang Xiang</w:t>
      </w:r>
    </w:p>
    <w:p w:rsidR="00C844D5" w:rsidRPr="00D35556" w:rsidRDefault="00C844D5" w:rsidP="00C844D5">
      <w:pPr>
        <w:rPr>
          <w:rFonts w:ascii="Arial" w:hAnsi="Arial" w:cs="Arial"/>
        </w:rPr>
      </w:pPr>
    </w:p>
    <w:p w:rsidR="002477B3" w:rsidRPr="00D35556" w:rsidRDefault="00C844D5" w:rsidP="00C844D5">
      <w:pPr>
        <w:rPr>
          <w:rFonts w:ascii="Arial" w:hAnsi="Arial" w:cs="Arial"/>
        </w:rPr>
      </w:pPr>
      <w:r w:rsidRPr="00D35556">
        <w:rPr>
          <w:rFonts w:ascii="Arial" w:hAnsi="Arial" w:cs="Arial"/>
        </w:rPr>
        <w:t xml:space="preserve">        </w:t>
      </w:r>
      <w:r w:rsidR="006A3FCC" w:rsidRPr="00D35556">
        <w:rPr>
          <w:rFonts w:ascii="Arial" w:hAnsi="Arial" w:cs="Arial"/>
          <w:b/>
        </w:rPr>
        <w:t>Weekindeling</w:t>
      </w:r>
      <w:r w:rsidR="00734FEA" w:rsidRPr="00D35556">
        <w:rPr>
          <w:rFonts w:ascii="Arial" w:hAnsi="Arial" w:cs="Arial"/>
          <w:b/>
        </w:rPr>
        <w:t xml:space="preserve"> theorie:</w:t>
      </w:r>
    </w:p>
    <w:tbl>
      <w:tblPr>
        <w:tblW w:w="8899" w:type="dxa"/>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181"/>
        <w:gridCol w:w="2048"/>
        <w:gridCol w:w="2835"/>
        <w:gridCol w:w="1560"/>
        <w:gridCol w:w="1275"/>
      </w:tblGrid>
      <w:tr w:rsidR="00C32E50" w:rsidRPr="00D35556" w:rsidTr="00C844D5">
        <w:trPr>
          <w:trHeight w:val="239"/>
        </w:trPr>
        <w:tc>
          <w:tcPr>
            <w:tcW w:w="1181" w:type="dxa"/>
            <w:shd w:val="clear" w:color="auto" w:fill="auto"/>
          </w:tcPr>
          <w:p w:rsidR="00C32E50" w:rsidRPr="00D35556" w:rsidRDefault="00C32E50" w:rsidP="00C32E50">
            <w:pPr>
              <w:snapToGrid w:val="0"/>
              <w:jc w:val="center"/>
              <w:rPr>
                <w:rFonts w:ascii="Arial" w:hAnsi="Arial" w:cs="Arial"/>
                <w:b/>
              </w:rPr>
            </w:pPr>
            <w:r w:rsidRPr="00D35556">
              <w:rPr>
                <w:rFonts w:ascii="Arial" w:hAnsi="Arial" w:cs="Arial"/>
                <w:b/>
              </w:rPr>
              <w:t>Week</w:t>
            </w:r>
          </w:p>
        </w:tc>
        <w:tc>
          <w:tcPr>
            <w:tcW w:w="2048" w:type="dxa"/>
          </w:tcPr>
          <w:p w:rsidR="00C32E50" w:rsidRPr="00D35556" w:rsidRDefault="00C32E50" w:rsidP="00C32E50">
            <w:pPr>
              <w:snapToGrid w:val="0"/>
              <w:jc w:val="center"/>
              <w:rPr>
                <w:rFonts w:ascii="Arial" w:hAnsi="Arial" w:cs="Arial"/>
                <w:b/>
              </w:rPr>
            </w:pPr>
            <w:r w:rsidRPr="00D35556">
              <w:rPr>
                <w:rFonts w:ascii="Arial" w:hAnsi="Arial" w:cs="Arial"/>
                <w:b/>
              </w:rPr>
              <w:t>Hoofdstuk</w:t>
            </w:r>
          </w:p>
        </w:tc>
        <w:tc>
          <w:tcPr>
            <w:tcW w:w="2835" w:type="dxa"/>
            <w:shd w:val="clear" w:color="auto" w:fill="auto"/>
          </w:tcPr>
          <w:p w:rsidR="00C32E50" w:rsidRPr="00D35556" w:rsidRDefault="00C32E50" w:rsidP="00C32E50">
            <w:pPr>
              <w:snapToGrid w:val="0"/>
              <w:jc w:val="center"/>
              <w:rPr>
                <w:rFonts w:ascii="Arial" w:hAnsi="Arial" w:cs="Arial"/>
                <w:b/>
              </w:rPr>
            </w:pPr>
            <w:r w:rsidRPr="00D35556">
              <w:rPr>
                <w:rFonts w:ascii="Arial" w:hAnsi="Arial" w:cs="Arial"/>
                <w:b/>
              </w:rPr>
              <w:t>Theorie</w:t>
            </w:r>
          </w:p>
        </w:tc>
        <w:tc>
          <w:tcPr>
            <w:tcW w:w="1560" w:type="dxa"/>
            <w:shd w:val="clear" w:color="auto" w:fill="auto"/>
          </w:tcPr>
          <w:p w:rsidR="00C32E50" w:rsidRPr="00D35556" w:rsidRDefault="00C32E50" w:rsidP="00C32E50">
            <w:pPr>
              <w:snapToGrid w:val="0"/>
              <w:jc w:val="center"/>
              <w:rPr>
                <w:rFonts w:ascii="Arial" w:hAnsi="Arial" w:cs="Arial"/>
                <w:b/>
              </w:rPr>
            </w:pPr>
            <w:r w:rsidRPr="00D35556">
              <w:rPr>
                <w:rFonts w:ascii="Arial" w:hAnsi="Arial" w:cs="Arial"/>
                <w:b/>
              </w:rPr>
              <w:t xml:space="preserve"> Paragraaf</w:t>
            </w:r>
          </w:p>
        </w:tc>
        <w:tc>
          <w:tcPr>
            <w:tcW w:w="1275" w:type="dxa"/>
            <w:shd w:val="clear" w:color="auto" w:fill="auto"/>
          </w:tcPr>
          <w:p w:rsidR="00C32E50" w:rsidRPr="00D35556" w:rsidRDefault="00C32E50" w:rsidP="00C32E50">
            <w:pPr>
              <w:snapToGrid w:val="0"/>
              <w:jc w:val="center"/>
              <w:rPr>
                <w:rFonts w:ascii="Arial" w:hAnsi="Arial" w:cs="Arial"/>
                <w:b/>
              </w:rPr>
            </w:pPr>
            <w:r w:rsidRPr="00D35556">
              <w:rPr>
                <w:rFonts w:ascii="Arial" w:hAnsi="Arial" w:cs="Arial"/>
                <w:b/>
              </w:rPr>
              <w:t xml:space="preserve">Bladzijden </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1</w:t>
            </w:r>
          </w:p>
        </w:tc>
        <w:tc>
          <w:tcPr>
            <w:tcW w:w="2048" w:type="dxa"/>
          </w:tcPr>
          <w:p w:rsidR="00C32E50" w:rsidRPr="00D35556" w:rsidRDefault="00C32E50" w:rsidP="00C32E50">
            <w:pPr>
              <w:snapToGrid w:val="0"/>
              <w:rPr>
                <w:rFonts w:ascii="Arial" w:hAnsi="Arial" w:cs="Arial"/>
              </w:rPr>
            </w:pPr>
            <w:r w:rsidRPr="00D35556">
              <w:rPr>
                <w:rFonts w:ascii="Arial" w:hAnsi="Arial" w:cs="Arial"/>
              </w:rPr>
              <w:t>1,2</w:t>
            </w:r>
          </w:p>
        </w:tc>
        <w:tc>
          <w:tcPr>
            <w:tcW w:w="2835" w:type="dxa"/>
            <w:shd w:val="clear" w:color="auto" w:fill="auto"/>
          </w:tcPr>
          <w:p w:rsidR="00C32E50" w:rsidRPr="00D35556" w:rsidRDefault="00C32E50" w:rsidP="00C32E50">
            <w:pPr>
              <w:snapToGrid w:val="0"/>
              <w:rPr>
                <w:rFonts w:ascii="Arial" w:hAnsi="Arial" w:cs="Arial"/>
              </w:rPr>
            </w:pPr>
            <w:r w:rsidRPr="00D35556">
              <w:rPr>
                <w:rFonts w:ascii="Arial" w:hAnsi="Arial" w:cs="Arial"/>
              </w:rPr>
              <w:t>Inleiding</w:t>
            </w:r>
          </w:p>
          <w:p w:rsidR="00C32E50" w:rsidRPr="00D35556" w:rsidRDefault="00C32E50" w:rsidP="00C32E50">
            <w:pPr>
              <w:snapToGrid w:val="0"/>
              <w:rPr>
                <w:rFonts w:ascii="Arial" w:hAnsi="Arial" w:cs="Arial"/>
              </w:rPr>
            </w:pPr>
            <w:r w:rsidRPr="00D35556">
              <w:rPr>
                <w:rFonts w:ascii="Arial" w:hAnsi="Arial" w:cs="Arial"/>
              </w:rPr>
              <w:t>Beeldvoorstelling</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1.1,1.2</w:t>
            </w:r>
          </w:p>
          <w:p w:rsidR="00C32E50" w:rsidRPr="00D35556" w:rsidRDefault="00C32E50" w:rsidP="00C32E50">
            <w:pPr>
              <w:snapToGrid w:val="0"/>
              <w:rPr>
                <w:rFonts w:ascii="Arial" w:hAnsi="Arial" w:cs="Arial"/>
              </w:rPr>
            </w:pPr>
            <w:r w:rsidRPr="00D35556">
              <w:rPr>
                <w:rFonts w:ascii="Arial" w:hAnsi="Arial" w:cs="Arial"/>
              </w:rPr>
              <w:t>2.1 t/m 2.8</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1 t/m 5</w:t>
            </w:r>
          </w:p>
          <w:p w:rsidR="00C32E50" w:rsidRPr="00D35556" w:rsidRDefault="00C32E50" w:rsidP="00C32E50">
            <w:pPr>
              <w:snapToGrid w:val="0"/>
              <w:rPr>
                <w:rFonts w:ascii="Arial" w:hAnsi="Arial" w:cs="Arial"/>
              </w:rPr>
            </w:pPr>
            <w:r w:rsidRPr="00D35556">
              <w:rPr>
                <w:rFonts w:ascii="Arial" w:hAnsi="Arial" w:cs="Arial"/>
              </w:rPr>
              <w:t>6 t/m 16</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2</w:t>
            </w:r>
          </w:p>
        </w:tc>
        <w:tc>
          <w:tcPr>
            <w:tcW w:w="2048" w:type="dxa"/>
          </w:tcPr>
          <w:p w:rsidR="00C32E50" w:rsidRPr="00D35556" w:rsidRDefault="00C32E50" w:rsidP="00C32E50">
            <w:pPr>
              <w:snapToGrid w:val="0"/>
              <w:rPr>
                <w:rFonts w:ascii="Arial" w:hAnsi="Arial" w:cs="Arial"/>
              </w:rPr>
            </w:pPr>
            <w:r w:rsidRPr="00D35556">
              <w:rPr>
                <w:rFonts w:ascii="Arial" w:hAnsi="Arial" w:cs="Arial"/>
              </w:rPr>
              <w:t xml:space="preserve">3 </w:t>
            </w:r>
          </w:p>
        </w:tc>
        <w:tc>
          <w:tcPr>
            <w:tcW w:w="2835" w:type="dxa"/>
            <w:shd w:val="clear" w:color="auto" w:fill="auto"/>
          </w:tcPr>
          <w:p w:rsidR="00C32E50" w:rsidRPr="00D35556" w:rsidRDefault="00C32E50" w:rsidP="00C32E50">
            <w:pPr>
              <w:snapToGrid w:val="0"/>
              <w:rPr>
                <w:rFonts w:ascii="Arial" w:hAnsi="Arial" w:cs="Arial"/>
              </w:rPr>
            </w:pPr>
            <w:r w:rsidRPr="00D35556">
              <w:rPr>
                <w:rFonts w:ascii="Arial" w:hAnsi="Arial" w:cs="Arial"/>
              </w:rPr>
              <w:t>Scan conversie</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3.1 t/m 3.10</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25 t/m 51</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3</w:t>
            </w:r>
          </w:p>
        </w:tc>
        <w:tc>
          <w:tcPr>
            <w:tcW w:w="2048" w:type="dxa"/>
          </w:tcPr>
          <w:p w:rsidR="00C32E50" w:rsidRPr="00D35556" w:rsidRDefault="00C32E50" w:rsidP="00C32E50">
            <w:pPr>
              <w:snapToGrid w:val="0"/>
              <w:rPr>
                <w:rFonts w:ascii="Arial" w:hAnsi="Arial" w:cs="Arial"/>
              </w:rPr>
            </w:pPr>
            <w:r w:rsidRPr="00D35556">
              <w:rPr>
                <w:rFonts w:ascii="Arial" w:hAnsi="Arial" w:cs="Arial"/>
              </w:rPr>
              <w:t>4,5</w:t>
            </w:r>
          </w:p>
        </w:tc>
        <w:tc>
          <w:tcPr>
            <w:tcW w:w="2835" w:type="dxa"/>
            <w:shd w:val="clear" w:color="auto" w:fill="auto"/>
          </w:tcPr>
          <w:p w:rsidR="00C32E50" w:rsidRPr="00D35556" w:rsidRDefault="00C32E50" w:rsidP="00C32E50">
            <w:pPr>
              <w:snapToGrid w:val="0"/>
              <w:rPr>
                <w:rFonts w:ascii="Arial" w:hAnsi="Arial" w:cs="Arial"/>
              </w:rPr>
            </w:pPr>
            <w:r w:rsidRPr="00D35556">
              <w:rPr>
                <w:rFonts w:ascii="Arial" w:hAnsi="Arial" w:cs="Arial"/>
              </w:rPr>
              <w:t>2-dimensionale transformaties</w:t>
            </w:r>
          </w:p>
          <w:p w:rsidR="00C32E50" w:rsidRPr="00D35556" w:rsidRDefault="00C32E50" w:rsidP="00C32E50">
            <w:pPr>
              <w:snapToGrid w:val="0"/>
              <w:rPr>
                <w:rFonts w:ascii="Arial" w:hAnsi="Arial" w:cs="Arial"/>
              </w:rPr>
            </w:pPr>
            <w:r w:rsidRPr="00D35556">
              <w:rPr>
                <w:rFonts w:ascii="Arial" w:hAnsi="Arial" w:cs="Arial"/>
              </w:rPr>
              <w:t>2 dimensionale beeldsysteem en clipping</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4.1 t/m 4.4</w:t>
            </w:r>
          </w:p>
          <w:p w:rsidR="00C32E50" w:rsidRPr="00D35556" w:rsidRDefault="00C32E50" w:rsidP="00C32E50">
            <w:pPr>
              <w:snapToGrid w:val="0"/>
              <w:rPr>
                <w:rFonts w:ascii="Arial" w:hAnsi="Arial" w:cs="Arial"/>
              </w:rPr>
            </w:pPr>
          </w:p>
          <w:p w:rsidR="00C32E50" w:rsidRPr="00D35556" w:rsidRDefault="00C32E50" w:rsidP="00C32E50">
            <w:pPr>
              <w:snapToGrid w:val="0"/>
              <w:rPr>
                <w:rFonts w:ascii="Arial" w:hAnsi="Arial" w:cs="Arial"/>
              </w:rPr>
            </w:pPr>
            <w:r w:rsidRPr="00D35556">
              <w:rPr>
                <w:rFonts w:ascii="Arial" w:hAnsi="Arial" w:cs="Arial"/>
              </w:rPr>
              <w:t>5.1 t/m 5.5</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68 t/m 76</w:t>
            </w:r>
          </w:p>
          <w:p w:rsidR="00C32E50" w:rsidRPr="00D35556" w:rsidRDefault="00C32E50" w:rsidP="00C32E50">
            <w:pPr>
              <w:snapToGrid w:val="0"/>
              <w:rPr>
                <w:rFonts w:ascii="Arial" w:hAnsi="Arial" w:cs="Arial"/>
              </w:rPr>
            </w:pPr>
          </w:p>
          <w:p w:rsidR="00C32E50" w:rsidRPr="00D35556" w:rsidRDefault="00C32E50" w:rsidP="00C32E50">
            <w:pPr>
              <w:snapToGrid w:val="0"/>
              <w:rPr>
                <w:rFonts w:ascii="Arial" w:hAnsi="Arial" w:cs="Arial"/>
              </w:rPr>
            </w:pPr>
            <w:r w:rsidRPr="00D35556">
              <w:rPr>
                <w:rFonts w:ascii="Arial" w:hAnsi="Arial" w:cs="Arial"/>
              </w:rPr>
              <w:t>89 t/m 99</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4</w:t>
            </w:r>
          </w:p>
        </w:tc>
        <w:tc>
          <w:tcPr>
            <w:tcW w:w="2048" w:type="dxa"/>
          </w:tcPr>
          <w:p w:rsidR="00C32E50" w:rsidRPr="00D35556" w:rsidRDefault="00C32E50" w:rsidP="00C32E50">
            <w:pPr>
              <w:snapToGrid w:val="0"/>
              <w:rPr>
                <w:rFonts w:ascii="Arial" w:hAnsi="Arial" w:cs="Arial"/>
              </w:rPr>
            </w:pPr>
            <w:r w:rsidRPr="00D35556">
              <w:rPr>
                <w:rFonts w:ascii="Arial" w:hAnsi="Arial" w:cs="Arial"/>
              </w:rPr>
              <w:t>6</w:t>
            </w:r>
            <w:r w:rsidR="00DB2927">
              <w:rPr>
                <w:rFonts w:ascii="Arial" w:hAnsi="Arial" w:cs="Arial"/>
              </w:rPr>
              <w:t>,7</w:t>
            </w:r>
          </w:p>
        </w:tc>
        <w:tc>
          <w:tcPr>
            <w:tcW w:w="2835" w:type="dxa"/>
            <w:shd w:val="clear" w:color="auto" w:fill="auto"/>
          </w:tcPr>
          <w:p w:rsidR="00C32E50" w:rsidRPr="00D35556" w:rsidRDefault="00C32E50" w:rsidP="00C32E50">
            <w:pPr>
              <w:snapToGrid w:val="0"/>
              <w:rPr>
                <w:rFonts w:ascii="Arial" w:hAnsi="Arial" w:cs="Arial"/>
              </w:rPr>
            </w:pPr>
            <w:r w:rsidRPr="00D35556">
              <w:rPr>
                <w:rFonts w:ascii="Arial" w:hAnsi="Arial" w:cs="Arial"/>
              </w:rPr>
              <w:t>3-dimensionale transformaties</w:t>
            </w:r>
          </w:p>
          <w:p w:rsidR="00C32E50" w:rsidRPr="00D35556" w:rsidRDefault="00C32E50" w:rsidP="00C32E50">
            <w:pPr>
              <w:snapToGrid w:val="0"/>
              <w:rPr>
                <w:rFonts w:ascii="Arial" w:hAnsi="Arial" w:cs="Arial"/>
              </w:rPr>
            </w:pPr>
            <w:r w:rsidRPr="00D35556">
              <w:rPr>
                <w:rFonts w:ascii="Arial" w:hAnsi="Arial" w:cs="Arial"/>
              </w:rPr>
              <w:t>Wiskundige projectie</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6.1 t/m 6.4</w:t>
            </w:r>
          </w:p>
          <w:p w:rsidR="00C32E50" w:rsidRPr="00D35556" w:rsidRDefault="00C32E50" w:rsidP="00C32E50">
            <w:pPr>
              <w:snapToGrid w:val="0"/>
              <w:rPr>
                <w:rFonts w:ascii="Arial" w:hAnsi="Arial" w:cs="Arial"/>
              </w:rPr>
            </w:pPr>
          </w:p>
          <w:p w:rsidR="00C32E50" w:rsidRPr="00D35556" w:rsidRDefault="00C32E50" w:rsidP="00C32E50">
            <w:pPr>
              <w:snapToGrid w:val="0"/>
              <w:rPr>
                <w:rFonts w:ascii="Arial" w:hAnsi="Arial" w:cs="Arial"/>
              </w:rPr>
            </w:pPr>
            <w:r w:rsidRPr="00D35556">
              <w:rPr>
                <w:rFonts w:ascii="Arial" w:hAnsi="Arial" w:cs="Arial"/>
              </w:rPr>
              <w:t>7.1 t/m 7.3</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114  t/m 118</w:t>
            </w:r>
          </w:p>
          <w:p w:rsidR="00C32E50" w:rsidRPr="00D35556" w:rsidRDefault="00C32E50" w:rsidP="00C32E50">
            <w:pPr>
              <w:snapToGrid w:val="0"/>
              <w:rPr>
                <w:rFonts w:ascii="Arial" w:hAnsi="Arial" w:cs="Arial"/>
              </w:rPr>
            </w:pPr>
          </w:p>
          <w:p w:rsidR="00C32E50" w:rsidRPr="00D35556" w:rsidRDefault="00C32E50" w:rsidP="00C32E50">
            <w:pPr>
              <w:snapToGrid w:val="0"/>
              <w:rPr>
                <w:rFonts w:ascii="Arial" w:hAnsi="Arial" w:cs="Arial"/>
              </w:rPr>
            </w:pPr>
            <w:r w:rsidRPr="00D35556">
              <w:rPr>
                <w:rFonts w:ascii="Arial" w:hAnsi="Arial" w:cs="Arial"/>
              </w:rPr>
              <w:t>151 t/m 159</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5</w:t>
            </w:r>
          </w:p>
        </w:tc>
        <w:tc>
          <w:tcPr>
            <w:tcW w:w="2048" w:type="dxa"/>
          </w:tcPr>
          <w:p w:rsidR="00C32E50" w:rsidRPr="00D35556" w:rsidRDefault="00C32E50" w:rsidP="00C32E50">
            <w:pPr>
              <w:snapToGrid w:val="0"/>
              <w:rPr>
                <w:rFonts w:ascii="Arial" w:hAnsi="Arial" w:cs="Arial"/>
              </w:rPr>
            </w:pPr>
            <w:r w:rsidRPr="00D35556">
              <w:rPr>
                <w:rFonts w:ascii="Arial" w:hAnsi="Arial" w:cs="Arial"/>
              </w:rPr>
              <w:t>9</w:t>
            </w:r>
          </w:p>
        </w:tc>
        <w:tc>
          <w:tcPr>
            <w:tcW w:w="2835" w:type="dxa"/>
            <w:shd w:val="clear" w:color="auto" w:fill="auto"/>
          </w:tcPr>
          <w:p w:rsidR="00C32E50" w:rsidRPr="00D35556" w:rsidRDefault="00C32E50" w:rsidP="00C32E50">
            <w:pPr>
              <w:rPr>
                <w:rFonts w:ascii="Arial" w:hAnsi="Arial" w:cs="Arial"/>
              </w:rPr>
            </w:pPr>
            <w:r w:rsidRPr="00D35556">
              <w:rPr>
                <w:rFonts w:ascii="Arial" w:hAnsi="Arial" w:cs="Arial"/>
              </w:rPr>
              <w:t xml:space="preserve">Geometrische voorstelling </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9.1 t/m 9.11</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174 t/m 189</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6</w:t>
            </w:r>
          </w:p>
        </w:tc>
        <w:tc>
          <w:tcPr>
            <w:tcW w:w="2048" w:type="dxa"/>
          </w:tcPr>
          <w:p w:rsidR="00C32E50" w:rsidRPr="00D35556" w:rsidRDefault="00C32E50" w:rsidP="00C32E50">
            <w:pPr>
              <w:snapToGrid w:val="0"/>
              <w:rPr>
                <w:rFonts w:ascii="Arial" w:hAnsi="Arial" w:cs="Arial"/>
              </w:rPr>
            </w:pPr>
            <w:r w:rsidRPr="00D35556">
              <w:rPr>
                <w:rFonts w:ascii="Arial" w:hAnsi="Arial" w:cs="Arial"/>
              </w:rPr>
              <w:t>10</w:t>
            </w:r>
          </w:p>
        </w:tc>
        <w:tc>
          <w:tcPr>
            <w:tcW w:w="2835" w:type="dxa"/>
            <w:shd w:val="clear" w:color="auto" w:fill="auto"/>
          </w:tcPr>
          <w:p w:rsidR="00C32E50" w:rsidRPr="00D35556" w:rsidRDefault="00C32E50" w:rsidP="00C32E50">
            <w:pPr>
              <w:snapToGrid w:val="0"/>
              <w:rPr>
                <w:rFonts w:ascii="Arial" w:hAnsi="Arial" w:cs="Arial"/>
              </w:rPr>
            </w:pPr>
            <w:r w:rsidRPr="00D35556">
              <w:rPr>
                <w:rFonts w:ascii="Arial" w:hAnsi="Arial" w:cs="Arial"/>
              </w:rPr>
              <w:t>Verborgen oppervlakten</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10.1 t/m 10.8</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197 t/m 209</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7</w:t>
            </w:r>
          </w:p>
        </w:tc>
        <w:tc>
          <w:tcPr>
            <w:tcW w:w="2048" w:type="dxa"/>
          </w:tcPr>
          <w:p w:rsidR="00C32E50" w:rsidRPr="00D35556" w:rsidRDefault="00C32E50" w:rsidP="00C32E50">
            <w:pPr>
              <w:snapToGrid w:val="0"/>
              <w:rPr>
                <w:rFonts w:ascii="Arial" w:hAnsi="Arial" w:cs="Arial"/>
              </w:rPr>
            </w:pPr>
            <w:r w:rsidRPr="00D35556">
              <w:rPr>
                <w:rFonts w:ascii="Arial" w:hAnsi="Arial" w:cs="Arial"/>
              </w:rPr>
              <w:t>11</w:t>
            </w:r>
          </w:p>
        </w:tc>
        <w:tc>
          <w:tcPr>
            <w:tcW w:w="2835" w:type="dxa"/>
            <w:shd w:val="clear" w:color="auto" w:fill="auto"/>
          </w:tcPr>
          <w:p w:rsidR="00C32E50" w:rsidRPr="00D35556" w:rsidRDefault="00C32E50" w:rsidP="00C32E50">
            <w:pPr>
              <w:rPr>
                <w:rFonts w:ascii="Arial" w:hAnsi="Arial" w:cs="Arial"/>
              </w:rPr>
            </w:pPr>
            <w:r w:rsidRPr="00D35556">
              <w:rPr>
                <w:rFonts w:ascii="Arial" w:hAnsi="Arial" w:cs="Arial"/>
              </w:rPr>
              <w:t>Kleuren en schaduw modellen</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11.1 t/m 11.4</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229 t/m 239</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8</w:t>
            </w:r>
          </w:p>
        </w:tc>
        <w:tc>
          <w:tcPr>
            <w:tcW w:w="2048" w:type="dxa"/>
          </w:tcPr>
          <w:p w:rsidR="00C32E50" w:rsidRPr="00D35556" w:rsidRDefault="00C32E50" w:rsidP="00C32E50">
            <w:pPr>
              <w:snapToGrid w:val="0"/>
              <w:rPr>
                <w:rFonts w:ascii="Arial" w:hAnsi="Arial" w:cs="Arial"/>
              </w:rPr>
            </w:pPr>
            <w:r w:rsidRPr="00D35556">
              <w:rPr>
                <w:rFonts w:ascii="Arial" w:hAnsi="Arial" w:cs="Arial"/>
              </w:rPr>
              <w:t xml:space="preserve">12 </w:t>
            </w:r>
          </w:p>
        </w:tc>
        <w:tc>
          <w:tcPr>
            <w:tcW w:w="2835" w:type="dxa"/>
            <w:shd w:val="clear" w:color="auto" w:fill="auto"/>
          </w:tcPr>
          <w:p w:rsidR="00C32E50" w:rsidRPr="00D35556" w:rsidRDefault="00C32E50" w:rsidP="00C32E50">
            <w:pPr>
              <w:snapToGrid w:val="0"/>
              <w:rPr>
                <w:rFonts w:ascii="Arial" w:hAnsi="Arial" w:cs="Arial"/>
              </w:rPr>
            </w:pPr>
            <w:r w:rsidRPr="00D35556">
              <w:rPr>
                <w:rFonts w:ascii="Arial" w:hAnsi="Arial" w:cs="Arial"/>
              </w:rPr>
              <w:t>Ray-tracing</w:t>
            </w:r>
          </w:p>
        </w:tc>
        <w:tc>
          <w:tcPr>
            <w:tcW w:w="1560" w:type="dxa"/>
            <w:shd w:val="clear" w:color="auto" w:fill="auto"/>
          </w:tcPr>
          <w:p w:rsidR="00C32E50" w:rsidRPr="00D35556" w:rsidRDefault="00C32E50" w:rsidP="00C32E50">
            <w:pPr>
              <w:snapToGrid w:val="0"/>
              <w:rPr>
                <w:rFonts w:ascii="Arial" w:hAnsi="Arial" w:cs="Arial"/>
              </w:rPr>
            </w:pPr>
            <w:r w:rsidRPr="00D35556">
              <w:rPr>
                <w:rFonts w:ascii="Arial" w:hAnsi="Arial" w:cs="Arial"/>
              </w:rPr>
              <w:t>12.1 t/m 12.7</w:t>
            </w:r>
          </w:p>
        </w:tc>
        <w:tc>
          <w:tcPr>
            <w:tcW w:w="1275" w:type="dxa"/>
            <w:shd w:val="clear" w:color="auto" w:fill="auto"/>
          </w:tcPr>
          <w:p w:rsidR="00C32E50" w:rsidRPr="00D35556" w:rsidRDefault="00C32E50" w:rsidP="00C32E50">
            <w:pPr>
              <w:snapToGrid w:val="0"/>
              <w:rPr>
                <w:rFonts w:ascii="Arial" w:hAnsi="Arial" w:cs="Arial"/>
              </w:rPr>
            </w:pPr>
            <w:r w:rsidRPr="00D35556">
              <w:rPr>
                <w:rFonts w:ascii="Arial" w:hAnsi="Arial" w:cs="Arial"/>
              </w:rPr>
              <w:t>251 t/m 261</w:t>
            </w: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9</w:t>
            </w:r>
          </w:p>
        </w:tc>
        <w:tc>
          <w:tcPr>
            <w:tcW w:w="2048" w:type="dxa"/>
          </w:tcPr>
          <w:p w:rsidR="00C32E50" w:rsidRPr="00D35556" w:rsidRDefault="004713AC" w:rsidP="00C32E50">
            <w:pPr>
              <w:snapToGrid w:val="0"/>
              <w:rPr>
                <w:rFonts w:ascii="Arial" w:hAnsi="Arial" w:cs="Arial"/>
              </w:rPr>
            </w:pPr>
            <w:r w:rsidRPr="00D35556">
              <w:rPr>
                <w:rFonts w:ascii="Arial" w:hAnsi="Arial" w:cs="Arial"/>
              </w:rPr>
              <w:t>Bespreken tentamen</w:t>
            </w:r>
            <w:r w:rsidR="00C32E50" w:rsidRPr="00D35556">
              <w:rPr>
                <w:rFonts w:ascii="Arial" w:hAnsi="Arial" w:cs="Arial"/>
              </w:rPr>
              <w:t xml:space="preserve"> </w:t>
            </w:r>
          </w:p>
        </w:tc>
        <w:tc>
          <w:tcPr>
            <w:tcW w:w="2835" w:type="dxa"/>
            <w:shd w:val="clear" w:color="auto" w:fill="auto"/>
          </w:tcPr>
          <w:p w:rsidR="00C32E50" w:rsidRPr="00D35556" w:rsidRDefault="00C32E50" w:rsidP="00C32E50">
            <w:pPr>
              <w:rPr>
                <w:rFonts w:ascii="Arial" w:hAnsi="Arial" w:cs="Arial"/>
              </w:rPr>
            </w:pPr>
          </w:p>
        </w:tc>
        <w:tc>
          <w:tcPr>
            <w:tcW w:w="1560" w:type="dxa"/>
            <w:shd w:val="clear" w:color="auto" w:fill="auto"/>
          </w:tcPr>
          <w:p w:rsidR="00C32E50" w:rsidRPr="00D35556" w:rsidRDefault="00C32E50" w:rsidP="00C32E50">
            <w:pPr>
              <w:snapToGrid w:val="0"/>
              <w:rPr>
                <w:rFonts w:ascii="Arial" w:hAnsi="Arial" w:cs="Arial"/>
              </w:rPr>
            </w:pPr>
          </w:p>
        </w:tc>
        <w:tc>
          <w:tcPr>
            <w:tcW w:w="1275" w:type="dxa"/>
            <w:shd w:val="clear" w:color="auto" w:fill="auto"/>
          </w:tcPr>
          <w:p w:rsidR="00C32E50" w:rsidRPr="00D35556" w:rsidRDefault="00C32E50" w:rsidP="00C32E50">
            <w:pPr>
              <w:snapToGrid w:val="0"/>
              <w:rPr>
                <w:rFonts w:ascii="Arial" w:hAnsi="Arial" w:cs="Arial"/>
              </w:rPr>
            </w:pPr>
          </w:p>
        </w:tc>
      </w:tr>
      <w:tr w:rsidR="00C32E50" w:rsidRPr="00D35556" w:rsidTr="00C844D5">
        <w:trPr>
          <w:trHeight w:val="223"/>
        </w:trPr>
        <w:tc>
          <w:tcPr>
            <w:tcW w:w="1181" w:type="dxa"/>
            <w:shd w:val="clear" w:color="auto" w:fill="auto"/>
          </w:tcPr>
          <w:p w:rsidR="00C32E50" w:rsidRPr="00D35556" w:rsidRDefault="00C32E50" w:rsidP="00C32E50">
            <w:pPr>
              <w:snapToGrid w:val="0"/>
              <w:jc w:val="center"/>
              <w:rPr>
                <w:rFonts w:ascii="Arial" w:hAnsi="Arial" w:cs="Arial"/>
              </w:rPr>
            </w:pPr>
            <w:r w:rsidRPr="00D35556">
              <w:rPr>
                <w:rFonts w:ascii="Arial" w:hAnsi="Arial" w:cs="Arial"/>
              </w:rPr>
              <w:t>10</w:t>
            </w:r>
          </w:p>
        </w:tc>
        <w:tc>
          <w:tcPr>
            <w:tcW w:w="2048" w:type="dxa"/>
          </w:tcPr>
          <w:p w:rsidR="00C32E50" w:rsidRPr="00D35556" w:rsidRDefault="00C32E50" w:rsidP="00C32E50">
            <w:pPr>
              <w:snapToGrid w:val="0"/>
              <w:rPr>
                <w:rFonts w:ascii="Arial" w:hAnsi="Arial" w:cs="Arial"/>
              </w:rPr>
            </w:pPr>
            <w:r w:rsidRPr="00D35556">
              <w:rPr>
                <w:rFonts w:ascii="Arial" w:hAnsi="Arial" w:cs="Arial"/>
              </w:rPr>
              <w:t>Tentamen</w:t>
            </w:r>
          </w:p>
        </w:tc>
        <w:tc>
          <w:tcPr>
            <w:tcW w:w="2835" w:type="dxa"/>
            <w:shd w:val="clear" w:color="auto" w:fill="auto"/>
          </w:tcPr>
          <w:p w:rsidR="00C32E50" w:rsidRPr="00D35556" w:rsidRDefault="00C32E50" w:rsidP="00C32E50">
            <w:pPr>
              <w:rPr>
                <w:rFonts w:ascii="Arial" w:hAnsi="Arial" w:cs="Arial"/>
              </w:rPr>
            </w:pPr>
          </w:p>
        </w:tc>
        <w:tc>
          <w:tcPr>
            <w:tcW w:w="1560" w:type="dxa"/>
            <w:shd w:val="clear" w:color="auto" w:fill="auto"/>
          </w:tcPr>
          <w:p w:rsidR="00C32E50" w:rsidRPr="00D35556" w:rsidRDefault="00C32E50" w:rsidP="00C32E50">
            <w:pPr>
              <w:snapToGrid w:val="0"/>
              <w:rPr>
                <w:rFonts w:ascii="Arial" w:hAnsi="Arial" w:cs="Arial"/>
              </w:rPr>
            </w:pPr>
          </w:p>
        </w:tc>
        <w:tc>
          <w:tcPr>
            <w:tcW w:w="1275" w:type="dxa"/>
            <w:shd w:val="clear" w:color="auto" w:fill="auto"/>
          </w:tcPr>
          <w:p w:rsidR="00C32E50" w:rsidRPr="00D35556" w:rsidRDefault="00C32E50" w:rsidP="00C32E50">
            <w:pPr>
              <w:snapToGrid w:val="0"/>
              <w:rPr>
                <w:rFonts w:ascii="Arial" w:hAnsi="Arial" w:cs="Arial"/>
              </w:rPr>
            </w:pPr>
          </w:p>
        </w:tc>
      </w:tr>
    </w:tbl>
    <w:p w:rsidR="00167752" w:rsidRPr="00D35556" w:rsidRDefault="00167752">
      <w:pPr>
        <w:rPr>
          <w:rFonts w:ascii="Arial" w:hAnsi="Arial" w:cs="Arial"/>
        </w:rPr>
      </w:pPr>
    </w:p>
    <w:p w:rsidR="001660CD" w:rsidRPr="00D35556" w:rsidRDefault="001660CD">
      <w:pPr>
        <w:rPr>
          <w:rFonts w:ascii="Arial" w:hAnsi="Arial" w:cs="Arial"/>
          <w:b/>
        </w:rPr>
      </w:pPr>
    </w:p>
    <w:p w:rsidR="008B40E6" w:rsidRPr="00D35556" w:rsidRDefault="008D18A7">
      <w:pPr>
        <w:rPr>
          <w:rFonts w:ascii="Arial" w:hAnsi="Arial" w:cs="Arial"/>
          <w:b/>
        </w:rPr>
      </w:pPr>
      <w:r w:rsidRPr="00D35556">
        <w:rPr>
          <w:rFonts w:ascii="Arial" w:hAnsi="Arial" w:cs="Arial"/>
          <w:b/>
        </w:rPr>
        <w:t xml:space="preserve">2.2 </w:t>
      </w:r>
      <w:r w:rsidR="008B40E6" w:rsidRPr="00D35556">
        <w:rPr>
          <w:rFonts w:ascii="Arial" w:hAnsi="Arial" w:cs="Arial"/>
          <w:b/>
        </w:rPr>
        <w:t>Praktikum</w:t>
      </w:r>
    </w:p>
    <w:p w:rsidR="001660CD" w:rsidRPr="00D35556" w:rsidRDefault="001660CD">
      <w:pPr>
        <w:rPr>
          <w:rFonts w:ascii="Arial" w:hAnsi="Arial" w:cs="Arial"/>
          <w:b/>
        </w:rPr>
      </w:pPr>
    </w:p>
    <w:p w:rsidR="000B10FB" w:rsidRPr="00D35556" w:rsidRDefault="000B10FB" w:rsidP="0003135E">
      <w:pPr>
        <w:rPr>
          <w:rFonts w:ascii="Arial" w:hAnsi="Arial" w:cs="Arial"/>
        </w:rPr>
      </w:pPr>
      <w:r w:rsidRPr="00D35556">
        <w:rPr>
          <w:rFonts w:ascii="Arial" w:hAnsi="Arial" w:cs="Arial"/>
        </w:rPr>
        <w:t>Er dient een graphics project te worden uitgevoerd met OpenGL.</w:t>
      </w:r>
    </w:p>
    <w:p w:rsidR="000B10FB" w:rsidRDefault="000B10FB" w:rsidP="000B10FB">
      <w:pPr>
        <w:rPr>
          <w:rFonts w:ascii="Arial" w:hAnsi="Arial" w:cs="Arial"/>
        </w:rPr>
      </w:pPr>
      <w:r w:rsidRPr="00D35556">
        <w:rPr>
          <w:rFonts w:ascii="Arial" w:hAnsi="Arial" w:cs="Arial"/>
        </w:rPr>
        <w:t xml:space="preserve"> In het dictaat Computergraphics van P.J. den Brok staan aanwijzingen hoe met OpenGL gewerkt dient te worden  </w:t>
      </w:r>
      <w:r w:rsidR="0067483E" w:rsidRPr="00D35556">
        <w:rPr>
          <w:rFonts w:ascii="Arial" w:hAnsi="Arial" w:cs="Arial"/>
        </w:rPr>
        <w:t>Het d</w:t>
      </w:r>
      <w:r w:rsidR="004B4E98">
        <w:rPr>
          <w:rFonts w:ascii="Arial" w:hAnsi="Arial" w:cs="Arial"/>
        </w:rPr>
        <w:t>ictaat is in principe volledig.</w:t>
      </w:r>
    </w:p>
    <w:p w:rsidR="004B4E98" w:rsidRPr="00D35556" w:rsidRDefault="004B4E98" w:rsidP="000B10FB">
      <w:pPr>
        <w:rPr>
          <w:rFonts w:ascii="Arial" w:hAnsi="Arial" w:cs="Arial"/>
        </w:rPr>
      </w:pPr>
      <w:r>
        <w:rPr>
          <w:rFonts w:ascii="Arial" w:hAnsi="Arial" w:cs="Arial"/>
        </w:rPr>
        <w:t>Daarnaast is het z.g.n. OpenGL Red Book (on line te vinden) een goede praktische informatiebron.</w:t>
      </w:r>
    </w:p>
    <w:p w:rsidR="000B10FB" w:rsidRPr="00D35556" w:rsidRDefault="0067483E" w:rsidP="000B10FB">
      <w:pPr>
        <w:rPr>
          <w:rFonts w:ascii="Arial" w:hAnsi="Arial" w:cs="Arial"/>
        </w:rPr>
      </w:pPr>
      <w:r w:rsidRPr="00D35556">
        <w:rPr>
          <w:rFonts w:ascii="Arial" w:hAnsi="Arial" w:cs="Arial"/>
        </w:rPr>
        <w:t>Wel wordt studenten die onder MS-Windows willen werken aanbevolen om een Ope</w:t>
      </w:r>
      <w:r w:rsidR="004B4E98">
        <w:rPr>
          <w:rFonts w:ascii="Arial" w:hAnsi="Arial" w:cs="Arial"/>
        </w:rPr>
        <w:t>nGl-bibliotheek te installeren en tevens GLU en GLUT (gratis te downloaden).</w:t>
      </w:r>
    </w:p>
    <w:p w:rsidR="000B10FB" w:rsidRPr="00D35556" w:rsidRDefault="0067483E" w:rsidP="000B10FB">
      <w:pPr>
        <w:rPr>
          <w:rFonts w:ascii="Arial" w:hAnsi="Arial" w:cs="Arial"/>
        </w:rPr>
      </w:pPr>
      <w:r w:rsidRPr="00D35556">
        <w:rPr>
          <w:rFonts w:ascii="Arial" w:hAnsi="Arial" w:cs="Arial"/>
        </w:rPr>
        <w:t>Studenten met Linux en Mac kunnen gebruik maken van  bibliotheken zoals Mesa en OpenGL die standaard in hun distributies aanwezig zijn. OpenGL bibliotheken zijn vrij op Internet verkrijgbaar.</w:t>
      </w:r>
    </w:p>
    <w:p w:rsidR="000B10FB" w:rsidRPr="00D35556" w:rsidRDefault="0067483E" w:rsidP="000B10FB">
      <w:pPr>
        <w:rPr>
          <w:rFonts w:ascii="Arial" w:hAnsi="Arial" w:cs="Arial"/>
        </w:rPr>
      </w:pPr>
      <w:r w:rsidRPr="00D35556">
        <w:rPr>
          <w:rFonts w:ascii="Arial" w:hAnsi="Arial" w:cs="Arial"/>
        </w:rPr>
        <w:t>Studenten met Windows XP kunnen gebruik maken va</w:t>
      </w:r>
      <w:r w:rsidR="000B10FB" w:rsidRPr="00D35556">
        <w:rPr>
          <w:rFonts w:ascii="Arial" w:hAnsi="Arial" w:cs="Arial"/>
        </w:rPr>
        <w:t xml:space="preserve">n bibliotheken met DirectX 8.1. </w:t>
      </w:r>
    </w:p>
    <w:p w:rsidR="000B10FB" w:rsidRPr="00D35556" w:rsidRDefault="0067483E" w:rsidP="000B10FB">
      <w:pPr>
        <w:rPr>
          <w:rFonts w:ascii="Arial" w:hAnsi="Arial" w:cs="Arial"/>
          <w:lang w:val="en-US"/>
        </w:rPr>
      </w:pPr>
      <w:r w:rsidRPr="00D35556">
        <w:rPr>
          <w:rFonts w:ascii="Arial" w:hAnsi="Arial" w:cs="Arial"/>
          <w:lang w:val="en-US"/>
        </w:rPr>
        <w:t xml:space="preserve">Windows XP Professional supports the Open Graphics Library (OpenGL) 1.1 specification. </w:t>
      </w:r>
    </w:p>
    <w:p w:rsidR="00921EE7" w:rsidRPr="00D35556" w:rsidRDefault="00921EE7" w:rsidP="000B10FB">
      <w:pPr>
        <w:rPr>
          <w:rFonts w:ascii="Arial" w:hAnsi="Arial" w:cs="Arial"/>
          <w:lang w:val="en-US"/>
        </w:rPr>
      </w:pPr>
    </w:p>
    <w:p w:rsidR="0067483E" w:rsidRPr="00D35556" w:rsidRDefault="0067483E" w:rsidP="00921EE7">
      <w:pPr>
        <w:rPr>
          <w:rFonts w:ascii="Arial" w:hAnsi="Arial" w:cs="Arial"/>
          <w:lang w:val="en-US"/>
        </w:rPr>
      </w:pPr>
      <w:r w:rsidRPr="00D35556">
        <w:rPr>
          <w:rFonts w:ascii="Arial" w:hAnsi="Arial" w:cs="Arial"/>
          <w:lang w:val="en-US"/>
        </w:rPr>
        <w:t>Zie</w:t>
      </w:r>
      <w:r w:rsidR="004B4E98">
        <w:rPr>
          <w:rFonts w:ascii="Arial" w:hAnsi="Arial" w:cs="Arial"/>
          <w:lang w:val="en-US"/>
        </w:rPr>
        <w:t xml:space="preserve"> ook</w:t>
      </w:r>
      <w:r w:rsidRPr="00D35556">
        <w:rPr>
          <w:rFonts w:ascii="Arial" w:hAnsi="Arial" w:cs="Arial"/>
          <w:lang w:val="en-US"/>
        </w:rPr>
        <w:t xml:space="preserve">: </w:t>
      </w:r>
    </w:p>
    <w:p w:rsidR="0067483E" w:rsidRPr="00D35556" w:rsidRDefault="0067483E" w:rsidP="0067483E">
      <w:pPr>
        <w:ind w:left="678"/>
        <w:rPr>
          <w:rFonts w:ascii="Arial" w:hAnsi="Arial" w:cs="Arial"/>
          <w:lang w:val="en-US"/>
        </w:rPr>
      </w:pPr>
    </w:p>
    <w:p w:rsidR="0067483E" w:rsidRPr="00D35556" w:rsidRDefault="00446D5D" w:rsidP="00921EE7">
      <w:pPr>
        <w:rPr>
          <w:rFonts w:ascii="Arial" w:hAnsi="Arial" w:cs="Arial"/>
        </w:rPr>
      </w:pPr>
      <w:hyperlink r:id="rId8" w:history="1">
        <w:r w:rsidR="0067483E" w:rsidRPr="00D35556">
          <w:rPr>
            <w:rStyle w:val="Hyperlink"/>
            <w:rFonts w:ascii="Arial" w:hAnsi="Arial" w:cs="Arial"/>
          </w:rPr>
          <w:t>http://www.microsoft.com/resources/documentation/Windows/XP/all/reskit/enus/Default.asp?url=/resources/documentation/Windows/XP/all/reskit/en-us/prdm_mtm_ldiy.asp</w:t>
        </w:r>
      </w:hyperlink>
      <w:r w:rsidR="00921EE7" w:rsidRPr="00D35556">
        <w:rPr>
          <w:rFonts w:ascii="Arial" w:hAnsi="Arial" w:cs="Arial"/>
        </w:rPr>
        <w:t xml:space="preserve"> en</w:t>
      </w:r>
    </w:p>
    <w:p w:rsidR="0067483E" w:rsidRPr="00D35556" w:rsidRDefault="00446D5D" w:rsidP="00921EE7">
      <w:pPr>
        <w:rPr>
          <w:rFonts w:ascii="Arial" w:hAnsi="Arial" w:cs="Arial"/>
        </w:rPr>
      </w:pPr>
      <w:hyperlink r:id="rId9" w:history="1">
        <w:r w:rsidR="0067483E" w:rsidRPr="00D35556">
          <w:rPr>
            <w:rStyle w:val="Hyperlink"/>
            <w:rFonts w:ascii="Arial" w:hAnsi="Arial" w:cs="Arial"/>
          </w:rPr>
          <w:t>https://www.cs.tau.ac.il/~shulyl/courses/mta/CGraphics-04A/html/help.html</w:t>
        </w:r>
      </w:hyperlink>
    </w:p>
    <w:p w:rsidR="006A3FCC" w:rsidRPr="00D35556" w:rsidRDefault="006A3FCC" w:rsidP="00921EE7">
      <w:pPr>
        <w:rPr>
          <w:rFonts w:ascii="Arial" w:hAnsi="Arial" w:cs="Arial"/>
        </w:rPr>
      </w:pPr>
    </w:p>
    <w:p w:rsidR="006A3FCC" w:rsidRPr="00D35556" w:rsidRDefault="006A3FCC" w:rsidP="00921EE7">
      <w:pPr>
        <w:rPr>
          <w:rFonts w:ascii="Arial" w:hAnsi="Arial" w:cs="Arial"/>
        </w:rPr>
      </w:pPr>
    </w:p>
    <w:p w:rsidR="006A3FCC" w:rsidRPr="00D35556" w:rsidRDefault="006A3FCC" w:rsidP="00921EE7">
      <w:pPr>
        <w:rPr>
          <w:rFonts w:ascii="Arial" w:hAnsi="Arial" w:cs="Arial"/>
          <w:b/>
        </w:rPr>
      </w:pPr>
      <w:r w:rsidRPr="00D35556">
        <w:rPr>
          <w:rFonts w:ascii="Arial" w:hAnsi="Arial" w:cs="Arial"/>
          <w:b/>
        </w:rPr>
        <w:tab/>
        <w:t>Weekindeling</w:t>
      </w:r>
      <w:r w:rsidR="00734FEA" w:rsidRPr="00D35556">
        <w:rPr>
          <w:rFonts w:ascii="Arial" w:hAnsi="Arial" w:cs="Arial"/>
          <w:b/>
        </w:rPr>
        <w:t xml:space="preserve"> praktikum:</w:t>
      </w:r>
    </w:p>
    <w:tbl>
      <w:tblPr>
        <w:tblpPr w:leftFromText="142" w:rightFromText="142" w:vertAnchor="text" w:horzAnchor="page" w:tblpX="1999" w:tblpY="1"/>
        <w:tblW w:w="9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63"/>
        <w:gridCol w:w="4110"/>
        <w:gridCol w:w="4253"/>
      </w:tblGrid>
      <w:tr w:rsidR="006A3FCC" w:rsidRPr="00D35556" w:rsidTr="00C844D5">
        <w:trPr>
          <w:trHeight w:val="239"/>
        </w:trPr>
        <w:tc>
          <w:tcPr>
            <w:tcW w:w="1063" w:type="dxa"/>
            <w:shd w:val="clear" w:color="auto" w:fill="auto"/>
          </w:tcPr>
          <w:p w:rsidR="006A3FCC" w:rsidRPr="00D35556" w:rsidRDefault="006A3FCC" w:rsidP="00C844D5">
            <w:pPr>
              <w:snapToGrid w:val="0"/>
              <w:jc w:val="center"/>
              <w:rPr>
                <w:rFonts w:ascii="Arial" w:hAnsi="Arial" w:cs="Arial"/>
                <w:b/>
              </w:rPr>
            </w:pPr>
            <w:r w:rsidRPr="00D35556">
              <w:rPr>
                <w:rFonts w:ascii="Arial" w:hAnsi="Arial" w:cs="Arial"/>
                <w:b/>
              </w:rPr>
              <w:t>Week</w:t>
            </w:r>
          </w:p>
        </w:tc>
        <w:tc>
          <w:tcPr>
            <w:tcW w:w="4110" w:type="dxa"/>
          </w:tcPr>
          <w:p w:rsidR="006A3FCC" w:rsidRPr="00D35556" w:rsidRDefault="006A3FCC" w:rsidP="00C844D5">
            <w:pPr>
              <w:snapToGrid w:val="0"/>
              <w:jc w:val="center"/>
              <w:rPr>
                <w:rFonts w:ascii="Arial" w:hAnsi="Arial" w:cs="Arial"/>
                <w:b/>
              </w:rPr>
            </w:pPr>
            <w:r w:rsidRPr="00D35556">
              <w:rPr>
                <w:rFonts w:ascii="Arial" w:hAnsi="Arial" w:cs="Arial"/>
                <w:b/>
              </w:rPr>
              <w:t xml:space="preserve">Docent </w:t>
            </w:r>
          </w:p>
        </w:tc>
        <w:tc>
          <w:tcPr>
            <w:tcW w:w="4253" w:type="dxa"/>
            <w:shd w:val="clear" w:color="auto" w:fill="auto"/>
          </w:tcPr>
          <w:p w:rsidR="006A3FCC" w:rsidRPr="00D35556" w:rsidRDefault="006A3FCC" w:rsidP="00C844D5">
            <w:pPr>
              <w:snapToGrid w:val="0"/>
              <w:jc w:val="center"/>
              <w:rPr>
                <w:rFonts w:ascii="Arial" w:hAnsi="Arial" w:cs="Arial"/>
                <w:b/>
              </w:rPr>
            </w:pPr>
            <w:r w:rsidRPr="00D35556">
              <w:rPr>
                <w:rFonts w:ascii="Arial" w:hAnsi="Arial" w:cs="Arial"/>
                <w:b/>
              </w:rPr>
              <w:t>Projectgroep</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1</w:t>
            </w:r>
          </w:p>
        </w:tc>
        <w:tc>
          <w:tcPr>
            <w:tcW w:w="4110" w:type="dxa"/>
          </w:tcPr>
          <w:p w:rsidR="006A3FCC" w:rsidRPr="00D35556" w:rsidRDefault="006A3FCC" w:rsidP="00C844D5">
            <w:pPr>
              <w:rPr>
                <w:rFonts w:ascii="Arial" w:hAnsi="Arial" w:cs="Arial"/>
              </w:rPr>
            </w:pPr>
            <w:r w:rsidRPr="00D35556">
              <w:rPr>
                <w:rFonts w:ascii="Arial" w:hAnsi="Arial" w:cs="Arial"/>
              </w:rPr>
              <w:t>Introductie project en toelichting geven.</w:t>
            </w:r>
          </w:p>
          <w:p w:rsidR="006A3FCC" w:rsidRPr="00D35556" w:rsidRDefault="006A3FCC" w:rsidP="00C844D5">
            <w:pPr>
              <w:rPr>
                <w:rFonts w:ascii="Arial" w:hAnsi="Arial" w:cs="Arial"/>
              </w:rPr>
            </w:pPr>
            <w:r w:rsidRPr="00D35556">
              <w:rPr>
                <w:rFonts w:ascii="Arial" w:hAnsi="Arial" w:cs="Arial"/>
              </w:rPr>
              <w:t xml:space="preserve">Algemene afspraken maken over spreekuren e.d. </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 xml:space="preserve">Bestuderen opdracht en samenstellen groepen. Globale analyse van het project. </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2</w:t>
            </w:r>
          </w:p>
        </w:tc>
        <w:tc>
          <w:tcPr>
            <w:tcW w:w="4110" w:type="dxa"/>
          </w:tcPr>
          <w:p w:rsidR="0045302A" w:rsidRPr="00D35556" w:rsidRDefault="006A3FCC" w:rsidP="00C844D5">
            <w:pPr>
              <w:rPr>
                <w:rFonts w:ascii="Arial" w:hAnsi="Arial" w:cs="Arial"/>
              </w:rPr>
            </w:pPr>
            <w:r w:rsidRPr="00D35556">
              <w:rPr>
                <w:rFonts w:ascii="Arial" w:hAnsi="Arial" w:cs="Arial"/>
              </w:rPr>
              <w:t>Administratie groepsindelingen. Maken van  groepsafspraken.</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Opstellen pakket van eisen + kwaliteitscriteria.</w:t>
            </w:r>
          </w:p>
          <w:p w:rsidR="0045302A" w:rsidRDefault="006A3FCC" w:rsidP="00C844D5">
            <w:pPr>
              <w:rPr>
                <w:rFonts w:ascii="Arial" w:hAnsi="Arial" w:cs="Arial"/>
              </w:rPr>
            </w:pPr>
            <w:r w:rsidRPr="00D35556">
              <w:rPr>
                <w:rFonts w:ascii="Arial" w:hAnsi="Arial" w:cs="Arial"/>
              </w:rPr>
              <w:t>Opstellen  werkverdeling + planning.</w:t>
            </w:r>
          </w:p>
          <w:p w:rsidR="0045302A" w:rsidRPr="00D35556" w:rsidRDefault="0045302A" w:rsidP="0045302A">
            <w:pPr>
              <w:rPr>
                <w:rFonts w:ascii="Arial" w:hAnsi="Arial" w:cs="Arial"/>
              </w:rPr>
            </w:pPr>
            <w:r>
              <w:rPr>
                <w:rFonts w:ascii="Arial" w:hAnsi="Arial" w:cs="Arial"/>
              </w:rPr>
              <w:lastRenderedPageBreak/>
              <w:t>Verstrekken tussentijdse inleveropdracht 1.</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lastRenderedPageBreak/>
              <w:t>3</w:t>
            </w:r>
          </w:p>
        </w:tc>
        <w:tc>
          <w:tcPr>
            <w:tcW w:w="4110" w:type="dxa"/>
          </w:tcPr>
          <w:p w:rsidR="006A3FCC" w:rsidRPr="00D35556" w:rsidRDefault="006A3FCC" w:rsidP="00C844D5">
            <w:pPr>
              <w:rPr>
                <w:rFonts w:ascii="Arial" w:hAnsi="Arial" w:cs="Arial"/>
              </w:rPr>
            </w:pPr>
            <w:r w:rsidRPr="00D35556">
              <w:rPr>
                <w:rFonts w:ascii="Arial" w:hAnsi="Arial" w:cs="Arial"/>
              </w:rPr>
              <w:t xml:space="preserve">Adviseren, Verwijzen naar literatuur e.d. </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Globale analyse en achitectuurontwerp.</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4</w:t>
            </w:r>
          </w:p>
        </w:tc>
        <w:tc>
          <w:tcPr>
            <w:tcW w:w="4110" w:type="dxa"/>
          </w:tcPr>
          <w:p w:rsidR="006A3FCC" w:rsidRPr="00D35556" w:rsidRDefault="006A3FCC" w:rsidP="00C844D5">
            <w:pPr>
              <w:rPr>
                <w:rFonts w:ascii="Arial" w:hAnsi="Arial" w:cs="Arial"/>
              </w:rPr>
            </w:pPr>
            <w:r w:rsidRPr="00D35556">
              <w:rPr>
                <w:rFonts w:ascii="Arial" w:hAnsi="Arial" w:cs="Arial"/>
              </w:rPr>
              <w:t>Adviseren. Verwijzen naar literatuur e.d.</w:t>
            </w:r>
          </w:p>
        </w:tc>
        <w:tc>
          <w:tcPr>
            <w:tcW w:w="4253" w:type="dxa"/>
            <w:shd w:val="clear" w:color="auto" w:fill="auto"/>
          </w:tcPr>
          <w:p w:rsidR="006A3FCC" w:rsidRDefault="006A3FCC" w:rsidP="00C844D5">
            <w:pPr>
              <w:rPr>
                <w:rFonts w:ascii="Arial" w:hAnsi="Arial" w:cs="Arial"/>
              </w:rPr>
            </w:pPr>
            <w:r w:rsidRPr="00D35556">
              <w:rPr>
                <w:rFonts w:ascii="Arial" w:hAnsi="Arial" w:cs="Arial"/>
              </w:rPr>
              <w:t>Gedetailleerde analyse en ontwerpactiviteiten.</w:t>
            </w:r>
          </w:p>
          <w:p w:rsidR="0045302A" w:rsidRPr="00D35556" w:rsidRDefault="0045302A" w:rsidP="00C844D5">
            <w:pPr>
              <w:rPr>
                <w:rFonts w:ascii="Arial" w:hAnsi="Arial" w:cs="Arial"/>
              </w:rPr>
            </w:pPr>
            <w:r>
              <w:rPr>
                <w:rFonts w:ascii="Arial" w:hAnsi="Arial" w:cs="Arial"/>
              </w:rPr>
              <w:t>Verstrekken tussentijdse inleveropdracht 2.</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5</w:t>
            </w:r>
          </w:p>
        </w:tc>
        <w:tc>
          <w:tcPr>
            <w:tcW w:w="4110" w:type="dxa"/>
          </w:tcPr>
          <w:p w:rsidR="006A3FCC" w:rsidRPr="00D35556" w:rsidRDefault="006A3FCC" w:rsidP="00C844D5">
            <w:pPr>
              <w:rPr>
                <w:rFonts w:ascii="Arial" w:hAnsi="Arial" w:cs="Arial"/>
              </w:rPr>
            </w:pPr>
            <w:r w:rsidRPr="00D35556">
              <w:rPr>
                <w:rFonts w:ascii="Arial" w:hAnsi="Arial" w:cs="Arial"/>
              </w:rPr>
              <w:t>Adviseren. Verwijzen naar literatuur e.d.</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Gedetailleerde analyse en ontwerpactiviteiten.</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6</w:t>
            </w:r>
          </w:p>
        </w:tc>
        <w:tc>
          <w:tcPr>
            <w:tcW w:w="4110" w:type="dxa"/>
          </w:tcPr>
          <w:p w:rsidR="006A3FCC" w:rsidRPr="00D35556" w:rsidRDefault="006A3FCC" w:rsidP="00C844D5">
            <w:pPr>
              <w:rPr>
                <w:rFonts w:ascii="Arial" w:hAnsi="Arial" w:cs="Arial"/>
              </w:rPr>
            </w:pPr>
            <w:r w:rsidRPr="00D35556">
              <w:rPr>
                <w:rFonts w:ascii="Arial" w:hAnsi="Arial" w:cs="Arial"/>
              </w:rPr>
              <w:t>Adviseren. Verwijzen naar literatuur e.d.</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Implementeren en testen van deelprojecten.</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7</w:t>
            </w:r>
          </w:p>
        </w:tc>
        <w:tc>
          <w:tcPr>
            <w:tcW w:w="4110" w:type="dxa"/>
          </w:tcPr>
          <w:p w:rsidR="006A3FCC" w:rsidRPr="00D35556" w:rsidRDefault="006A3FCC" w:rsidP="00C844D5">
            <w:pPr>
              <w:rPr>
                <w:rFonts w:ascii="Arial" w:hAnsi="Arial" w:cs="Arial"/>
              </w:rPr>
            </w:pPr>
            <w:r w:rsidRPr="00D35556">
              <w:rPr>
                <w:rFonts w:ascii="Arial" w:hAnsi="Arial" w:cs="Arial"/>
              </w:rPr>
              <w:t>Adviseren. Verwijzen naar literatuur e.d.</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Implementeren en testen van totaalsysteem.</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8</w:t>
            </w:r>
          </w:p>
        </w:tc>
        <w:tc>
          <w:tcPr>
            <w:tcW w:w="4110" w:type="dxa"/>
          </w:tcPr>
          <w:p w:rsidR="006A3FCC" w:rsidRPr="00D35556" w:rsidRDefault="006A3FCC" w:rsidP="00C844D5">
            <w:pPr>
              <w:rPr>
                <w:rFonts w:ascii="Arial" w:hAnsi="Arial" w:cs="Arial"/>
              </w:rPr>
            </w:pPr>
            <w:r w:rsidRPr="00D35556">
              <w:rPr>
                <w:rFonts w:ascii="Arial" w:hAnsi="Arial" w:cs="Arial"/>
              </w:rPr>
              <w:t>Adviseren. Verwijzen naar literatuur e.d.</w:t>
            </w:r>
          </w:p>
        </w:tc>
        <w:tc>
          <w:tcPr>
            <w:tcW w:w="4253" w:type="dxa"/>
            <w:shd w:val="clear" w:color="auto" w:fill="auto"/>
          </w:tcPr>
          <w:p w:rsidR="006A3FCC" w:rsidRPr="00D35556" w:rsidRDefault="006A3FCC" w:rsidP="00C844D5">
            <w:pPr>
              <w:rPr>
                <w:rFonts w:ascii="Arial" w:hAnsi="Arial" w:cs="Arial"/>
              </w:rPr>
            </w:pPr>
            <w:r w:rsidRPr="00D35556">
              <w:rPr>
                <w:rFonts w:ascii="Arial" w:hAnsi="Arial" w:cs="Arial"/>
              </w:rPr>
              <w:t>Testen opstelling</w:t>
            </w:r>
            <w:r w:rsidR="0045302A">
              <w:rPr>
                <w:rFonts w:ascii="Arial" w:hAnsi="Arial" w:cs="Arial"/>
              </w:rPr>
              <w:t>. Demonstratie. Toelichting</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9</w:t>
            </w:r>
          </w:p>
        </w:tc>
        <w:tc>
          <w:tcPr>
            <w:tcW w:w="4110" w:type="dxa"/>
          </w:tcPr>
          <w:p w:rsidR="006A3FCC" w:rsidRPr="00D35556" w:rsidRDefault="006A3FCC" w:rsidP="0045302A">
            <w:pPr>
              <w:rPr>
                <w:rFonts w:ascii="Arial" w:hAnsi="Arial" w:cs="Arial"/>
              </w:rPr>
            </w:pPr>
            <w:r w:rsidRPr="00D35556">
              <w:rPr>
                <w:rFonts w:ascii="Arial" w:hAnsi="Arial" w:cs="Arial"/>
              </w:rPr>
              <w:t>Aanvang beoordelingen</w:t>
            </w:r>
          </w:p>
        </w:tc>
        <w:tc>
          <w:tcPr>
            <w:tcW w:w="4253" w:type="dxa"/>
            <w:shd w:val="clear" w:color="auto" w:fill="auto"/>
          </w:tcPr>
          <w:p w:rsidR="006A3FCC" w:rsidRPr="00D35556" w:rsidRDefault="0045302A" w:rsidP="00C844D5">
            <w:pPr>
              <w:rPr>
                <w:rFonts w:ascii="Arial" w:hAnsi="Arial" w:cs="Arial"/>
              </w:rPr>
            </w:pPr>
            <w:r>
              <w:rPr>
                <w:rFonts w:ascii="Arial" w:hAnsi="Arial" w:cs="Arial"/>
              </w:rPr>
              <w:t>Aanbrengen verbeteringen indien nodig</w:t>
            </w:r>
          </w:p>
        </w:tc>
      </w:tr>
      <w:tr w:rsidR="006A3FCC" w:rsidRPr="00D35556" w:rsidTr="00C844D5">
        <w:trPr>
          <w:trHeight w:val="223"/>
        </w:trPr>
        <w:tc>
          <w:tcPr>
            <w:tcW w:w="1063" w:type="dxa"/>
            <w:shd w:val="clear" w:color="auto" w:fill="auto"/>
          </w:tcPr>
          <w:p w:rsidR="006A3FCC" w:rsidRPr="00D35556" w:rsidRDefault="006A3FCC" w:rsidP="00C844D5">
            <w:pPr>
              <w:snapToGrid w:val="0"/>
              <w:jc w:val="center"/>
              <w:rPr>
                <w:rFonts w:ascii="Arial" w:hAnsi="Arial" w:cs="Arial"/>
              </w:rPr>
            </w:pPr>
            <w:r w:rsidRPr="00D35556">
              <w:rPr>
                <w:rFonts w:ascii="Arial" w:hAnsi="Arial" w:cs="Arial"/>
              </w:rPr>
              <w:t>10</w:t>
            </w:r>
          </w:p>
        </w:tc>
        <w:tc>
          <w:tcPr>
            <w:tcW w:w="4110" w:type="dxa"/>
          </w:tcPr>
          <w:p w:rsidR="006A3FCC" w:rsidRPr="00D35556" w:rsidRDefault="006A3FCC" w:rsidP="00C844D5">
            <w:pPr>
              <w:rPr>
                <w:rFonts w:ascii="Arial" w:hAnsi="Arial" w:cs="Arial"/>
              </w:rPr>
            </w:pPr>
            <w:r w:rsidRPr="00D35556">
              <w:rPr>
                <w:rFonts w:ascii="Arial" w:hAnsi="Arial" w:cs="Arial"/>
              </w:rPr>
              <w:t>Beoordeling van het projectverslag, project-management en demonstratie.</w:t>
            </w:r>
          </w:p>
        </w:tc>
        <w:tc>
          <w:tcPr>
            <w:tcW w:w="4253" w:type="dxa"/>
            <w:shd w:val="clear" w:color="auto" w:fill="auto"/>
          </w:tcPr>
          <w:p w:rsidR="006A3FCC" w:rsidRPr="00D35556" w:rsidRDefault="0045302A" w:rsidP="00C844D5">
            <w:pPr>
              <w:rPr>
                <w:rFonts w:ascii="Arial" w:hAnsi="Arial" w:cs="Arial"/>
              </w:rPr>
            </w:pPr>
            <w:r>
              <w:rPr>
                <w:rFonts w:ascii="Arial" w:hAnsi="Arial" w:cs="Arial"/>
              </w:rPr>
              <w:t>Bespreking</w:t>
            </w:r>
          </w:p>
        </w:tc>
      </w:tr>
    </w:tbl>
    <w:p w:rsidR="0067483E" w:rsidRPr="00D35556" w:rsidRDefault="0067483E" w:rsidP="0067483E">
      <w:pPr>
        <w:ind w:left="678"/>
        <w:rPr>
          <w:rFonts w:ascii="Arial" w:hAnsi="Arial" w:cs="Arial"/>
        </w:rPr>
      </w:pPr>
    </w:p>
    <w:p w:rsidR="00CB745D" w:rsidRPr="00D35556" w:rsidRDefault="008D18A7" w:rsidP="008D18A7">
      <w:pPr>
        <w:numPr>
          <w:ilvl w:val="0"/>
          <w:numId w:val="6"/>
        </w:numPr>
        <w:tabs>
          <w:tab w:val="clear" w:pos="0"/>
          <w:tab w:val="num" w:pos="283"/>
        </w:tabs>
        <w:ind w:left="991" w:hanging="283"/>
        <w:rPr>
          <w:rFonts w:ascii="Arial" w:hAnsi="Arial" w:cs="Arial"/>
        </w:rPr>
      </w:pPr>
      <w:r w:rsidRPr="00D35556">
        <w:rPr>
          <w:rFonts w:ascii="Arial" w:hAnsi="Arial" w:cs="Arial"/>
        </w:rPr>
        <w:t xml:space="preserve">Getoetst wordt op het product: welke deelgebieden zijn gebruikt , creativiteit , analyse van de </w:t>
      </w:r>
    </w:p>
    <w:p w:rsidR="008D18A7" w:rsidRPr="00D35556" w:rsidRDefault="008D18A7" w:rsidP="008D18A7">
      <w:pPr>
        <w:numPr>
          <w:ilvl w:val="0"/>
          <w:numId w:val="6"/>
        </w:numPr>
        <w:tabs>
          <w:tab w:val="clear" w:pos="0"/>
          <w:tab w:val="num" w:pos="283"/>
        </w:tabs>
        <w:ind w:left="991" w:hanging="283"/>
        <w:rPr>
          <w:rFonts w:ascii="Arial" w:hAnsi="Arial" w:cs="Arial"/>
        </w:rPr>
      </w:pPr>
      <w:r w:rsidRPr="00D35556">
        <w:rPr>
          <w:rFonts w:ascii="Arial" w:hAnsi="Arial" w:cs="Arial"/>
        </w:rPr>
        <w:t>programmasource, enz</w:t>
      </w:r>
    </w:p>
    <w:p w:rsidR="008D18A7" w:rsidRPr="00D35556" w:rsidRDefault="008D18A7" w:rsidP="008D18A7">
      <w:pPr>
        <w:numPr>
          <w:ilvl w:val="0"/>
          <w:numId w:val="6"/>
        </w:numPr>
        <w:tabs>
          <w:tab w:val="clear" w:pos="0"/>
          <w:tab w:val="num" w:pos="283"/>
        </w:tabs>
        <w:ind w:left="991" w:hanging="283"/>
        <w:rPr>
          <w:rFonts w:ascii="Arial" w:hAnsi="Arial" w:cs="Arial"/>
        </w:rPr>
      </w:pPr>
      <w:r w:rsidRPr="00D35556">
        <w:rPr>
          <w:rFonts w:ascii="Arial" w:hAnsi="Arial" w:cs="Arial"/>
        </w:rPr>
        <w:t>Een kort</w:t>
      </w:r>
      <w:r w:rsidR="0045302A">
        <w:rPr>
          <w:rFonts w:ascii="Arial" w:hAnsi="Arial" w:cs="Arial"/>
        </w:rPr>
        <w:t>e</w:t>
      </w:r>
      <w:r w:rsidRPr="00D35556">
        <w:rPr>
          <w:rFonts w:ascii="Arial" w:hAnsi="Arial" w:cs="Arial"/>
        </w:rPr>
        <w:t xml:space="preserve"> demonstratie met toelichting dient te worden gegeven</w:t>
      </w:r>
    </w:p>
    <w:p w:rsidR="008D18A7" w:rsidRDefault="008D18A7" w:rsidP="008D18A7">
      <w:pPr>
        <w:numPr>
          <w:ilvl w:val="0"/>
          <w:numId w:val="6"/>
        </w:numPr>
        <w:tabs>
          <w:tab w:val="clear" w:pos="0"/>
          <w:tab w:val="num" w:pos="283"/>
        </w:tabs>
        <w:ind w:left="991" w:hanging="283"/>
        <w:rPr>
          <w:rFonts w:ascii="Arial" w:hAnsi="Arial" w:cs="Arial"/>
        </w:rPr>
      </w:pPr>
      <w:r w:rsidRPr="00D35556">
        <w:rPr>
          <w:rFonts w:ascii="Arial" w:hAnsi="Arial" w:cs="Arial"/>
        </w:rPr>
        <w:t>Er wo</w:t>
      </w:r>
      <w:r w:rsidR="0045302A">
        <w:rPr>
          <w:rFonts w:ascii="Arial" w:hAnsi="Arial" w:cs="Arial"/>
        </w:rPr>
        <w:t xml:space="preserve">rdt </w:t>
      </w:r>
      <w:r w:rsidRPr="00D35556">
        <w:rPr>
          <w:rFonts w:ascii="Arial" w:hAnsi="Arial" w:cs="Arial"/>
        </w:rPr>
        <w:t>een individueel cijfer</w:t>
      </w:r>
      <w:r w:rsidR="0045302A">
        <w:rPr>
          <w:rFonts w:ascii="Arial" w:hAnsi="Arial" w:cs="Arial"/>
        </w:rPr>
        <w:t xml:space="preserve"> gegeven, dat mede afhangt van de bijdrage aan de toelichting.</w:t>
      </w:r>
    </w:p>
    <w:p w:rsidR="0045302A" w:rsidRDefault="0045302A" w:rsidP="008D18A7">
      <w:pPr>
        <w:numPr>
          <w:ilvl w:val="0"/>
          <w:numId w:val="6"/>
        </w:numPr>
        <w:tabs>
          <w:tab w:val="clear" w:pos="0"/>
          <w:tab w:val="num" w:pos="283"/>
        </w:tabs>
        <w:ind w:left="991" w:hanging="283"/>
        <w:rPr>
          <w:rFonts w:ascii="Arial" w:hAnsi="Arial" w:cs="Arial"/>
        </w:rPr>
      </w:pPr>
      <w:r>
        <w:rPr>
          <w:rFonts w:ascii="Arial" w:hAnsi="Arial" w:cs="Arial"/>
        </w:rPr>
        <w:t>Met name dient ieder groepslid de werking van de gehele sourcecode te kunnen uitleggen.</w:t>
      </w:r>
    </w:p>
    <w:p w:rsidR="0045302A" w:rsidRPr="00D35556" w:rsidRDefault="0045302A" w:rsidP="008D18A7">
      <w:pPr>
        <w:numPr>
          <w:ilvl w:val="0"/>
          <w:numId w:val="6"/>
        </w:numPr>
        <w:tabs>
          <w:tab w:val="clear" w:pos="0"/>
          <w:tab w:val="num" w:pos="283"/>
        </w:tabs>
        <w:ind w:left="991" w:hanging="283"/>
        <w:rPr>
          <w:rFonts w:ascii="Arial" w:hAnsi="Arial" w:cs="Arial"/>
        </w:rPr>
      </w:pPr>
      <w:r>
        <w:rPr>
          <w:rFonts w:ascii="Arial" w:hAnsi="Arial" w:cs="Arial"/>
        </w:rPr>
        <w:t>Dit zal steekproefsgewijs worden gecontrolleerd.</w:t>
      </w:r>
    </w:p>
    <w:p w:rsidR="008D18A7" w:rsidRPr="00D35556" w:rsidRDefault="0045302A" w:rsidP="008D18A7">
      <w:pPr>
        <w:numPr>
          <w:ilvl w:val="0"/>
          <w:numId w:val="6"/>
        </w:numPr>
        <w:tabs>
          <w:tab w:val="clear" w:pos="0"/>
          <w:tab w:val="num" w:pos="283"/>
        </w:tabs>
        <w:ind w:left="991" w:hanging="283"/>
        <w:rPr>
          <w:rFonts w:ascii="Arial" w:hAnsi="Arial" w:cs="Arial"/>
        </w:rPr>
      </w:pPr>
      <w:r>
        <w:rPr>
          <w:rFonts w:ascii="Arial" w:hAnsi="Arial" w:cs="Arial"/>
        </w:rPr>
        <w:t>In uitzonderlijke gevallen is een aanvullende opdracht mogelijk, dit ter beoordeling van de docent.</w:t>
      </w:r>
    </w:p>
    <w:p w:rsidR="008D18A7" w:rsidRPr="00D35556" w:rsidRDefault="008D18A7" w:rsidP="0067483E">
      <w:pPr>
        <w:ind w:left="678"/>
        <w:rPr>
          <w:rFonts w:ascii="Arial" w:hAnsi="Arial" w:cs="Arial"/>
        </w:rPr>
      </w:pPr>
    </w:p>
    <w:p w:rsidR="00167752" w:rsidRPr="00D35556" w:rsidRDefault="00951C18" w:rsidP="007F7994">
      <w:pPr>
        <w:pStyle w:val="Kop1"/>
        <w:rPr>
          <w:rFonts w:ascii="Arial" w:hAnsi="Arial" w:cs="Arial"/>
        </w:rPr>
      </w:pPr>
      <w:bookmarkStart w:id="10" w:name="_Toc351285897"/>
      <w:r w:rsidRPr="00D35556">
        <w:rPr>
          <w:rFonts w:ascii="Arial" w:hAnsi="Arial" w:cs="Arial"/>
        </w:rPr>
        <w:t>3.</w:t>
      </w:r>
      <w:r w:rsidRPr="00D35556">
        <w:rPr>
          <w:rFonts w:ascii="Arial" w:hAnsi="Arial" w:cs="Arial"/>
        </w:rPr>
        <w:tab/>
      </w:r>
      <w:r w:rsidR="00167752" w:rsidRPr="00D35556">
        <w:rPr>
          <w:rFonts w:ascii="Arial" w:hAnsi="Arial" w:cs="Arial"/>
        </w:rPr>
        <w:t>Toetsing en beoordeling</w:t>
      </w:r>
      <w:bookmarkEnd w:id="10"/>
    </w:p>
    <w:p w:rsidR="00167752" w:rsidRPr="00D35556" w:rsidRDefault="00951C18">
      <w:pPr>
        <w:pStyle w:val="Kop2"/>
        <w:ind w:left="0" w:firstLine="0"/>
        <w:rPr>
          <w:rFonts w:ascii="Arial" w:hAnsi="Arial" w:cs="Arial"/>
          <w:bCs/>
        </w:rPr>
      </w:pPr>
      <w:bookmarkStart w:id="11" w:name="_Toc351285898"/>
      <w:r w:rsidRPr="00D35556">
        <w:rPr>
          <w:rFonts w:ascii="Arial" w:hAnsi="Arial" w:cs="Arial"/>
          <w:bCs/>
        </w:rPr>
        <w:t>3</w:t>
      </w:r>
      <w:r w:rsidR="001E5D32" w:rsidRPr="00D35556">
        <w:rPr>
          <w:rFonts w:ascii="Arial" w:hAnsi="Arial" w:cs="Arial"/>
          <w:bCs/>
        </w:rPr>
        <w:t>.1  P</w:t>
      </w:r>
      <w:r w:rsidR="00167752" w:rsidRPr="00D35556">
        <w:rPr>
          <w:rFonts w:ascii="Arial" w:hAnsi="Arial" w:cs="Arial"/>
          <w:bCs/>
        </w:rPr>
        <w:t>rocedure</w:t>
      </w:r>
      <w:bookmarkEnd w:id="11"/>
    </w:p>
    <w:p w:rsidR="001E5D32" w:rsidRPr="00D35556" w:rsidRDefault="00611525" w:rsidP="001E5D32">
      <w:pPr>
        <w:numPr>
          <w:ilvl w:val="0"/>
          <w:numId w:val="1"/>
        </w:numPr>
        <w:rPr>
          <w:rFonts w:ascii="Arial" w:hAnsi="Arial" w:cs="Arial"/>
          <w:bCs/>
        </w:rPr>
      </w:pPr>
      <w:r w:rsidRPr="00D35556">
        <w:rPr>
          <w:rFonts w:ascii="Arial" w:hAnsi="Arial" w:cs="Arial"/>
          <w:bCs/>
        </w:rPr>
        <w:t>De schriftelijke toets is aan het eind van de onderwijsperiode.</w:t>
      </w:r>
    </w:p>
    <w:p w:rsidR="00687991" w:rsidRPr="00D35556" w:rsidRDefault="00611525" w:rsidP="00687991">
      <w:pPr>
        <w:numPr>
          <w:ilvl w:val="0"/>
          <w:numId w:val="1"/>
        </w:numPr>
        <w:rPr>
          <w:rFonts w:ascii="Arial" w:hAnsi="Arial" w:cs="Arial"/>
          <w:bCs/>
        </w:rPr>
      </w:pPr>
      <w:r w:rsidRPr="00D35556">
        <w:rPr>
          <w:rFonts w:ascii="Arial" w:hAnsi="Arial" w:cs="Arial"/>
          <w:bCs/>
        </w:rPr>
        <w:t>Het cijfer van het tentamen telt voor 50 % van het totale cijfer voor de module</w:t>
      </w:r>
      <w:r w:rsidR="00687991" w:rsidRPr="00D35556">
        <w:rPr>
          <w:rFonts w:ascii="Arial" w:hAnsi="Arial" w:cs="Arial"/>
          <w:bCs/>
        </w:rPr>
        <w:t xml:space="preserve"> en dient </w:t>
      </w:r>
    </w:p>
    <w:p w:rsidR="00687991" w:rsidRPr="00D35556" w:rsidRDefault="00687991" w:rsidP="00687991">
      <w:pPr>
        <w:numPr>
          <w:ilvl w:val="0"/>
          <w:numId w:val="1"/>
        </w:numPr>
        <w:rPr>
          <w:rFonts w:ascii="Arial" w:hAnsi="Arial" w:cs="Arial"/>
          <w:bCs/>
        </w:rPr>
      </w:pPr>
      <w:r w:rsidRPr="00D35556">
        <w:rPr>
          <w:rFonts w:ascii="Arial" w:hAnsi="Arial" w:cs="Arial"/>
          <w:bCs/>
        </w:rPr>
        <w:t>minimaal een 4 te zijn om een beoordeling voor de gehele module te verkrijgen.</w:t>
      </w:r>
    </w:p>
    <w:p w:rsidR="00A97CFA" w:rsidRDefault="00ED0BFE" w:rsidP="001E5D32">
      <w:pPr>
        <w:rPr>
          <w:rFonts w:ascii="Arial" w:hAnsi="Arial" w:cs="Arial"/>
        </w:rPr>
      </w:pPr>
      <w:r w:rsidRPr="00D35556">
        <w:rPr>
          <w:rFonts w:ascii="Arial" w:hAnsi="Arial" w:cs="Arial"/>
        </w:rPr>
        <w:t xml:space="preserve"> </w:t>
      </w:r>
    </w:p>
    <w:p w:rsidR="0045302A" w:rsidRDefault="0045302A" w:rsidP="001E5D32">
      <w:pPr>
        <w:rPr>
          <w:rFonts w:ascii="Arial" w:hAnsi="Arial" w:cs="Arial"/>
        </w:rPr>
      </w:pPr>
      <w:r>
        <w:rPr>
          <w:rFonts w:ascii="Arial" w:hAnsi="Arial" w:cs="Arial"/>
        </w:rPr>
        <w:t>De twee tussentijdse opdrachten betreffen het praktische kunnen toepassen van de wiskundige achtergrond van beeldverwerking (transformaties, projecties).</w:t>
      </w:r>
      <w:r w:rsidR="00A97CFA">
        <w:rPr>
          <w:rFonts w:ascii="Arial" w:hAnsi="Arial" w:cs="Arial"/>
        </w:rPr>
        <w:t xml:space="preserve"> Uiterlijk bij aanvang van de practicumsessie twee weken na het verstrekken van een opdracht dient deze te worden ingeleverd. Ingeleverd dienen te worden:</w:t>
      </w:r>
    </w:p>
    <w:p w:rsidR="00A97CFA" w:rsidRDefault="00A97CFA" w:rsidP="001E5D32">
      <w:pPr>
        <w:rPr>
          <w:rFonts w:ascii="Arial" w:hAnsi="Arial" w:cs="Arial"/>
        </w:rPr>
      </w:pPr>
      <w:r>
        <w:rPr>
          <w:rFonts w:ascii="Arial" w:hAnsi="Arial" w:cs="Arial"/>
        </w:rPr>
        <w:t>- De sourcecode, op papier, voorzien van doeltreffend commentaar en duidelijk identifiers.</w:t>
      </w:r>
    </w:p>
    <w:p w:rsidR="00A97CFA" w:rsidRDefault="00A97CFA" w:rsidP="001E5D32">
      <w:pPr>
        <w:rPr>
          <w:rFonts w:ascii="Arial" w:hAnsi="Arial" w:cs="Arial"/>
        </w:rPr>
      </w:pPr>
      <w:r>
        <w:rPr>
          <w:rFonts w:ascii="Arial" w:hAnsi="Arial" w:cs="Arial"/>
        </w:rPr>
        <w:t>- De uitvoer, op papier, waar het numerieke data betreft voorzien van duidelijke labeling.</w:t>
      </w:r>
    </w:p>
    <w:p w:rsidR="0045302A" w:rsidRPr="00D35556" w:rsidRDefault="0045302A" w:rsidP="001E5D32">
      <w:pPr>
        <w:rPr>
          <w:rFonts w:ascii="Arial" w:hAnsi="Arial" w:cs="Arial"/>
        </w:rPr>
      </w:pPr>
    </w:p>
    <w:p w:rsidR="008D18A7" w:rsidRPr="00D35556" w:rsidRDefault="001E5D32" w:rsidP="008D18A7">
      <w:pPr>
        <w:rPr>
          <w:rFonts w:ascii="Arial" w:hAnsi="Arial" w:cs="Arial"/>
        </w:rPr>
      </w:pPr>
      <w:r w:rsidRPr="00D35556">
        <w:rPr>
          <w:rFonts w:ascii="Arial" w:hAnsi="Arial" w:cs="Arial"/>
        </w:rPr>
        <w:t>De</w:t>
      </w:r>
      <w:r w:rsidR="0045302A">
        <w:rPr>
          <w:rFonts w:ascii="Arial" w:hAnsi="Arial" w:cs="Arial"/>
        </w:rPr>
        <w:t xml:space="preserve"> eind</w:t>
      </w:r>
      <w:r w:rsidRPr="00D35556">
        <w:rPr>
          <w:rFonts w:ascii="Arial" w:hAnsi="Arial" w:cs="Arial"/>
        </w:rPr>
        <w:t>opdracht bestaat uit</w:t>
      </w:r>
      <w:r w:rsidR="00951C18" w:rsidRPr="00D35556">
        <w:rPr>
          <w:rFonts w:ascii="Arial" w:hAnsi="Arial" w:cs="Arial"/>
        </w:rPr>
        <w:t xml:space="preserve"> het maken van een programma met </w:t>
      </w:r>
      <w:r w:rsidR="00C844D5" w:rsidRPr="00D35556">
        <w:rPr>
          <w:rFonts w:ascii="Arial" w:hAnsi="Arial" w:cs="Arial"/>
        </w:rPr>
        <w:t>OpenGL.</w:t>
      </w:r>
      <w:r w:rsidRPr="00D35556">
        <w:rPr>
          <w:rFonts w:ascii="Arial" w:hAnsi="Arial" w:cs="Arial"/>
        </w:rPr>
        <w:t xml:space="preserve"> Het programma moet aantonen dat de student de geleerde theoretische concepten toe kan passen. De individuele opdracht wordt gekozen in overleg met de docent</w:t>
      </w:r>
      <w:r w:rsidR="00687991" w:rsidRPr="00D35556">
        <w:rPr>
          <w:rFonts w:ascii="Arial" w:hAnsi="Arial" w:cs="Arial"/>
        </w:rPr>
        <w:t xml:space="preserve"> </w:t>
      </w:r>
      <w:r w:rsidRPr="00D35556">
        <w:rPr>
          <w:rFonts w:ascii="Arial" w:hAnsi="Arial" w:cs="Arial"/>
        </w:rPr>
        <w:t>. Het programma moet gedemonstreerd worden en met documentatie (standaard verslagmethode) worden ingeleverd.  De documentatie moet een korte beschrijving bevatten van d</w:t>
      </w:r>
      <w:r w:rsidR="00687991" w:rsidRPr="00D35556">
        <w:rPr>
          <w:rFonts w:ascii="Arial" w:hAnsi="Arial" w:cs="Arial"/>
        </w:rPr>
        <w:t>e functionaliteit, het ontwerp en programmalisting</w:t>
      </w:r>
      <w:r w:rsidR="008D18A7" w:rsidRPr="00D35556">
        <w:rPr>
          <w:rFonts w:ascii="Arial" w:hAnsi="Arial" w:cs="Arial"/>
        </w:rPr>
        <w:t xml:space="preserve">. </w:t>
      </w:r>
    </w:p>
    <w:p w:rsidR="008D18A7" w:rsidRPr="00D35556" w:rsidRDefault="008D18A7" w:rsidP="008D18A7">
      <w:pPr>
        <w:rPr>
          <w:rFonts w:ascii="Arial" w:hAnsi="Arial" w:cs="Arial"/>
        </w:rPr>
      </w:pPr>
      <w:r w:rsidRPr="00D35556">
        <w:rPr>
          <w:rFonts w:ascii="Arial" w:hAnsi="Arial" w:cs="Arial"/>
        </w:rPr>
        <w:t>Getoetst wordt op het product: welke deelgebieden zijn gebruikt , creativiteit , analyse van de programmasource, enz.</w:t>
      </w:r>
    </w:p>
    <w:p w:rsidR="008D18A7" w:rsidRPr="00D35556" w:rsidRDefault="008D18A7" w:rsidP="008D18A7">
      <w:pPr>
        <w:rPr>
          <w:rFonts w:ascii="Arial" w:hAnsi="Arial" w:cs="Arial"/>
        </w:rPr>
      </w:pPr>
      <w:r w:rsidRPr="00D35556">
        <w:rPr>
          <w:rFonts w:ascii="Arial" w:hAnsi="Arial" w:cs="Arial"/>
        </w:rPr>
        <w:t>Een kort demonstratie met toelichting dient te worden gegeven</w:t>
      </w:r>
    </w:p>
    <w:p w:rsidR="00A97CFA" w:rsidRDefault="00A97CFA" w:rsidP="001E5D32">
      <w:pPr>
        <w:numPr>
          <w:ilvl w:val="0"/>
          <w:numId w:val="1"/>
        </w:numPr>
        <w:rPr>
          <w:rFonts w:ascii="Arial" w:hAnsi="Arial" w:cs="Arial"/>
          <w:bCs/>
        </w:rPr>
      </w:pPr>
    </w:p>
    <w:p w:rsidR="00687991" w:rsidRPr="00D35556" w:rsidRDefault="001E5D32" w:rsidP="001E5D32">
      <w:pPr>
        <w:numPr>
          <w:ilvl w:val="0"/>
          <w:numId w:val="1"/>
        </w:numPr>
        <w:rPr>
          <w:rFonts w:ascii="Arial" w:hAnsi="Arial" w:cs="Arial"/>
          <w:bCs/>
        </w:rPr>
      </w:pPr>
      <w:r w:rsidRPr="00D35556">
        <w:rPr>
          <w:rFonts w:ascii="Arial" w:hAnsi="Arial" w:cs="Arial"/>
          <w:bCs/>
        </w:rPr>
        <w:t>Het cijfer voor het programma</w:t>
      </w:r>
      <w:r w:rsidR="00687991" w:rsidRPr="00D35556">
        <w:rPr>
          <w:rFonts w:ascii="Arial" w:hAnsi="Arial" w:cs="Arial"/>
          <w:bCs/>
        </w:rPr>
        <w:t>(praktikum)</w:t>
      </w:r>
      <w:r w:rsidRPr="00D35556">
        <w:rPr>
          <w:rFonts w:ascii="Arial" w:hAnsi="Arial" w:cs="Arial"/>
          <w:bCs/>
        </w:rPr>
        <w:t xml:space="preserve"> telt voor 50% van h</w:t>
      </w:r>
      <w:r w:rsidR="00687991" w:rsidRPr="00D35556">
        <w:rPr>
          <w:rFonts w:ascii="Arial" w:hAnsi="Arial" w:cs="Arial"/>
          <w:bCs/>
        </w:rPr>
        <w:t xml:space="preserve">et totale cijfer voor de module en dient </w:t>
      </w:r>
    </w:p>
    <w:p w:rsidR="001E5D32" w:rsidRPr="00D35556" w:rsidRDefault="00687991" w:rsidP="001E5D32">
      <w:pPr>
        <w:numPr>
          <w:ilvl w:val="0"/>
          <w:numId w:val="1"/>
        </w:numPr>
        <w:rPr>
          <w:rFonts w:ascii="Arial" w:hAnsi="Arial" w:cs="Arial"/>
          <w:bCs/>
        </w:rPr>
      </w:pPr>
      <w:r w:rsidRPr="00D35556">
        <w:rPr>
          <w:rFonts w:ascii="Arial" w:hAnsi="Arial" w:cs="Arial"/>
          <w:bCs/>
        </w:rPr>
        <w:t>minimaal een 4 te zijn om een beoordeling voor de gehele module te verkrijgen.</w:t>
      </w:r>
    </w:p>
    <w:p w:rsidR="00A97CFA" w:rsidRDefault="00A97CFA" w:rsidP="00A97CFA">
      <w:pPr>
        <w:rPr>
          <w:rFonts w:ascii="Arial" w:hAnsi="Arial" w:cs="Arial"/>
          <w:bCs/>
        </w:rPr>
      </w:pPr>
      <w:r>
        <w:rPr>
          <w:rFonts w:ascii="Arial" w:hAnsi="Arial" w:cs="Arial"/>
          <w:bCs/>
        </w:rPr>
        <w:t>Het prakticumcijfer is als volgt samengesteld:</w:t>
      </w:r>
    </w:p>
    <w:p w:rsidR="00A97CFA" w:rsidRDefault="00A97CFA" w:rsidP="00A97CFA">
      <w:pPr>
        <w:rPr>
          <w:rFonts w:ascii="Arial" w:hAnsi="Arial" w:cs="Arial"/>
          <w:bCs/>
        </w:rPr>
      </w:pPr>
    </w:p>
    <w:p w:rsidR="00A97CFA" w:rsidRDefault="00A97CFA" w:rsidP="00A97CFA">
      <w:pPr>
        <w:rPr>
          <w:rFonts w:ascii="Arial" w:hAnsi="Arial" w:cs="Arial"/>
          <w:bCs/>
        </w:rPr>
      </w:pPr>
      <w:r>
        <w:rPr>
          <w:rFonts w:ascii="Arial" w:hAnsi="Arial" w:cs="Arial"/>
          <w:bCs/>
        </w:rPr>
        <w:t>1e tussentijdse opdracht: 25%</w:t>
      </w:r>
    </w:p>
    <w:p w:rsidR="00A97CFA" w:rsidRDefault="00A97CFA" w:rsidP="00A97CFA">
      <w:pPr>
        <w:rPr>
          <w:rFonts w:ascii="Arial" w:hAnsi="Arial" w:cs="Arial"/>
          <w:bCs/>
        </w:rPr>
      </w:pPr>
      <w:r>
        <w:rPr>
          <w:rFonts w:ascii="Arial" w:hAnsi="Arial" w:cs="Arial"/>
          <w:bCs/>
        </w:rPr>
        <w:t>2e tussentijdse opdracht: 25%</w:t>
      </w:r>
    </w:p>
    <w:p w:rsidR="00A97CFA" w:rsidRDefault="00A97CFA" w:rsidP="00A97CFA">
      <w:pPr>
        <w:rPr>
          <w:rFonts w:ascii="Arial" w:hAnsi="Arial" w:cs="Arial"/>
          <w:bCs/>
        </w:rPr>
      </w:pPr>
      <w:r>
        <w:rPr>
          <w:rFonts w:ascii="Arial" w:hAnsi="Arial" w:cs="Arial"/>
          <w:bCs/>
        </w:rPr>
        <w:t>Eindopdracht: 50%</w:t>
      </w:r>
    </w:p>
    <w:p w:rsidR="00A97CFA" w:rsidRDefault="00A97CFA" w:rsidP="00A97CFA">
      <w:pPr>
        <w:rPr>
          <w:rFonts w:ascii="Arial" w:hAnsi="Arial" w:cs="Arial"/>
          <w:bCs/>
        </w:rPr>
      </w:pPr>
    </w:p>
    <w:p w:rsidR="00A97CFA" w:rsidRDefault="00A97CFA" w:rsidP="00A97CFA">
      <w:pPr>
        <w:rPr>
          <w:rFonts w:ascii="Arial" w:hAnsi="Arial" w:cs="Arial"/>
          <w:bCs/>
        </w:rPr>
      </w:pPr>
      <w:r>
        <w:rPr>
          <w:rFonts w:ascii="Arial" w:hAnsi="Arial" w:cs="Arial"/>
          <w:bCs/>
        </w:rPr>
        <w:t>Het eindcijfer voor het gehele vak wordt derhalve als volgt berekend:</w:t>
      </w:r>
    </w:p>
    <w:p w:rsidR="00A97CFA" w:rsidRDefault="00A97CFA" w:rsidP="00A97CFA">
      <w:pPr>
        <w:rPr>
          <w:rFonts w:ascii="Arial" w:hAnsi="Arial" w:cs="Arial"/>
          <w:bCs/>
        </w:rPr>
      </w:pPr>
    </w:p>
    <w:p w:rsidR="00A97CFA" w:rsidRPr="00A97CFA" w:rsidRDefault="00A97CFA" w:rsidP="00A97CFA">
      <w:pPr>
        <w:rPr>
          <w:rFonts w:ascii="Arial" w:hAnsi="Arial" w:cs="Arial"/>
          <w:bCs/>
        </w:rPr>
      </w:pPr>
      <w:r>
        <w:rPr>
          <w:rFonts w:ascii="Arial" w:hAnsi="Arial" w:cs="Arial"/>
          <w:bCs/>
        </w:rPr>
        <w:t>0.125 * cijfer 1e tussentijds opdracht + 0.125 * cijfer 2e tussentijdse opdracht + 0.25 * cijfer eindopracht + 0.5 * cijfer tentamen</w:t>
      </w:r>
    </w:p>
    <w:p w:rsidR="00E14C2D" w:rsidRDefault="00E14C2D">
      <w:pPr>
        <w:suppressAutoHyphens w:val="0"/>
        <w:rPr>
          <w:rFonts w:ascii="Arial" w:hAnsi="Arial" w:cs="Arial"/>
          <w:bCs/>
          <w:lang w:val="nl-NL"/>
        </w:rPr>
      </w:pPr>
      <w:r>
        <w:rPr>
          <w:rFonts w:ascii="Arial" w:hAnsi="Arial" w:cs="Arial"/>
          <w:bCs/>
          <w:lang w:val="nl-NL"/>
        </w:rPr>
        <w:br w:type="page"/>
      </w:r>
    </w:p>
    <w:p w:rsidR="00E14C2D" w:rsidRPr="00D35556" w:rsidRDefault="00E14C2D" w:rsidP="00E14C2D">
      <w:pPr>
        <w:pStyle w:val="Kop1"/>
        <w:rPr>
          <w:rFonts w:ascii="Arial" w:hAnsi="Arial" w:cs="Arial"/>
        </w:rPr>
      </w:pPr>
      <w:bookmarkStart w:id="12" w:name="_Toc351285899"/>
      <w:r>
        <w:rPr>
          <w:rFonts w:ascii="Arial" w:hAnsi="Arial" w:cs="Arial"/>
        </w:rPr>
        <w:lastRenderedPageBreak/>
        <w:t>Bijlage 1</w:t>
      </w:r>
      <w:r w:rsidRPr="00D35556">
        <w:rPr>
          <w:rFonts w:ascii="Arial" w:hAnsi="Arial" w:cs="Arial"/>
        </w:rPr>
        <w:tab/>
      </w:r>
      <w:r>
        <w:rPr>
          <w:rFonts w:ascii="Arial" w:hAnsi="Arial" w:cs="Arial"/>
        </w:rPr>
        <w:t>Toetsmatrijs</w:t>
      </w:r>
      <w:bookmarkEnd w:id="12"/>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tbl>
      <w:tblPr>
        <w:tblStyle w:val="Tabelraster"/>
        <w:tblW w:w="0" w:type="auto"/>
        <w:tblLook w:val="04A0"/>
      </w:tblPr>
      <w:tblGrid>
        <w:gridCol w:w="4896"/>
        <w:gridCol w:w="4777"/>
      </w:tblGrid>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Puntsgewijs kunnen formuleren van requirements</w:t>
            </w:r>
          </w:p>
        </w:tc>
        <w:tc>
          <w:tcPr>
            <w:tcW w:w="4777"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Eindopdracht prakticum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Requirements kunnen beoordelen op haalbaarheid en prioriteiten</w:t>
            </w:r>
          </w:p>
        </w:tc>
        <w:tc>
          <w:tcPr>
            <w:tcW w:w="4777"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Eindopdracht prakticum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Kunnen beoordelen of de requirements binnen de planning/beschikbare tijd kunnen worden gerealiseerd Kunnen onderkennen welke functionaliteit primair is en welke functionaliteit secundair met het oog op het voorstellen van timeboxes</w:t>
            </w:r>
          </w:p>
        </w:tc>
        <w:tc>
          <w:tcPr>
            <w:tcW w:w="4777"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Eindopdracht prakticum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Kunnen toelichten welke onderliggende infrastructuur/libraries is/zijn aan te bevelen</w:t>
            </w:r>
          </w:p>
        </w:tc>
        <w:tc>
          <w:tcPr>
            <w:tcW w:w="4777" w:type="dxa"/>
          </w:tcPr>
          <w:p w:rsid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Tentamen</w:t>
            </w:r>
          </w:p>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Eindopdracht prakticum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Kunnen uitleggen en toepassen van concepten achter OpenGL</w:t>
            </w:r>
          </w:p>
        </w:tc>
        <w:tc>
          <w:tcPr>
            <w:tcW w:w="4777" w:type="dxa"/>
          </w:tcPr>
          <w:p w:rsid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Tentamen</w:t>
            </w:r>
          </w:p>
          <w:p w:rsid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Tussentijdse opdrachte prakticum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Kunnen ontwerpen van modules, classes en/of functies en interfaces hiervan</w:t>
            </w:r>
          </w:p>
        </w:tc>
        <w:tc>
          <w:tcPr>
            <w:tcW w:w="4777"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Tussentijdse opdrachten en eindopdracht prakticum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Te verwachten bottlenecks kunnen onderkennen (real time gedrag, geheugenconsumptie)</w:t>
            </w:r>
          </w:p>
        </w:tc>
        <w:tc>
          <w:tcPr>
            <w:tcW w:w="4777" w:type="dxa"/>
          </w:tcPr>
          <w:p w:rsid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Tentamen</w:t>
            </w:r>
          </w:p>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Eindopdracht practicum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Een acceptabele user interactie kunnen ontwerpen (consequent, met redelijke responstijd)</w:t>
            </w:r>
          </w:p>
        </w:tc>
        <w:tc>
          <w:tcPr>
            <w:tcW w:w="4777"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Eindopdracht practicum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Een robuust stapsgewijs traject kunnen uitzetten volgen van ontwerp naar gerealiseerde code, met tests na elke stap, afgeleid uit de requirements</w:t>
            </w:r>
          </w:p>
        </w:tc>
        <w:tc>
          <w:tcPr>
            <w:tcW w:w="4777" w:type="dxa"/>
          </w:tcPr>
          <w:p w:rsidR="00FB489C" w:rsidRPr="00FB489C" w:rsidRDefault="00FB489C" w:rsidP="00FB489C">
            <w:pPr>
              <w:suppressAutoHyphens w:val="0"/>
              <w:autoSpaceDE w:val="0"/>
              <w:autoSpaceDN w:val="0"/>
              <w:adjustRightInd w:val="0"/>
              <w:rPr>
                <w:rFonts w:ascii="Arial" w:eastAsia="SimSun" w:hAnsi="Arial" w:cs="Arial"/>
                <w:lang w:eastAsia="zh-CN"/>
              </w:rPr>
            </w:pPr>
            <w:r>
              <w:rPr>
                <w:rFonts w:ascii="Arial" w:eastAsia="SimSun" w:hAnsi="Arial" w:cs="Arial"/>
                <w:lang w:eastAsia="zh-CN"/>
              </w:rPr>
              <w:t>Tussentijdse opdrachten en eindopdracht practikum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De oorzaak van foutief programmagedrag systematisch kunnen opsporen</w:t>
            </w:r>
          </w:p>
        </w:tc>
        <w:tc>
          <w:tcPr>
            <w:tcW w:w="4777" w:type="dxa"/>
          </w:tcPr>
          <w:p w:rsidR="00FB489C" w:rsidRP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Tussentijds opdrachten en eindopdracht practicum</w:t>
            </w:r>
          </w:p>
        </w:tc>
      </w:tr>
      <w:tr w:rsidR="00FB489C" w:rsidRPr="00FB489C" w:rsidTr="00FB489C">
        <w:tc>
          <w:tcPr>
            <w:tcW w:w="4896" w:type="dxa"/>
          </w:tcPr>
          <w:p w:rsidR="00FB489C" w:rsidRPr="00FB489C" w:rsidRDefault="00FB489C" w:rsidP="000B3773">
            <w:pPr>
              <w:suppressAutoHyphens w:val="0"/>
              <w:autoSpaceDE w:val="0"/>
              <w:autoSpaceDN w:val="0"/>
              <w:adjustRightInd w:val="0"/>
              <w:rPr>
                <w:rFonts w:ascii="Arial" w:eastAsia="SimSun" w:hAnsi="Arial" w:cs="Arial"/>
                <w:lang w:eastAsia="zh-CN"/>
              </w:rPr>
            </w:pPr>
            <w:r w:rsidRPr="00FB489C">
              <w:rPr>
                <w:rFonts w:ascii="Arial" w:eastAsia="SimSun" w:hAnsi="Arial" w:cs="Arial"/>
                <w:lang w:eastAsia="zh-CN"/>
              </w:rPr>
              <w:t>Aspecten die de veiligheid beinvloeden kunnen benoemen en kunnen aangeven hoe het ontwerp hiermee rekening kan houden</w:t>
            </w:r>
          </w:p>
        </w:tc>
        <w:tc>
          <w:tcPr>
            <w:tcW w:w="4777" w:type="dxa"/>
          </w:tcPr>
          <w:p w:rsidR="00FB489C" w:rsidRDefault="00FB489C" w:rsidP="000B3773">
            <w:pPr>
              <w:suppressAutoHyphens w:val="0"/>
              <w:autoSpaceDE w:val="0"/>
              <w:autoSpaceDN w:val="0"/>
              <w:adjustRightInd w:val="0"/>
              <w:rPr>
                <w:rFonts w:ascii="Arial" w:eastAsia="SimSun" w:hAnsi="Arial" w:cs="Arial"/>
                <w:lang w:eastAsia="zh-CN"/>
              </w:rPr>
            </w:pPr>
            <w:r>
              <w:rPr>
                <w:rFonts w:ascii="Arial" w:eastAsia="SimSun" w:hAnsi="Arial" w:cs="Arial"/>
                <w:lang w:eastAsia="zh-CN"/>
              </w:rPr>
              <w:t>Tentamen</w:t>
            </w:r>
          </w:p>
          <w:p w:rsidR="00FB489C" w:rsidRPr="00FB489C" w:rsidRDefault="00FB489C" w:rsidP="000B3773">
            <w:pPr>
              <w:suppressAutoHyphens w:val="0"/>
              <w:autoSpaceDE w:val="0"/>
              <w:autoSpaceDN w:val="0"/>
              <w:adjustRightInd w:val="0"/>
              <w:rPr>
                <w:rFonts w:ascii="Arial" w:eastAsia="SimSun" w:hAnsi="Arial" w:cs="Arial"/>
                <w:lang w:eastAsia="zh-CN"/>
              </w:rPr>
            </w:pPr>
          </w:p>
        </w:tc>
      </w:tr>
    </w:tbl>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E14C2D" w:rsidP="00E14C2D">
      <w:pPr>
        <w:suppressAutoHyphens w:val="0"/>
        <w:rPr>
          <w:rFonts w:ascii="Arial" w:hAnsi="Arial" w:cs="Arial"/>
          <w:b/>
        </w:rPr>
      </w:pPr>
    </w:p>
    <w:p w:rsidR="00E14C2D" w:rsidRDefault="006A4A79" w:rsidP="00E14C2D">
      <w:pPr>
        <w:rPr>
          <w:rFonts w:ascii="Arial" w:hAnsi="Arial" w:cs="Arial"/>
          <w:bCs/>
          <w:lang w:val="nl-NL"/>
        </w:rPr>
      </w:pPr>
      <w:r>
        <w:rPr>
          <w:rFonts w:ascii="Arial" w:hAnsi="Arial" w:cs="Arial"/>
          <w:bCs/>
          <w:lang w:val="nl-NL"/>
        </w:rPr>
        <w:br w:type="page"/>
      </w:r>
    </w:p>
    <w:p w:rsidR="00E14C2D" w:rsidRDefault="00E14C2D" w:rsidP="006A4A79">
      <w:pPr>
        <w:suppressAutoHyphens w:val="0"/>
        <w:rPr>
          <w:rFonts w:ascii="Arial" w:hAnsi="Arial" w:cs="Arial"/>
          <w:bCs/>
          <w:lang w:val="nl-NL"/>
        </w:rPr>
      </w:pPr>
    </w:p>
    <w:p w:rsidR="00E14C2D" w:rsidRDefault="00E14C2D" w:rsidP="006A4A79">
      <w:pPr>
        <w:suppressAutoHyphens w:val="0"/>
        <w:rPr>
          <w:rFonts w:ascii="Arial" w:hAnsi="Arial" w:cs="Arial"/>
          <w:bCs/>
          <w:lang w:val="nl-NL"/>
        </w:rPr>
      </w:pPr>
    </w:p>
    <w:p w:rsidR="00E14C2D" w:rsidRPr="00D35556" w:rsidRDefault="00E14C2D" w:rsidP="00E14C2D">
      <w:pPr>
        <w:pStyle w:val="Kop1"/>
        <w:rPr>
          <w:rFonts w:ascii="Arial" w:hAnsi="Arial" w:cs="Arial"/>
        </w:rPr>
      </w:pPr>
      <w:bookmarkStart w:id="13" w:name="_Toc351285900"/>
      <w:r>
        <w:rPr>
          <w:rFonts w:ascii="Arial" w:hAnsi="Arial" w:cs="Arial"/>
        </w:rPr>
        <w:t>Bijlage 2</w:t>
      </w:r>
      <w:r w:rsidRPr="00D35556">
        <w:rPr>
          <w:rFonts w:ascii="Arial" w:hAnsi="Arial" w:cs="Arial"/>
        </w:rPr>
        <w:tab/>
      </w:r>
      <w:r>
        <w:rPr>
          <w:rFonts w:ascii="Arial" w:hAnsi="Arial" w:cs="Arial"/>
        </w:rPr>
        <w:t>Voorbeeldtoets</w:t>
      </w:r>
      <w:bookmarkEnd w:id="13"/>
    </w:p>
    <w:p w:rsidR="004876B3" w:rsidRPr="00D35556" w:rsidRDefault="006A4A79" w:rsidP="004876B3">
      <w:pPr>
        <w:pStyle w:val="Kop2"/>
        <w:ind w:left="0" w:firstLine="0"/>
        <w:rPr>
          <w:rFonts w:ascii="Arial" w:hAnsi="Arial" w:cs="Arial"/>
          <w:bCs/>
        </w:rPr>
      </w:pPr>
      <w:bookmarkStart w:id="14" w:name="_Toc351285901"/>
      <w:r>
        <w:rPr>
          <w:rFonts w:ascii="Arial" w:hAnsi="Arial" w:cs="Arial"/>
          <w:bCs/>
        </w:rPr>
        <w:t>B 2</w:t>
      </w:r>
      <w:r w:rsidR="004876B3" w:rsidRPr="00D35556">
        <w:rPr>
          <w:rFonts w:ascii="Arial" w:hAnsi="Arial" w:cs="Arial"/>
          <w:bCs/>
        </w:rPr>
        <w:t>.</w:t>
      </w:r>
      <w:r>
        <w:rPr>
          <w:rFonts w:ascii="Arial" w:hAnsi="Arial" w:cs="Arial"/>
          <w:bCs/>
        </w:rPr>
        <w:t>1</w:t>
      </w:r>
      <w:r w:rsidR="004876B3" w:rsidRPr="00D35556">
        <w:rPr>
          <w:rFonts w:ascii="Arial" w:hAnsi="Arial" w:cs="Arial"/>
          <w:bCs/>
        </w:rPr>
        <w:t xml:space="preserve">  Voorbeeldtoets</w:t>
      </w:r>
      <w:bookmarkEnd w:id="14"/>
    </w:p>
    <w:p w:rsidR="001B7B5D" w:rsidRPr="00D35556" w:rsidRDefault="001B7B5D" w:rsidP="001B7B5D">
      <w:pPr>
        <w:rPr>
          <w:rFonts w:ascii="Arial" w:hAnsi="Arial" w:cs="Arial"/>
          <w:b/>
        </w:rPr>
      </w:pPr>
      <w:r w:rsidRPr="00D35556">
        <w:rPr>
          <w:rFonts w:ascii="Arial" w:hAnsi="Arial" w:cs="Arial"/>
        </w:rPr>
        <w:t>Toegestane hulpmiddelen</w:t>
      </w:r>
      <w:r w:rsidRPr="00D35556">
        <w:rPr>
          <w:rFonts w:ascii="Arial" w:hAnsi="Arial" w:cs="Arial"/>
        </w:rPr>
        <w:tab/>
      </w:r>
      <w:r w:rsidRPr="00D35556">
        <w:rPr>
          <w:rFonts w:ascii="Arial" w:hAnsi="Arial" w:cs="Arial"/>
        </w:rPr>
        <w:tab/>
        <w:t xml:space="preserve">: </w:t>
      </w:r>
    </w:p>
    <w:p w:rsidR="001B7B5D" w:rsidRPr="00D35556" w:rsidRDefault="001B7B5D" w:rsidP="00A6177D">
      <w:pPr>
        <w:numPr>
          <w:ilvl w:val="0"/>
          <w:numId w:val="26"/>
        </w:numPr>
        <w:suppressAutoHyphens w:val="0"/>
        <w:rPr>
          <w:rFonts w:ascii="Arial" w:hAnsi="Arial" w:cs="Arial"/>
        </w:rPr>
      </w:pPr>
      <w:r w:rsidRPr="006A4A79">
        <w:rPr>
          <w:rFonts w:ascii="Arial" w:hAnsi="Arial" w:cs="Arial"/>
          <w:lang w:val="nl-NL"/>
        </w:rPr>
        <w:t xml:space="preserve">Boek: </w:t>
      </w:r>
      <w:r w:rsidR="00CB745D" w:rsidRPr="006A4A79">
        <w:rPr>
          <w:rFonts w:ascii="Arial" w:hAnsi="Arial" w:cs="Arial"/>
          <w:lang w:val="nl-NL"/>
        </w:rPr>
        <w:t xml:space="preserve"> </w:t>
      </w:r>
      <w:r w:rsidRPr="006A4A79">
        <w:rPr>
          <w:rFonts w:ascii="Arial" w:hAnsi="Arial" w:cs="Arial"/>
          <w:lang w:val="nl-NL"/>
        </w:rPr>
        <w:t xml:space="preserve"> </w:t>
      </w:r>
      <w:r w:rsidR="00A6177D" w:rsidRPr="00D35556">
        <w:rPr>
          <w:rFonts w:ascii="Arial" w:hAnsi="Arial" w:cs="Arial"/>
        </w:rPr>
        <w:t>Computer Graphics  (second edition) ,  Auteur : Zhiang Xiang</w:t>
      </w:r>
    </w:p>
    <w:p w:rsidR="001B7B5D" w:rsidRPr="00D35556" w:rsidRDefault="001B7B5D" w:rsidP="001B7B5D">
      <w:pPr>
        <w:numPr>
          <w:ilvl w:val="0"/>
          <w:numId w:val="26"/>
        </w:numPr>
        <w:suppressAutoHyphens w:val="0"/>
        <w:rPr>
          <w:rFonts w:ascii="Arial" w:hAnsi="Arial" w:cs="Arial"/>
          <w:lang w:val="en-GB"/>
        </w:rPr>
      </w:pPr>
      <w:r w:rsidRPr="006A4A79">
        <w:rPr>
          <w:rFonts w:ascii="Arial" w:hAnsi="Arial" w:cs="Arial"/>
          <w:lang w:val="nl-NL"/>
        </w:rPr>
        <w:t>Modulewij</w:t>
      </w:r>
      <w:r w:rsidRPr="00D35556">
        <w:rPr>
          <w:rFonts w:ascii="Arial" w:hAnsi="Arial" w:cs="Arial"/>
          <w:lang w:val="en-GB"/>
        </w:rPr>
        <w:t xml:space="preserve">zer </w:t>
      </w:r>
      <w:r w:rsidR="00C844D5" w:rsidRPr="00D35556">
        <w:rPr>
          <w:rFonts w:ascii="Arial" w:hAnsi="Arial" w:cs="Arial"/>
          <w:lang w:val="en-GB"/>
        </w:rPr>
        <w:t>tircgr02</w:t>
      </w:r>
    </w:p>
    <w:p w:rsidR="001B7B5D" w:rsidRPr="00D35556" w:rsidRDefault="001B7B5D" w:rsidP="001B7B5D">
      <w:pPr>
        <w:numPr>
          <w:ilvl w:val="0"/>
          <w:numId w:val="26"/>
        </w:numPr>
        <w:suppressAutoHyphens w:val="0"/>
        <w:rPr>
          <w:rFonts w:ascii="Arial" w:hAnsi="Arial" w:cs="Arial"/>
          <w:lang w:val="en-GB"/>
        </w:rPr>
      </w:pPr>
      <w:r w:rsidRPr="00D35556">
        <w:rPr>
          <w:rFonts w:ascii="Arial" w:hAnsi="Arial" w:cs="Arial"/>
          <w:lang w:val="en-GB"/>
        </w:rPr>
        <w:t xml:space="preserve">Power Point presentaties hoorcollege </w:t>
      </w:r>
      <w:r w:rsidR="00C844D5" w:rsidRPr="00D35556">
        <w:rPr>
          <w:rFonts w:ascii="Arial" w:hAnsi="Arial" w:cs="Arial"/>
          <w:lang w:val="en-GB"/>
        </w:rPr>
        <w:t>tircgr02</w:t>
      </w:r>
      <w:r w:rsidRPr="00D35556">
        <w:rPr>
          <w:rFonts w:ascii="Arial" w:hAnsi="Arial" w:cs="Arial"/>
          <w:lang w:val="en-GB"/>
        </w:rPr>
        <w:t xml:space="preserve"> </w:t>
      </w:r>
    </w:p>
    <w:p w:rsidR="001B7B5D" w:rsidRPr="00D35556" w:rsidRDefault="001B7B5D" w:rsidP="001B7B5D">
      <w:pPr>
        <w:pStyle w:val="Lijstalinea"/>
        <w:widowControl w:val="0"/>
        <w:numPr>
          <w:ilvl w:val="0"/>
          <w:numId w:val="26"/>
        </w:numPr>
        <w:suppressAutoHyphens w:val="0"/>
        <w:spacing w:line="240" w:lineRule="auto"/>
        <w:contextualSpacing/>
        <w:rPr>
          <w:rFonts w:cs="Arial"/>
          <w:szCs w:val="20"/>
        </w:rPr>
      </w:pPr>
      <w:r w:rsidRPr="00D35556">
        <w:rPr>
          <w:rFonts w:cs="Arial"/>
          <w:szCs w:val="20"/>
        </w:rPr>
        <w:t>Rekenmachine, géén PC/laptop</w:t>
      </w:r>
    </w:p>
    <w:p w:rsidR="00865CEC" w:rsidRPr="00D35556" w:rsidRDefault="00865CEC" w:rsidP="00C844D5">
      <w:pPr>
        <w:rPr>
          <w:rFonts w:ascii="Arial" w:hAnsi="Arial" w:cs="Arial"/>
        </w:rPr>
      </w:pPr>
    </w:p>
    <w:p w:rsidR="001F28F4" w:rsidRPr="00D35556" w:rsidRDefault="001F28F4" w:rsidP="003A66A4">
      <w:pPr>
        <w:rPr>
          <w:rFonts w:ascii="Arial" w:hAnsi="Arial" w:cs="Arial"/>
        </w:rPr>
      </w:pPr>
    </w:p>
    <w:p w:rsidR="003A66A4" w:rsidRPr="00D35556" w:rsidRDefault="00564C57" w:rsidP="003A66A4">
      <w:pPr>
        <w:rPr>
          <w:rFonts w:ascii="Arial" w:hAnsi="Arial" w:cs="Arial"/>
        </w:rPr>
      </w:pPr>
      <w:r w:rsidRPr="00D35556">
        <w:rPr>
          <w:rFonts w:ascii="Arial" w:hAnsi="Arial" w:cs="Arial"/>
        </w:rPr>
        <w:t>1.</w:t>
      </w:r>
      <w:r w:rsidR="003A66A4" w:rsidRPr="00D35556">
        <w:rPr>
          <w:rFonts w:ascii="Arial" w:hAnsi="Arial" w:cs="Arial"/>
        </w:rPr>
        <w:t xml:space="preserve"> </w:t>
      </w:r>
      <w:r w:rsidRPr="00D35556">
        <w:rPr>
          <w:rFonts w:ascii="Arial" w:hAnsi="Arial" w:cs="Arial"/>
        </w:rPr>
        <w:t xml:space="preserve"> </w:t>
      </w:r>
      <w:r w:rsidR="003A66A4" w:rsidRPr="00D35556">
        <w:rPr>
          <w:rFonts w:ascii="Arial" w:hAnsi="Arial" w:cs="Arial"/>
        </w:rPr>
        <w:t>Een RGB kleurenbeeld kan worden geconverteerd naar een grijswaarde beeld met de formule:</w:t>
      </w:r>
      <w:r w:rsidR="00910A43" w:rsidRPr="00D35556">
        <w:rPr>
          <w:rFonts w:ascii="Arial" w:hAnsi="Arial" w:cs="Arial"/>
        </w:rPr>
        <w:tab/>
        <w:t>(10 pt)</w:t>
      </w:r>
    </w:p>
    <w:p w:rsidR="003A66A4" w:rsidRPr="00D35556" w:rsidRDefault="00564C57" w:rsidP="003A66A4">
      <w:pPr>
        <w:rPr>
          <w:rFonts w:ascii="Arial" w:hAnsi="Arial" w:cs="Arial"/>
        </w:rPr>
      </w:pPr>
      <w:r w:rsidRPr="00D35556">
        <w:rPr>
          <w:rFonts w:ascii="Arial" w:hAnsi="Arial" w:cs="Arial"/>
        </w:rPr>
        <w:t xml:space="preserve"> </w:t>
      </w:r>
      <w:r w:rsidR="003A66A4" w:rsidRPr="00D35556">
        <w:rPr>
          <w:rFonts w:ascii="Arial" w:hAnsi="Arial" w:cs="Arial"/>
        </w:rPr>
        <w:tab/>
      </w:r>
      <w:r w:rsidR="003A66A4" w:rsidRPr="00D35556">
        <w:rPr>
          <w:rFonts w:ascii="Arial" w:hAnsi="Arial" w:cs="Arial"/>
        </w:rPr>
        <w:tab/>
        <w:t xml:space="preserve">0,299R+ 0,587G +0,114B. </w:t>
      </w:r>
    </w:p>
    <w:p w:rsidR="00564C57" w:rsidRPr="00D35556" w:rsidRDefault="00564C57" w:rsidP="003A66A4">
      <w:pPr>
        <w:rPr>
          <w:rFonts w:ascii="Arial" w:hAnsi="Arial" w:cs="Arial"/>
        </w:rPr>
      </w:pPr>
      <w:r w:rsidRPr="00D35556">
        <w:rPr>
          <w:rFonts w:ascii="Arial" w:hAnsi="Arial" w:cs="Arial"/>
        </w:rPr>
        <w:t xml:space="preserve">     </w:t>
      </w:r>
      <w:r w:rsidR="003A66A4" w:rsidRPr="00D35556">
        <w:rPr>
          <w:rFonts w:ascii="Arial" w:hAnsi="Arial" w:cs="Arial"/>
        </w:rPr>
        <w:t xml:space="preserve">Neem aan dat getPixel(x,y,rgb) pixel waarden inleest van een 24 bit beeld en setPixel(x,y,i) een pixelwaarde </w:t>
      </w:r>
    </w:p>
    <w:p w:rsidR="003A66A4" w:rsidRPr="00D35556" w:rsidRDefault="00564C57" w:rsidP="003A66A4">
      <w:pPr>
        <w:rPr>
          <w:rFonts w:ascii="Arial" w:hAnsi="Arial" w:cs="Arial"/>
        </w:rPr>
      </w:pPr>
      <w:r w:rsidRPr="00D35556">
        <w:rPr>
          <w:rFonts w:ascii="Arial" w:hAnsi="Arial" w:cs="Arial"/>
        </w:rPr>
        <w:t xml:space="preserve">     </w:t>
      </w:r>
      <w:r w:rsidR="003A66A4" w:rsidRPr="00D35556">
        <w:rPr>
          <w:rFonts w:ascii="Arial" w:hAnsi="Arial" w:cs="Arial"/>
        </w:rPr>
        <w:t xml:space="preserve">toekent aan een outputbeeld dat een grijswaarde lookuptable gebruikt. </w:t>
      </w:r>
    </w:p>
    <w:p w:rsidR="003A66A4" w:rsidRPr="00D35556" w:rsidRDefault="00564C57" w:rsidP="003A66A4">
      <w:pPr>
        <w:rPr>
          <w:rFonts w:ascii="Arial" w:hAnsi="Arial" w:cs="Arial"/>
        </w:rPr>
      </w:pPr>
      <w:r w:rsidRPr="00D35556">
        <w:rPr>
          <w:rFonts w:ascii="Arial" w:hAnsi="Arial" w:cs="Arial"/>
        </w:rPr>
        <w:t xml:space="preserve">     </w:t>
      </w:r>
      <w:r w:rsidR="003A66A4" w:rsidRPr="00D35556">
        <w:rPr>
          <w:rFonts w:ascii="Arial" w:hAnsi="Arial" w:cs="Arial"/>
        </w:rPr>
        <w:t>Ontwerp een ps</w:t>
      </w:r>
      <w:r w:rsidR="001F28F4" w:rsidRPr="00D35556">
        <w:rPr>
          <w:rFonts w:ascii="Arial" w:hAnsi="Arial" w:cs="Arial"/>
        </w:rPr>
        <w:t xml:space="preserve">eudo-code programma om een </w:t>
      </w:r>
      <w:r w:rsidR="003A66A4" w:rsidRPr="00D35556">
        <w:rPr>
          <w:rFonts w:ascii="Arial" w:hAnsi="Arial" w:cs="Arial"/>
        </w:rPr>
        <w:t xml:space="preserve"> kleuren beeld te converteren naar een grijswaarde beeld</w:t>
      </w:r>
    </w:p>
    <w:p w:rsidR="001F28F4" w:rsidRPr="00D35556" w:rsidRDefault="001F28F4" w:rsidP="003A66A4">
      <w:pPr>
        <w:rPr>
          <w:rFonts w:ascii="Arial" w:hAnsi="Arial" w:cs="Arial"/>
        </w:rPr>
      </w:pPr>
    </w:p>
    <w:p w:rsidR="00910A43" w:rsidRPr="00D35556" w:rsidRDefault="00564C57" w:rsidP="00910A43">
      <w:pPr>
        <w:rPr>
          <w:rFonts w:ascii="Arial" w:hAnsi="Arial" w:cs="Arial"/>
        </w:rPr>
      </w:pPr>
      <w:r w:rsidRPr="00D35556">
        <w:rPr>
          <w:rFonts w:ascii="Arial" w:hAnsi="Arial" w:cs="Arial"/>
        </w:rPr>
        <w:t xml:space="preserve">2. </w:t>
      </w:r>
      <w:r w:rsidR="001F28F4" w:rsidRPr="00D35556">
        <w:rPr>
          <w:rFonts w:ascii="Arial" w:hAnsi="Arial" w:cs="Arial"/>
        </w:rPr>
        <w:t xml:space="preserve"> Ontwerp een pseudo-code programma die een DDA-algoritme beschrijft voor scan-converting een</w:t>
      </w:r>
      <w:r w:rsidR="00910A43" w:rsidRPr="00D35556">
        <w:rPr>
          <w:rFonts w:ascii="Arial" w:hAnsi="Arial" w:cs="Arial"/>
        </w:rPr>
        <w:tab/>
        <w:t>(10 pt)</w:t>
      </w:r>
    </w:p>
    <w:p w:rsidR="001F28F4" w:rsidRPr="00D35556" w:rsidRDefault="00910A43" w:rsidP="003A66A4">
      <w:pPr>
        <w:rPr>
          <w:rFonts w:ascii="Arial" w:hAnsi="Arial" w:cs="Arial"/>
        </w:rPr>
      </w:pPr>
      <w:r w:rsidRPr="00D35556">
        <w:rPr>
          <w:rFonts w:ascii="Arial" w:hAnsi="Arial" w:cs="Arial"/>
        </w:rPr>
        <w:t xml:space="preserve">      </w:t>
      </w:r>
      <w:r w:rsidR="001F28F4" w:rsidRPr="00D35556">
        <w:rPr>
          <w:rFonts w:ascii="Arial" w:hAnsi="Arial" w:cs="Arial"/>
        </w:rPr>
        <w:t xml:space="preserve">lijn waarvan de </w:t>
      </w:r>
      <w:r w:rsidR="00564C57" w:rsidRPr="00D35556">
        <w:rPr>
          <w:rFonts w:ascii="Arial" w:hAnsi="Arial" w:cs="Arial"/>
        </w:rPr>
        <w:t xml:space="preserve"> </w:t>
      </w:r>
      <w:r w:rsidR="001F28F4" w:rsidRPr="00D35556">
        <w:rPr>
          <w:rFonts w:ascii="Arial" w:hAnsi="Arial" w:cs="Arial"/>
        </w:rPr>
        <w:t>helling ligt tussen -15</w:t>
      </w:r>
      <w:r w:rsidR="001F28F4" w:rsidRPr="00D35556">
        <w:rPr>
          <w:rFonts w:ascii="Arial" w:hAnsi="Arial" w:cs="Arial"/>
          <w:vertAlign w:val="superscript"/>
        </w:rPr>
        <w:t>0</w:t>
      </w:r>
      <w:r w:rsidR="001F28F4" w:rsidRPr="00D35556">
        <w:rPr>
          <w:rFonts w:ascii="Arial" w:hAnsi="Arial" w:cs="Arial"/>
        </w:rPr>
        <w:t xml:space="preserve"> en +45</w:t>
      </w:r>
      <w:r w:rsidR="001F28F4" w:rsidRPr="00D35556">
        <w:rPr>
          <w:rFonts w:ascii="Arial" w:hAnsi="Arial" w:cs="Arial"/>
          <w:vertAlign w:val="superscript"/>
        </w:rPr>
        <w:t>0</w:t>
      </w:r>
      <w:r w:rsidR="001F28F4" w:rsidRPr="00D35556">
        <w:rPr>
          <w:rFonts w:ascii="Arial" w:hAnsi="Arial" w:cs="Arial"/>
        </w:rPr>
        <w:t xml:space="preserve">   (d.w.z .  |m| ≤1)</w:t>
      </w:r>
    </w:p>
    <w:p w:rsidR="001F28F4" w:rsidRPr="00D35556" w:rsidRDefault="001F28F4" w:rsidP="003A66A4">
      <w:pPr>
        <w:rPr>
          <w:rFonts w:ascii="Arial" w:hAnsi="Arial" w:cs="Arial"/>
        </w:rPr>
      </w:pPr>
    </w:p>
    <w:p w:rsidR="00910A43" w:rsidRPr="00D35556" w:rsidRDefault="001F28F4" w:rsidP="00910A43">
      <w:pPr>
        <w:rPr>
          <w:rFonts w:ascii="Arial" w:hAnsi="Arial" w:cs="Arial"/>
        </w:rPr>
      </w:pPr>
      <w:r w:rsidRPr="00D35556">
        <w:rPr>
          <w:rFonts w:ascii="Arial" w:hAnsi="Arial" w:cs="Arial"/>
        </w:rPr>
        <w:t>3.</w:t>
      </w:r>
      <w:r w:rsidR="00564C57" w:rsidRPr="00D35556">
        <w:rPr>
          <w:rFonts w:ascii="Arial" w:hAnsi="Arial" w:cs="Arial"/>
        </w:rPr>
        <w:t xml:space="preserve"> </w:t>
      </w:r>
      <w:r w:rsidRPr="00D35556">
        <w:rPr>
          <w:rFonts w:ascii="Arial" w:hAnsi="Arial" w:cs="Arial"/>
        </w:rPr>
        <w:t xml:space="preserve"> Welke stappen zijn vereist om scan-conversie toe te passen op een cirkel die Bresenham</w:t>
      </w:r>
      <w:r w:rsidR="00910A43" w:rsidRPr="00D35556">
        <w:rPr>
          <w:rFonts w:ascii="Arial" w:hAnsi="Arial" w:cs="Arial"/>
        </w:rPr>
        <w:t>’</w:t>
      </w:r>
      <w:r w:rsidRPr="00D35556">
        <w:rPr>
          <w:rFonts w:ascii="Arial" w:hAnsi="Arial" w:cs="Arial"/>
        </w:rPr>
        <w:t>s algoritme</w:t>
      </w:r>
      <w:r w:rsidR="00910A43" w:rsidRPr="00D35556">
        <w:rPr>
          <w:rFonts w:ascii="Arial" w:hAnsi="Arial" w:cs="Arial"/>
        </w:rPr>
        <w:tab/>
        <w:t>(20 pt)</w:t>
      </w:r>
    </w:p>
    <w:p w:rsidR="001F28F4" w:rsidRPr="00D35556" w:rsidRDefault="00910A43" w:rsidP="003A66A4">
      <w:pPr>
        <w:rPr>
          <w:rFonts w:ascii="Arial" w:hAnsi="Arial" w:cs="Arial"/>
        </w:rPr>
      </w:pPr>
      <w:r w:rsidRPr="00D35556">
        <w:rPr>
          <w:rFonts w:ascii="Arial" w:hAnsi="Arial" w:cs="Arial"/>
        </w:rPr>
        <w:t xml:space="preserve">     </w:t>
      </w:r>
      <w:r w:rsidR="001F28F4" w:rsidRPr="00D35556">
        <w:rPr>
          <w:rFonts w:ascii="Arial" w:hAnsi="Arial" w:cs="Arial"/>
        </w:rPr>
        <w:t xml:space="preserve"> gebruikt.</w:t>
      </w:r>
    </w:p>
    <w:p w:rsidR="00E91DAD" w:rsidRPr="00D35556" w:rsidRDefault="00E91DAD" w:rsidP="003A66A4">
      <w:pPr>
        <w:rPr>
          <w:rFonts w:ascii="Arial" w:hAnsi="Arial" w:cs="Arial"/>
        </w:rPr>
      </w:pPr>
    </w:p>
    <w:p w:rsidR="00910A43" w:rsidRPr="00D35556" w:rsidRDefault="00E91DAD" w:rsidP="00910A43">
      <w:pPr>
        <w:rPr>
          <w:rFonts w:ascii="Arial" w:hAnsi="Arial" w:cs="Arial"/>
        </w:rPr>
      </w:pPr>
      <w:r w:rsidRPr="00D35556">
        <w:rPr>
          <w:rFonts w:ascii="Arial" w:hAnsi="Arial" w:cs="Arial"/>
        </w:rPr>
        <w:t>4.</w:t>
      </w:r>
      <w:r w:rsidR="00564C57" w:rsidRPr="00D35556">
        <w:rPr>
          <w:rFonts w:ascii="Arial" w:hAnsi="Arial" w:cs="Arial"/>
        </w:rPr>
        <w:t xml:space="preserve"> </w:t>
      </w:r>
      <w:r w:rsidRPr="00D35556">
        <w:rPr>
          <w:rFonts w:ascii="Arial" w:hAnsi="Arial" w:cs="Arial"/>
        </w:rPr>
        <w:t xml:space="preserve"> </w:t>
      </w:r>
      <w:r w:rsidR="001F28F4" w:rsidRPr="00D35556">
        <w:rPr>
          <w:rFonts w:ascii="Arial" w:hAnsi="Arial" w:cs="Arial"/>
        </w:rPr>
        <w:t xml:space="preserve"> </w:t>
      </w:r>
      <w:r w:rsidRPr="00D35556">
        <w:rPr>
          <w:rFonts w:ascii="Arial" w:hAnsi="Arial" w:cs="Arial"/>
        </w:rPr>
        <w:t xml:space="preserve">Gegeven de rotatiematrix            </w:t>
      </w:r>
      <m:oMath>
        <m:sSub>
          <m:sSubPr>
            <m:ctrlPr>
              <w:rPr>
                <w:rFonts w:ascii="Cambria Math" w:hAnsi="Arial" w:cs="Arial"/>
                <w:i/>
              </w:rPr>
            </m:ctrlPr>
          </m:sSubPr>
          <m:e>
            <m:r>
              <w:rPr>
                <w:rFonts w:ascii="Cambria Math" w:hAnsi="Cambria Math" w:cs="Arial"/>
              </w:rPr>
              <m:t>R</m:t>
            </m:r>
          </m:e>
          <m:sub>
            <m:r>
              <w:rPr>
                <w:rFonts w:ascii="Cambria Math" w:hAnsi="Cambria Math" w:cs="Arial"/>
              </w:rPr>
              <m:t>θ</m:t>
            </m:r>
          </m:sub>
        </m:sSub>
        <m:r>
          <w:rPr>
            <w:rFonts w:ascii="Cambria Math" w:hAnsi="Arial" w:cs="Arial"/>
          </w:rPr>
          <m:t>=</m:t>
        </m:r>
        <m:d>
          <m:dPr>
            <m:begChr m:val="["/>
            <m:endChr m:val="]"/>
            <m:ctrlPr>
              <w:rPr>
                <w:rFonts w:ascii="Cambria Math" w:hAnsi="Arial" w:cs="Arial"/>
                <w:i/>
              </w:rPr>
            </m:ctrlPr>
          </m:dPr>
          <m:e>
            <m:m>
              <m:mPr>
                <m:mcs>
                  <m:mc>
                    <m:mcPr>
                      <m:count m:val="2"/>
                      <m:mcJc m:val="center"/>
                    </m:mcPr>
                  </m:mc>
                </m:mcs>
                <m:ctrlPr>
                  <w:rPr>
                    <w:rFonts w:ascii="Cambria Math" w:hAnsi="Arial" w:cs="Arial"/>
                    <w:i/>
                  </w:rPr>
                </m:ctrlPr>
              </m:mPr>
              <m:mr>
                <m:e>
                  <m:func>
                    <m:funcPr>
                      <m:ctrlPr>
                        <w:rPr>
                          <w:rFonts w:ascii="Cambria Math" w:hAnsi="Arial" w:cs="Arial"/>
                          <w:i/>
                        </w:rPr>
                      </m:ctrlPr>
                    </m:funcPr>
                    <m:fName>
                      <m:r>
                        <m:rPr>
                          <m:sty m:val="p"/>
                        </m:rPr>
                        <w:rPr>
                          <w:rFonts w:ascii="Cambria Math" w:hAnsi="Arial" w:cs="Arial"/>
                        </w:rPr>
                        <m:t>cos</m:t>
                      </m:r>
                    </m:fName>
                    <m:e>
                      <m:r>
                        <w:rPr>
                          <w:rFonts w:ascii="Cambria Math" w:hAnsi="Cambria Math" w:cs="Arial"/>
                        </w:rPr>
                        <m:t>θ</m:t>
                      </m:r>
                    </m:e>
                  </m:func>
                </m:e>
                <m:e>
                  <m:func>
                    <m:funcPr>
                      <m:ctrlPr>
                        <w:rPr>
                          <w:rFonts w:ascii="Cambria Math" w:hAnsi="Arial" w:cs="Arial"/>
                          <w:i/>
                        </w:rPr>
                      </m:ctrlPr>
                    </m:funcPr>
                    <m:fName>
                      <m:r>
                        <m:rPr>
                          <m:sty m:val="p"/>
                        </m:rPr>
                        <w:rPr>
                          <w:rFonts w:ascii="Arial" w:hAnsi="Arial" w:cs="Arial"/>
                        </w:rPr>
                        <m:t>-</m:t>
                      </m:r>
                      <m:r>
                        <m:rPr>
                          <m:sty m:val="p"/>
                        </m:rPr>
                        <w:rPr>
                          <w:rFonts w:ascii="Cambria Math" w:hAnsi="Arial" w:cs="Arial"/>
                        </w:rPr>
                        <m:t>sin</m:t>
                      </m:r>
                    </m:fName>
                    <m:e>
                      <m:r>
                        <w:rPr>
                          <w:rFonts w:ascii="Cambria Math" w:hAnsi="Cambria Math" w:cs="Arial"/>
                        </w:rPr>
                        <m:t>θ</m:t>
                      </m:r>
                    </m:e>
                  </m:func>
                </m:e>
              </m:mr>
              <m:mr>
                <m:e>
                  <m:func>
                    <m:funcPr>
                      <m:ctrlPr>
                        <w:rPr>
                          <w:rFonts w:ascii="Cambria Math" w:hAnsi="Arial" w:cs="Arial"/>
                          <w:i/>
                        </w:rPr>
                      </m:ctrlPr>
                    </m:funcPr>
                    <m:fName>
                      <m:r>
                        <m:rPr>
                          <m:sty m:val="p"/>
                        </m:rPr>
                        <w:rPr>
                          <w:rFonts w:ascii="Cambria Math" w:hAnsi="Arial" w:cs="Arial"/>
                        </w:rPr>
                        <m:t>sin</m:t>
                      </m:r>
                    </m:fName>
                    <m:e>
                      <m:r>
                        <w:rPr>
                          <w:rFonts w:ascii="Cambria Math" w:hAnsi="Cambria Math" w:cs="Arial"/>
                        </w:rPr>
                        <m:t>θ</m:t>
                      </m:r>
                    </m:e>
                  </m:func>
                </m:e>
                <m:e>
                  <m:func>
                    <m:funcPr>
                      <m:ctrlPr>
                        <w:rPr>
                          <w:rFonts w:ascii="Cambria Math" w:hAnsi="Arial" w:cs="Arial"/>
                          <w:i/>
                        </w:rPr>
                      </m:ctrlPr>
                    </m:funcPr>
                    <m:fName>
                      <m:r>
                        <m:rPr>
                          <m:sty m:val="p"/>
                        </m:rPr>
                        <w:rPr>
                          <w:rFonts w:ascii="Cambria Math" w:hAnsi="Arial" w:cs="Arial"/>
                        </w:rPr>
                        <m:t>cos</m:t>
                      </m:r>
                    </m:fName>
                    <m:e>
                      <m:r>
                        <w:rPr>
                          <w:rFonts w:ascii="Cambria Math" w:hAnsi="Cambria Math" w:cs="Arial"/>
                        </w:rPr>
                        <m:t>θ</m:t>
                      </m:r>
                    </m:e>
                  </m:func>
                </m:e>
              </m:mr>
            </m:m>
          </m:e>
        </m:d>
      </m:oMath>
      <w:r w:rsidRPr="00D35556">
        <w:rPr>
          <w:rFonts w:ascii="Arial" w:hAnsi="Arial" w:cs="Arial"/>
        </w:rPr>
        <w:t xml:space="preserve"> </w:t>
      </w:r>
      <w:r w:rsidR="00910A43" w:rsidRPr="00D35556">
        <w:rPr>
          <w:rFonts w:ascii="Arial" w:hAnsi="Arial" w:cs="Arial"/>
        </w:rPr>
        <w:tab/>
      </w:r>
      <w:r w:rsidR="00910A43" w:rsidRPr="00D35556">
        <w:rPr>
          <w:rFonts w:ascii="Arial" w:hAnsi="Arial" w:cs="Arial"/>
        </w:rPr>
        <w:tab/>
      </w:r>
      <w:r w:rsidR="00910A43" w:rsidRPr="00D35556">
        <w:rPr>
          <w:rFonts w:ascii="Arial" w:hAnsi="Arial" w:cs="Arial"/>
        </w:rPr>
        <w:tab/>
      </w:r>
      <w:r w:rsidR="00910A43" w:rsidRPr="00D35556">
        <w:rPr>
          <w:rFonts w:ascii="Arial" w:hAnsi="Arial" w:cs="Arial"/>
        </w:rPr>
        <w:tab/>
      </w:r>
      <w:r w:rsidR="00910A43" w:rsidRPr="00D35556">
        <w:rPr>
          <w:rFonts w:ascii="Arial" w:hAnsi="Arial" w:cs="Arial"/>
        </w:rPr>
        <w:tab/>
      </w:r>
      <w:r w:rsidR="00910A43" w:rsidRPr="00D35556">
        <w:rPr>
          <w:rFonts w:ascii="Arial" w:hAnsi="Arial" w:cs="Arial"/>
        </w:rPr>
        <w:tab/>
        <w:t>(10 pt)</w:t>
      </w:r>
    </w:p>
    <w:p w:rsidR="001F28F4" w:rsidRPr="00D35556" w:rsidRDefault="001F28F4" w:rsidP="003A66A4">
      <w:pPr>
        <w:rPr>
          <w:rFonts w:ascii="Arial" w:hAnsi="Arial" w:cs="Arial"/>
        </w:rPr>
      </w:pPr>
    </w:p>
    <w:p w:rsidR="00E91DAD" w:rsidRPr="00D35556" w:rsidRDefault="00E91DAD" w:rsidP="003A66A4">
      <w:pPr>
        <w:rPr>
          <w:rFonts w:ascii="Arial" w:hAnsi="Arial" w:cs="Arial"/>
        </w:rPr>
      </w:pPr>
      <w:r w:rsidRPr="00D35556">
        <w:rPr>
          <w:rFonts w:ascii="Arial" w:hAnsi="Arial" w:cs="Arial"/>
        </w:rPr>
        <w:tab/>
        <w:t>a. Bepaal de matrix voor een rotatie van een object over 30</w:t>
      </w:r>
      <w:r w:rsidRPr="00D35556">
        <w:rPr>
          <w:rFonts w:ascii="Arial" w:hAnsi="Arial" w:cs="Arial"/>
          <w:vertAlign w:val="superscript"/>
        </w:rPr>
        <w:t xml:space="preserve">0 </w:t>
      </w:r>
      <w:r w:rsidRPr="00D35556">
        <w:rPr>
          <w:rFonts w:ascii="Arial" w:hAnsi="Arial" w:cs="Arial"/>
        </w:rPr>
        <w:t xml:space="preserve">om de oorsprong </w:t>
      </w:r>
    </w:p>
    <w:p w:rsidR="00E91DAD" w:rsidRPr="00D35556" w:rsidRDefault="00E91DAD" w:rsidP="003A66A4">
      <w:pPr>
        <w:rPr>
          <w:rFonts w:ascii="Arial" w:hAnsi="Arial" w:cs="Arial"/>
        </w:rPr>
      </w:pPr>
      <w:r w:rsidRPr="00D35556">
        <w:rPr>
          <w:rFonts w:ascii="Arial" w:hAnsi="Arial" w:cs="Arial"/>
        </w:rPr>
        <w:tab/>
        <w:t>b. Wat zijn de nieuwe coordinaten van het punt P(2,-4) na de rotatie?</w:t>
      </w:r>
    </w:p>
    <w:p w:rsidR="00FB44BB" w:rsidRPr="00D35556" w:rsidRDefault="00FB44BB" w:rsidP="003A66A4">
      <w:pPr>
        <w:rPr>
          <w:rFonts w:ascii="Arial" w:hAnsi="Arial" w:cs="Arial"/>
        </w:rPr>
      </w:pPr>
    </w:p>
    <w:p w:rsidR="00910A43" w:rsidRPr="00D35556" w:rsidRDefault="00564C57" w:rsidP="00910A43">
      <w:pPr>
        <w:rPr>
          <w:rFonts w:ascii="Arial" w:hAnsi="Arial" w:cs="Arial"/>
        </w:rPr>
      </w:pPr>
      <w:r w:rsidRPr="00D35556">
        <w:rPr>
          <w:rFonts w:ascii="Arial" w:hAnsi="Arial" w:cs="Arial"/>
        </w:rPr>
        <w:t xml:space="preserve">5. </w:t>
      </w:r>
      <w:r w:rsidR="009363C6" w:rsidRPr="00D35556">
        <w:rPr>
          <w:rFonts w:ascii="Arial" w:hAnsi="Arial" w:cs="Arial"/>
        </w:rPr>
        <w:t xml:space="preserve"> Gegeven de algemene matrix voor verschaling t.o.v. een vast punt P(h,k)  met vector </w:t>
      </w:r>
      <w:r w:rsidR="009363C6" w:rsidRPr="00D35556">
        <w:rPr>
          <w:rFonts w:ascii="Arial" w:hAnsi="Arial" w:cs="Arial"/>
          <w:b/>
        </w:rPr>
        <w:t>v</w:t>
      </w:r>
      <w:r w:rsidR="009363C6" w:rsidRPr="00D35556">
        <w:rPr>
          <w:rFonts w:ascii="Arial" w:hAnsi="Arial" w:cs="Arial"/>
        </w:rPr>
        <w:t>=h</w:t>
      </w:r>
      <w:r w:rsidR="009363C6" w:rsidRPr="00D35556">
        <w:rPr>
          <w:rFonts w:ascii="Arial" w:hAnsi="Arial" w:cs="Arial"/>
          <w:b/>
        </w:rPr>
        <w:t>I</w:t>
      </w:r>
      <w:r w:rsidR="009363C6" w:rsidRPr="00D35556">
        <w:rPr>
          <w:rFonts w:ascii="Arial" w:hAnsi="Arial" w:cs="Arial"/>
        </w:rPr>
        <w:t>+k</w:t>
      </w:r>
      <w:r w:rsidR="009363C6" w:rsidRPr="00D35556">
        <w:rPr>
          <w:rFonts w:ascii="Arial" w:hAnsi="Arial" w:cs="Arial"/>
          <w:b/>
        </w:rPr>
        <w:t>J</w:t>
      </w:r>
      <w:r w:rsidR="009363C6" w:rsidRPr="00D35556">
        <w:rPr>
          <w:rFonts w:ascii="Arial" w:hAnsi="Arial" w:cs="Arial"/>
        </w:rPr>
        <w:t xml:space="preserve"> </w:t>
      </w:r>
      <w:r w:rsidR="00A6177D" w:rsidRPr="00D35556">
        <w:rPr>
          <w:rFonts w:ascii="Arial" w:hAnsi="Arial" w:cs="Arial"/>
        </w:rPr>
        <w:t xml:space="preserve"> </w:t>
      </w:r>
      <w:r w:rsidR="009363C6" w:rsidRPr="00D35556">
        <w:rPr>
          <w:rFonts w:ascii="Arial" w:hAnsi="Arial" w:cs="Arial"/>
        </w:rPr>
        <w:t>als</w:t>
      </w:r>
      <w:r w:rsidR="00910A43" w:rsidRPr="00D35556">
        <w:rPr>
          <w:rFonts w:ascii="Arial" w:hAnsi="Arial" w:cs="Arial"/>
        </w:rPr>
        <w:tab/>
        <w:t>(20 pt)</w:t>
      </w:r>
    </w:p>
    <w:p w:rsidR="009363C6" w:rsidRPr="00D35556" w:rsidRDefault="009363C6" w:rsidP="003A66A4">
      <w:pPr>
        <w:rPr>
          <w:rFonts w:ascii="Arial" w:hAnsi="Arial" w:cs="Arial"/>
        </w:rPr>
      </w:pPr>
    </w:p>
    <w:p w:rsidR="009363C6" w:rsidRPr="00D35556" w:rsidRDefault="00446D5D" w:rsidP="00A6177D">
      <w:pPr>
        <w:ind w:left="708"/>
        <w:rPr>
          <w:rFonts w:ascii="Arial" w:hAnsi="Arial" w:cs="Arial"/>
        </w:rPr>
      </w:pPr>
      <m:oMath>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P</m:t>
            </m:r>
          </m:sub>
        </m:sSub>
        <m:r>
          <w:rPr>
            <w:rFonts w:ascii="Cambria Math" w:hAnsi="Arial" w:cs="Arial"/>
          </w:rPr>
          <m:t>=</m:t>
        </m:r>
        <m:sSub>
          <m:sSubPr>
            <m:ctrlPr>
              <w:rPr>
                <w:rFonts w:ascii="Cambria Math" w:hAnsi="Arial" w:cs="Arial"/>
                <w:i/>
              </w:rPr>
            </m:ctrlPr>
          </m:sSubPr>
          <m:e>
            <m:r>
              <w:rPr>
                <w:rFonts w:ascii="Cambria Math" w:hAnsi="Cambria Math" w:cs="Arial"/>
              </w:rPr>
              <m:t>T</m:t>
            </m:r>
          </m:e>
          <m:sub>
            <m:r>
              <w:rPr>
                <w:rFonts w:ascii="Cambria Math" w:hAnsi="Cambria Math" w:cs="Arial"/>
              </w:rPr>
              <m:t>v</m:t>
            </m:r>
          </m:sub>
        </m:sSub>
        <m:r>
          <w:rPr>
            <w:rFonts w:ascii="Cambria Math" w:hAnsi="Arial" w:cs="Arial"/>
          </w:rPr>
          <m:t xml:space="preserve"> .</m:t>
        </m:r>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sub>
        </m:sSub>
        <m:r>
          <w:rPr>
            <w:rFonts w:ascii="Cambria Math" w:hAnsi="Arial" w:cs="Arial"/>
          </w:rPr>
          <m:t xml:space="preserve"> .</m:t>
        </m:r>
        <m:sSub>
          <m:sSubPr>
            <m:ctrlPr>
              <w:rPr>
                <w:rFonts w:ascii="Cambria Math" w:hAnsi="Arial" w:cs="Arial"/>
                <w:i/>
              </w:rPr>
            </m:ctrlPr>
          </m:sSubPr>
          <m:e>
            <m:r>
              <w:rPr>
                <w:rFonts w:ascii="Cambria Math" w:hAnsi="Cambria Math" w:cs="Arial"/>
              </w:rPr>
              <m:t>T</m:t>
            </m:r>
          </m:e>
          <m:sub>
            <m:r>
              <w:rPr>
                <w:rFonts w:ascii="Arial" w:hAnsi="Arial" w:cs="Arial"/>
              </w:rPr>
              <m:t>-</m:t>
            </m:r>
            <m:r>
              <w:rPr>
                <w:rFonts w:ascii="Cambria Math" w:hAnsi="Cambria Math" w:cs="Arial"/>
              </w:rPr>
              <m:t>v</m:t>
            </m:r>
          </m:sub>
        </m:sSub>
        <m:r>
          <w:rPr>
            <w:rFonts w:ascii="Cambria Math" w:hAnsi="Arial" w:cs="Arial"/>
          </w:rPr>
          <m:t xml:space="preserve">  =</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Arial" w:hAnsi="Cambria Math" w:cs="Arial"/>
                    </w:rPr>
                    <m:t>h</m:t>
                  </m:r>
                </m:e>
              </m:mr>
              <m:mr>
                <m:e>
                  <m:r>
                    <w:rPr>
                      <w:rFonts w:ascii="Cambria Math" w:hAnsi="Arial" w:cs="Arial"/>
                    </w:rPr>
                    <m:t>0</m:t>
                  </m:r>
                </m:e>
                <m:e>
                  <m:r>
                    <w:rPr>
                      <w:rFonts w:ascii="Cambria Math" w:hAnsi="Arial" w:cs="Arial"/>
                    </w:rPr>
                    <m:t>1</m:t>
                  </m:r>
                </m:e>
                <m:e>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Cambria Math" w:cs="Arial"/>
                    </w:rPr>
                    <m:t>a</m:t>
                  </m:r>
                </m:e>
                <m:e>
                  <m:r>
                    <w:rPr>
                      <w:rFonts w:ascii="Cambria Math" w:hAnsi="Arial" w:cs="Arial"/>
                    </w:rPr>
                    <m:t>0</m:t>
                  </m:r>
                </m:e>
                <m:e>
                  <m:r>
                    <w:rPr>
                      <w:rFonts w:ascii="Cambria Math" w:hAnsi="Arial" w:cs="Arial"/>
                    </w:rPr>
                    <m:t>0</m:t>
                  </m:r>
                </m:e>
              </m:mr>
              <m:mr>
                <m:e>
                  <m:r>
                    <w:rPr>
                      <w:rFonts w:ascii="Cambria Math" w:hAnsi="Arial" w:cs="Arial"/>
                    </w:rPr>
                    <m:t>0</m:t>
                  </m:r>
                </m:e>
                <m:e>
                  <m:r>
                    <w:rPr>
                      <w:rFonts w:ascii="Cambria Math" w:hAnsi="Cambria Math" w:cs="Arial"/>
                    </w:rPr>
                    <m:t>b</m:t>
                  </m:r>
                </m:e>
                <m:e>
                  <m:r>
                    <w:rPr>
                      <w:rFonts w:ascii="Cambria Math" w:hAnsi="Arial" w:cs="Arial"/>
                    </w:rPr>
                    <m:t>0</m:t>
                  </m:r>
                </m:e>
              </m:mr>
              <m:mr>
                <m:e>
                  <m:r>
                    <w:rPr>
                      <w:rFonts w:ascii="Cambria Math" w:hAnsi="Arial" w:cs="Arial"/>
                    </w:rPr>
                    <m:t>0</m:t>
                  </m:r>
                </m:e>
                <m:e>
                  <m:r>
                    <w:rPr>
                      <w:rFonts w:ascii="Cambria Math" w:hAnsi="Arial" w:cs="Arial"/>
                    </w:rPr>
                    <m:t>0</m:t>
                  </m:r>
                </m:e>
                <m:e>
                  <m:r>
                    <w:rPr>
                      <w:rFonts w:ascii="Cambria Math" w:hAnsi="Arial" w:cs="Arial"/>
                    </w:rPr>
                    <m:t>1</m:t>
                  </m:r>
                </m:e>
              </m:mr>
            </m:m>
          </m:e>
        </m:d>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Arial" w:hAnsi="Arial" w:cs="Arial"/>
                    </w:rPr>
                    <m:t>-</m:t>
                  </m:r>
                  <m:r>
                    <w:rPr>
                      <w:rFonts w:ascii="Arial" w:hAnsi="Cambria Math" w:cs="Arial"/>
                    </w:rPr>
                    <m:t>h</m:t>
                  </m:r>
                </m:e>
              </m:mr>
              <m:mr>
                <m:e>
                  <m:r>
                    <w:rPr>
                      <w:rFonts w:ascii="Cambria Math" w:hAnsi="Arial" w:cs="Arial"/>
                    </w:rPr>
                    <m:t>0</m:t>
                  </m:r>
                </m:e>
                <m:e>
                  <m:r>
                    <w:rPr>
                      <w:rFonts w:ascii="Cambria Math" w:hAnsi="Arial" w:cs="Arial"/>
                    </w:rPr>
                    <m:t>1</m:t>
                  </m:r>
                </m:e>
                <m:e>
                  <m:r>
                    <w:rPr>
                      <w:rFonts w:ascii="Arial" w:hAnsi="Arial" w:cs="Arial"/>
                    </w:rPr>
                    <m:t>-</m:t>
                  </m:r>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a</m:t>
                  </m:r>
                </m:e>
                <m:e>
                  <m:r>
                    <w:rPr>
                      <w:rFonts w:ascii="Cambria Math" w:hAnsi="Arial" w:cs="Arial"/>
                    </w:rPr>
                    <m:t>0</m:t>
                  </m:r>
                </m:e>
                <m:e>
                  <m:r>
                    <w:rPr>
                      <w:rFonts w:ascii="Arial" w:hAnsi="Arial" w:cs="Arial"/>
                    </w:rPr>
                    <m:t>-</m:t>
                  </m:r>
                  <m:r>
                    <w:rPr>
                      <w:rFonts w:ascii="Cambria Math" w:hAnsi="Cambria Math" w:cs="Arial"/>
                    </w:rPr>
                    <m:t>a</m:t>
                  </m:r>
                  <m:r>
                    <w:rPr>
                      <w:rFonts w:ascii="Arial" w:hAnsi="Cambria Math" w:cs="Arial"/>
                    </w:rPr>
                    <m:t>h</m:t>
                  </m:r>
                  <m:r>
                    <w:rPr>
                      <w:rFonts w:ascii="Cambria Math" w:hAnsi="Arial" w:cs="Arial"/>
                    </w:rPr>
                    <m:t>+</m:t>
                  </m:r>
                  <m:r>
                    <w:rPr>
                      <w:rFonts w:ascii="Cambria Math" w:hAnsi="Cambria Math" w:cs="Arial"/>
                    </w:rPr>
                    <m:t>h</m:t>
                  </m:r>
                </m:e>
              </m:mr>
              <m:mr>
                <m:e>
                  <m:r>
                    <w:rPr>
                      <w:rFonts w:ascii="Cambria Math" w:hAnsi="Arial" w:cs="Arial"/>
                    </w:rPr>
                    <m:t>0</m:t>
                  </m:r>
                </m:e>
                <m:e>
                  <m:r>
                    <w:rPr>
                      <w:rFonts w:ascii="Cambria Math" w:hAnsi="Arial" w:cs="Arial"/>
                    </w:rPr>
                    <m:t>b</m:t>
                  </m:r>
                </m:e>
                <m:e>
                  <m:r>
                    <w:rPr>
                      <w:rFonts w:ascii="Arial" w:hAnsi="Arial" w:cs="Arial"/>
                    </w:rPr>
                    <m:t>-</m:t>
                  </m:r>
                  <m:r>
                    <w:rPr>
                      <w:rFonts w:ascii="Cambria Math" w:hAnsi="Cambria Math" w:cs="Arial"/>
                    </w:rPr>
                    <m:t>bk</m:t>
                  </m:r>
                  <m:r>
                    <w:rPr>
                      <w:rFonts w:ascii="Cambria Math" w:hAnsi="Arial" w:cs="Arial"/>
                    </w:rPr>
                    <m:t>+</m:t>
                  </m:r>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oMath>
      <w:r w:rsidR="009363C6" w:rsidRPr="00D35556">
        <w:rPr>
          <w:rFonts w:ascii="Arial" w:hAnsi="Arial" w:cs="Arial"/>
        </w:rPr>
        <w:t xml:space="preserve">  </w:t>
      </w:r>
    </w:p>
    <w:p w:rsidR="009363C6" w:rsidRPr="00D35556" w:rsidRDefault="009363C6" w:rsidP="003A66A4">
      <w:pPr>
        <w:rPr>
          <w:rFonts w:ascii="Arial" w:hAnsi="Arial" w:cs="Arial"/>
        </w:rPr>
      </w:pPr>
    </w:p>
    <w:p w:rsidR="00564C57" w:rsidRPr="00D35556" w:rsidRDefault="009363C6" w:rsidP="009363C6">
      <w:pPr>
        <w:rPr>
          <w:rFonts w:ascii="Arial" w:hAnsi="Arial" w:cs="Arial"/>
        </w:rPr>
      </w:pPr>
      <w:r w:rsidRPr="00D35556">
        <w:rPr>
          <w:rFonts w:ascii="Arial" w:hAnsi="Arial" w:cs="Arial"/>
        </w:rPr>
        <w:t xml:space="preserve"> </w:t>
      </w:r>
      <w:r w:rsidR="00564C57" w:rsidRPr="00D35556">
        <w:rPr>
          <w:rFonts w:ascii="Arial" w:hAnsi="Arial" w:cs="Arial"/>
        </w:rPr>
        <w:t xml:space="preserve">   </w:t>
      </w:r>
      <w:r w:rsidRPr="00D35556">
        <w:rPr>
          <w:rFonts w:ascii="Arial" w:hAnsi="Arial" w:cs="Arial"/>
        </w:rPr>
        <w:t>Wat worden de nieuwe hoekpunten van een driehoek als</w:t>
      </w:r>
      <w:r w:rsidR="00DC50C3" w:rsidRPr="00D35556">
        <w:rPr>
          <w:rFonts w:ascii="Arial" w:hAnsi="Arial" w:cs="Arial"/>
        </w:rPr>
        <w:t xml:space="preserve"> deze vergroot wordt met een factor 2.</w:t>
      </w:r>
    </w:p>
    <w:p w:rsidR="00564C57" w:rsidRPr="00D35556" w:rsidRDefault="00564C57" w:rsidP="009363C6">
      <w:pPr>
        <w:rPr>
          <w:rFonts w:ascii="Arial" w:hAnsi="Arial" w:cs="Arial"/>
        </w:rPr>
      </w:pPr>
      <w:r w:rsidRPr="00D35556">
        <w:rPr>
          <w:rFonts w:ascii="Arial" w:hAnsi="Arial" w:cs="Arial"/>
        </w:rPr>
        <w:t xml:space="preserve">    </w:t>
      </w:r>
      <w:r w:rsidR="00DC50C3" w:rsidRPr="00D35556">
        <w:rPr>
          <w:rFonts w:ascii="Arial" w:hAnsi="Arial" w:cs="Arial"/>
        </w:rPr>
        <w:t xml:space="preserve">De bestaande driehoek heeft de hoekpunten A(0,0) , B(1,1) en C(5,2). Het hoekpunt C(5,2) </w:t>
      </w:r>
    </w:p>
    <w:p w:rsidR="002C7955" w:rsidRPr="00D35556" w:rsidRDefault="00564C57" w:rsidP="009363C6">
      <w:pPr>
        <w:rPr>
          <w:rFonts w:ascii="Arial" w:hAnsi="Arial" w:cs="Arial"/>
        </w:rPr>
      </w:pPr>
      <w:r w:rsidRPr="00D35556">
        <w:rPr>
          <w:rFonts w:ascii="Arial" w:hAnsi="Arial" w:cs="Arial"/>
        </w:rPr>
        <w:t xml:space="preserve">    </w:t>
      </w:r>
      <w:r w:rsidR="00DC50C3" w:rsidRPr="00D35556">
        <w:rPr>
          <w:rFonts w:ascii="Arial" w:hAnsi="Arial" w:cs="Arial"/>
        </w:rPr>
        <w:t>blijft op zijn plaats.</w:t>
      </w:r>
    </w:p>
    <w:p w:rsidR="00DC50C3" w:rsidRPr="00D35556" w:rsidRDefault="00DC50C3" w:rsidP="009363C6">
      <w:pPr>
        <w:rPr>
          <w:rFonts w:ascii="Arial" w:hAnsi="Arial" w:cs="Arial"/>
        </w:rPr>
      </w:pPr>
    </w:p>
    <w:p w:rsidR="00910A43" w:rsidRPr="00D35556" w:rsidRDefault="00564C57" w:rsidP="00910A43">
      <w:pPr>
        <w:rPr>
          <w:rFonts w:ascii="Arial" w:hAnsi="Arial" w:cs="Arial"/>
        </w:rPr>
      </w:pPr>
      <w:r w:rsidRPr="00D35556">
        <w:rPr>
          <w:rFonts w:ascii="Arial" w:hAnsi="Arial" w:cs="Arial"/>
        </w:rPr>
        <w:t>6.</w:t>
      </w:r>
      <w:r w:rsidR="00DC50C3" w:rsidRPr="00D35556">
        <w:rPr>
          <w:rFonts w:ascii="Arial" w:hAnsi="Arial" w:cs="Arial"/>
        </w:rPr>
        <w:t xml:space="preserve">  Bepaal de normalisatie transformatie</w:t>
      </w:r>
      <w:r w:rsidR="00066229">
        <w:rPr>
          <w:rFonts w:ascii="Arial" w:hAnsi="Arial" w:cs="Arial"/>
        </w:rPr>
        <w:t xml:space="preserve"> N </w:t>
      </w:r>
      <w:r w:rsidR="00DC50C3" w:rsidRPr="00D35556">
        <w:rPr>
          <w:rFonts w:ascii="Arial" w:hAnsi="Arial" w:cs="Arial"/>
        </w:rPr>
        <w:t>welke een cirkel gebruikt met straal 5 en centrum (1,1)</w:t>
      </w:r>
      <w:r w:rsidR="00910A43" w:rsidRPr="00D35556">
        <w:rPr>
          <w:rFonts w:ascii="Arial" w:hAnsi="Arial" w:cs="Arial"/>
        </w:rPr>
        <w:t xml:space="preserve">    (10 pt)</w:t>
      </w:r>
    </w:p>
    <w:p w:rsidR="00DC50C3" w:rsidRPr="00D35556" w:rsidRDefault="00910A43" w:rsidP="009363C6">
      <w:pPr>
        <w:rPr>
          <w:rFonts w:ascii="Arial" w:hAnsi="Arial" w:cs="Arial"/>
        </w:rPr>
      </w:pPr>
      <w:r w:rsidRPr="00D35556">
        <w:rPr>
          <w:rFonts w:ascii="Arial" w:hAnsi="Arial" w:cs="Arial"/>
        </w:rPr>
        <w:t xml:space="preserve">     als </w:t>
      </w:r>
      <w:r w:rsidR="00DC50C3" w:rsidRPr="00D35556">
        <w:rPr>
          <w:rFonts w:ascii="Arial" w:hAnsi="Arial" w:cs="Arial"/>
        </w:rPr>
        <w:t>window en een cirkel met straal ½ en centrum(</w:t>
      </w:r>
      <w:r w:rsidR="00FB44BB" w:rsidRPr="00D35556">
        <w:rPr>
          <w:rFonts w:ascii="Arial" w:hAnsi="Arial" w:cs="Arial"/>
        </w:rPr>
        <w:t>½</w:t>
      </w:r>
      <w:r w:rsidR="00DC50C3" w:rsidRPr="00D35556">
        <w:rPr>
          <w:rFonts w:ascii="Arial" w:hAnsi="Arial" w:cs="Arial"/>
        </w:rPr>
        <w:t>,</w:t>
      </w:r>
      <w:r w:rsidR="00FB44BB" w:rsidRPr="00D35556">
        <w:rPr>
          <w:rFonts w:ascii="Arial" w:hAnsi="Arial" w:cs="Arial"/>
        </w:rPr>
        <w:t>½</w:t>
      </w:r>
      <w:r w:rsidR="00DC50C3" w:rsidRPr="00D35556">
        <w:rPr>
          <w:rFonts w:ascii="Arial" w:hAnsi="Arial" w:cs="Arial"/>
        </w:rPr>
        <w:t>) als viewport.</w:t>
      </w:r>
    </w:p>
    <w:p w:rsidR="009363C6" w:rsidRPr="00D35556" w:rsidRDefault="009363C6" w:rsidP="009363C6">
      <w:pPr>
        <w:rPr>
          <w:rFonts w:ascii="Arial" w:hAnsi="Arial" w:cs="Arial"/>
        </w:rPr>
      </w:pPr>
    </w:p>
    <w:p w:rsidR="00910A43" w:rsidRPr="00D35556" w:rsidRDefault="00564C57" w:rsidP="00910A43">
      <w:pPr>
        <w:rPr>
          <w:rFonts w:ascii="Arial" w:hAnsi="Arial" w:cs="Arial"/>
        </w:rPr>
      </w:pPr>
      <w:r w:rsidRPr="00D35556">
        <w:rPr>
          <w:rFonts w:ascii="Arial" w:hAnsi="Arial" w:cs="Arial"/>
        </w:rPr>
        <w:t>7.  Als P</w:t>
      </w:r>
      <w:r w:rsidRPr="00D35556">
        <w:rPr>
          <w:rFonts w:ascii="Arial" w:hAnsi="Arial" w:cs="Arial"/>
          <w:vertAlign w:val="subscript"/>
        </w:rPr>
        <w:t>0</w:t>
      </w:r>
      <w:r w:rsidRPr="00D35556">
        <w:rPr>
          <w:rFonts w:ascii="Arial" w:hAnsi="Arial" w:cs="Arial"/>
        </w:rPr>
        <w:t>(0,0) , P</w:t>
      </w:r>
      <w:r w:rsidRPr="00D35556">
        <w:rPr>
          <w:rFonts w:ascii="Arial" w:hAnsi="Arial" w:cs="Arial"/>
          <w:vertAlign w:val="subscript"/>
        </w:rPr>
        <w:t>1</w:t>
      </w:r>
      <w:r w:rsidRPr="00D35556">
        <w:rPr>
          <w:rFonts w:ascii="Arial" w:hAnsi="Arial" w:cs="Arial"/>
        </w:rPr>
        <w:t>(1,2), P</w:t>
      </w:r>
      <w:r w:rsidRPr="00D35556">
        <w:rPr>
          <w:rFonts w:ascii="Arial" w:hAnsi="Arial" w:cs="Arial"/>
          <w:vertAlign w:val="subscript"/>
        </w:rPr>
        <w:t>2</w:t>
      </w:r>
      <w:r w:rsidRPr="00D35556">
        <w:rPr>
          <w:rFonts w:ascii="Arial" w:hAnsi="Arial" w:cs="Arial"/>
        </w:rPr>
        <w:t>(2,1), P</w:t>
      </w:r>
      <w:r w:rsidRPr="00D35556">
        <w:rPr>
          <w:rFonts w:ascii="Arial" w:hAnsi="Arial" w:cs="Arial"/>
          <w:vertAlign w:val="subscript"/>
        </w:rPr>
        <w:t>3</w:t>
      </w:r>
      <w:r w:rsidRPr="00D35556">
        <w:rPr>
          <w:rFonts w:ascii="Arial" w:hAnsi="Arial" w:cs="Arial"/>
        </w:rPr>
        <w:t>(3,-1), P</w:t>
      </w:r>
      <w:r w:rsidRPr="00D35556">
        <w:rPr>
          <w:rFonts w:ascii="Arial" w:hAnsi="Arial" w:cs="Arial"/>
          <w:vertAlign w:val="subscript"/>
        </w:rPr>
        <w:t>4</w:t>
      </w:r>
      <w:r w:rsidRPr="00D35556">
        <w:rPr>
          <w:rFonts w:ascii="Arial" w:hAnsi="Arial" w:cs="Arial"/>
        </w:rPr>
        <w:t>(4,10), P</w:t>
      </w:r>
      <w:r w:rsidRPr="00D35556">
        <w:rPr>
          <w:rFonts w:ascii="Arial" w:hAnsi="Arial" w:cs="Arial"/>
          <w:vertAlign w:val="subscript"/>
        </w:rPr>
        <w:t>5</w:t>
      </w:r>
      <w:r w:rsidRPr="00D35556">
        <w:rPr>
          <w:rFonts w:ascii="Arial" w:hAnsi="Arial" w:cs="Arial"/>
        </w:rPr>
        <w:t>(5,5) gegeven datapunten zijn Er wordt</w:t>
      </w:r>
      <w:r w:rsidR="00910A43" w:rsidRPr="00D35556">
        <w:rPr>
          <w:rFonts w:ascii="Arial" w:hAnsi="Arial" w:cs="Arial"/>
        </w:rPr>
        <w:t xml:space="preserve"> </w:t>
      </w:r>
      <w:r w:rsidR="00910A43" w:rsidRPr="00D35556">
        <w:rPr>
          <w:rFonts w:ascii="Arial" w:hAnsi="Arial" w:cs="Arial"/>
        </w:rPr>
        <w:tab/>
        <w:t xml:space="preserve">   (20 pt)</w:t>
      </w:r>
    </w:p>
    <w:p w:rsidR="00910A43" w:rsidRPr="00D35556" w:rsidRDefault="00910A43" w:rsidP="009363C6">
      <w:pPr>
        <w:rPr>
          <w:rFonts w:ascii="Arial" w:hAnsi="Arial" w:cs="Arial"/>
        </w:rPr>
      </w:pPr>
      <w:r w:rsidRPr="00D35556">
        <w:rPr>
          <w:rFonts w:ascii="Arial" w:hAnsi="Arial" w:cs="Arial"/>
        </w:rPr>
        <w:t xml:space="preserve">     </w:t>
      </w:r>
      <w:r w:rsidR="00564C57" w:rsidRPr="00D35556">
        <w:rPr>
          <w:rFonts w:ascii="Arial" w:hAnsi="Arial" w:cs="Arial"/>
        </w:rPr>
        <w:t xml:space="preserve">interpolatie  toegepast  die gebaseerd is op cubic B-splines om een kromme te vinden </w:t>
      </w:r>
    </w:p>
    <w:p w:rsidR="00910A43" w:rsidRPr="00D35556" w:rsidRDefault="00910A43" w:rsidP="009363C6">
      <w:pPr>
        <w:rPr>
          <w:rFonts w:ascii="Arial" w:hAnsi="Arial" w:cs="Arial"/>
        </w:rPr>
      </w:pPr>
      <w:r w:rsidRPr="00D35556">
        <w:rPr>
          <w:rFonts w:ascii="Arial" w:hAnsi="Arial" w:cs="Arial"/>
        </w:rPr>
        <w:t xml:space="preserve">     </w:t>
      </w:r>
      <w:r w:rsidR="00564C57" w:rsidRPr="00D35556">
        <w:rPr>
          <w:rFonts w:ascii="Arial" w:hAnsi="Arial" w:cs="Arial"/>
        </w:rPr>
        <w:t>die door die datapunten gaat.</w:t>
      </w:r>
      <w:r w:rsidRPr="00D35556">
        <w:rPr>
          <w:rFonts w:ascii="Arial" w:hAnsi="Arial" w:cs="Arial"/>
        </w:rPr>
        <w:t xml:space="preserve"> </w:t>
      </w:r>
      <w:r w:rsidR="00564C57" w:rsidRPr="00D35556">
        <w:rPr>
          <w:rFonts w:ascii="Arial" w:hAnsi="Arial" w:cs="Arial"/>
        </w:rPr>
        <w:t>Bepaal de knopenverzameling t</w:t>
      </w:r>
      <w:r w:rsidR="00564C57" w:rsidRPr="00D35556">
        <w:rPr>
          <w:rFonts w:ascii="Arial" w:hAnsi="Arial" w:cs="Arial"/>
          <w:vertAlign w:val="subscript"/>
        </w:rPr>
        <w:t>0</w:t>
      </w:r>
      <w:r w:rsidR="00564C57" w:rsidRPr="00D35556">
        <w:rPr>
          <w:rFonts w:ascii="Arial" w:hAnsi="Arial" w:cs="Arial"/>
        </w:rPr>
        <w:t>,….,t</w:t>
      </w:r>
      <w:r w:rsidR="00564C57" w:rsidRPr="00D35556">
        <w:rPr>
          <w:rFonts w:ascii="Arial" w:hAnsi="Arial" w:cs="Arial"/>
          <w:vertAlign w:val="subscript"/>
        </w:rPr>
        <w:t>9</w:t>
      </w:r>
      <w:r w:rsidR="00564C57" w:rsidRPr="00D35556">
        <w:rPr>
          <w:rFonts w:ascii="Arial" w:hAnsi="Arial" w:cs="Arial"/>
        </w:rPr>
        <w:t xml:space="preserve"> die gebruikt kan </w:t>
      </w:r>
    </w:p>
    <w:p w:rsidR="009363C6" w:rsidRPr="00D35556" w:rsidRDefault="00910A43" w:rsidP="009363C6">
      <w:pPr>
        <w:rPr>
          <w:rFonts w:ascii="Arial" w:hAnsi="Arial" w:cs="Arial"/>
        </w:rPr>
      </w:pPr>
      <w:r w:rsidRPr="00D35556">
        <w:rPr>
          <w:rFonts w:ascii="Arial" w:hAnsi="Arial" w:cs="Arial"/>
        </w:rPr>
        <w:t xml:space="preserve">     </w:t>
      </w:r>
      <w:r w:rsidR="00564C57" w:rsidRPr="00D35556">
        <w:rPr>
          <w:rFonts w:ascii="Arial" w:hAnsi="Arial" w:cs="Arial"/>
        </w:rPr>
        <w:t>worden om de cub</w:t>
      </w:r>
      <w:r w:rsidR="007646A0">
        <w:rPr>
          <w:rFonts w:ascii="Arial" w:hAnsi="Arial" w:cs="Arial"/>
        </w:rPr>
        <w:t>i</w:t>
      </w:r>
      <w:r w:rsidR="00564C57" w:rsidRPr="00D35556">
        <w:rPr>
          <w:rFonts w:ascii="Arial" w:hAnsi="Arial" w:cs="Arial"/>
        </w:rPr>
        <w:t xml:space="preserve">c B-splines te definieeren. </w:t>
      </w:r>
    </w:p>
    <w:p w:rsidR="006E5A7B" w:rsidRPr="00D35556" w:rsidRDefault="006E5A7B" w:rsidP="009363C6">
      <w:pPr>
        <w:rPr>
          <w:rFonts w:ascii="Arial" w:hAnsi="Arial" w:cs="Arial"/>
        </w:rPr>
      </w:pPr>
    </w:p>
    <w:p w:rsidR="006E5A7B" w:rsidRPr="00D35556" w:rsidRDefault="006A4A79" w:rsidP="006E5A7B">
      <w:pPr>
        <w:pStyle w:val="Kop2"/>
        <w:rPr>
          <w:rFonts w:ascii="Arial" w:hAnsi="Arial" w:cs="Arial"/>
        </w:rPr>
      </w:pPr>
      <w:bookmarkStart w:id="15" w:name="_Toc351285902"/>
      <w:r>
        <w:rPr>
          <w:rFonts w:ascii="Arial" w:hAnsi="Arial" w:cs="Arial"/>
        </w:rPr>
        <w:lastRenderedPageBreak/>
        <w:t>B 2</w:t>
      </w:r>
      <w:r w:rsidR="006E5A7B" w:rsidRPr="00D35556">
        <w:rPr>
          <w:rFonts w:ascii="Arial" w:hAnsi="Arial" w:cs="Arial"/>
        </w:rPr>
        <w:t>.</w:t>
      </w:r>
      <w:r>
        <w:rPr>
          <w:rFonts w:ascii="Arial" w:hAnsi="Arial" w:cs="Arial"/>
        </w:rPr>
        <w:t>2</w:t>
      </w:r>
      <w:r w:rsidR="006E5A7B" w:rsidRPr="00D35556">
        <w:rPr>
          <w:rFonts w:ascii="Arial" w:hAnsi="Arial" w:cs="Arial"/>
        </w:rPr>
        <w:t xml:space="preserve"> Antwoorden voorbeeldtoets</w:t>
      </w:r>
      <w:bookmarkEnd w:id="15"/>
    </w:p>
    <w:p w:rsidR="006E5A7B" w:rsidRPr="00D35556" w:rsidRDefault="006E5A7B" w:rsidP="009363C6">
      <w:pPr>
        <w:rPr>
          <w:rFonts w:ascii="Arial" w:hAnsi="Arial" w:cs="Arial"/>
        </w:rPr>
      </w:pPr>
      <w:r w:rsidRPr="00D35556">
        <w:rPr>
          <w:rFonts w:ascii="Arial" w:hAnsi="Arial" w:cs="Arial"/>
        </w:rPr>
        <w:t xml:space="preserve">1. </w:t>
      </w:r>
    </w:p>
    <w:p w:rsidR="006E5A7B" w:rsidRPr="00D35556" w:rsidRDefault="006E5A7B" w:rsidP="009363C6">
      <w:pPr>
        <w:rPr>
          <w:rFonts w:ascii="Arial" w:hAnsi="Arial" w:cs="Arial"/>
          <w:lang w:val="en-US"/>
        </w:rPr>
      </w:pPr>
      <w:r w:rsidRPr="00D35556">
        <w:rPr>
          <w:rFonts w:ascii="Arial" w:hAnsi="Arial" w:cs="Arial"/>
          <w:lang w:val="en-US"/>
        </w:rPr>
        <w:t>int i,j,c,rgb[3];</w:t>
      </w:r>
    </w:p>
    <w:p w:rsidR="006E5A7B" w:rsidRPr="00D35556" w:rsidRDefault="006E5A7B" w:rsidP="009363C6">
      <w:pPr>
        <w:rPr>
          <w:rFonts w:ascii="Arial" w:hAnsi="Arial" w:cs="Arial"/>
          <w:lang w:val="en-US"/>
        </w:rPr>
      </w:pPr>
      <w:r w:rsidRPr="00D35556">
        <w:rPr>
          <w:rFonts w:ascii="Arial" w:hAnsi="Arial" w:cs="Arial"/>
          <w:lang w:val="en-US"/>
        </w:rPr>
        <w:t xml:space="preserve">  for( j=0; j&lt; height; j++)</w:t>
      </w:r>
    </w:p>
    <w:p w:rsidR="006E5A7B" w:rsidRPr="00D35556" w:rsidRDefault="006E5A7B" w:rsidP="009363C6">
      <w:pPr>
        <w:rPr>
          <w:rFonts w:ascii="Arial" w:hAnsi="Arial" w:cs="Arial"/>
          <w:lang w:val="en-US"/>
        </w:rPr>
      </w:pPr>
      <w:r w:rsidRPr="00D35556">
        <w:rPr>
          <w:rFonts w:ascii="Arial" w:hAnsi="Arial" w:cs="Arial"/>
          <w:lang w:val="en-US"/>
        </w:rPr>
        <w:tab/>
        <w:t>for ( i=0;i &lt; width i++) {</w:t>
      </w:r>
    </w:p>
    <w:p w:rsidR="006E5A7B" w:rsidRPr="00D35556" w:rsidRDefault="006E5A7B" w:rsidP="009363C6">
      <w:pPr>
        <w:rPr>
          <w:rFonts w:ascii="Arial" w:hAnsi="Arial" w:cs="Arial"/>
          <w:lang w:val="en-US"/>
        </w:rPr>
      </w:pPr>
      <w:r w:rsidRPr="00D35556">
        <w:rPr>
          <w:rFonts w:ascii="Arial" w:hAnsi="Arial" w:cs="Arial"/>
          <w:lang w:val="en-US"/>
        </w:rPr>
        <w:t xml:space="preserve">                 </w:t>
      </w:r>
      <w:r w:rsidR="00AD0074" w:rsidRPr="00D35556">
        <w:rPr>
          <w:rFonts w:ascii="Arial" w:hAnsi="Arial" w:cs="Arial"/>
          <w:lang w:val="en-US"/>
        </w:rPr>
        <w:tab/>
      </w:r>
      <w:r w:rsidRPr="00D35556">
        <w:rPr>
          <w:rFonts w:ascii="Arial" w:hAnsi="Arial" w:cs="Arial"/>
          <w:lang w:val="en-US"/>
        </w:rPr>
        <w:t>getPixel(i,j,rgb);</w:t>
      </w:r>
    </w:p>
    <w:p w:rsidR="006E5A7B" w:rsidRPr="00D35556" w:rsidRDefault="006E5A7B" w:rsidP="009363C6">
      <w:pPr>
        <w:rPr>
          <w:rFonts w:ascii="Arial" w:hAnsi="Arial" w:cs="Arial"/>
          <w:lang w:val="en-US"/>
        </w:rPr>
      </w:pPr>
      <w:r w:rsidRPr="00D35556">
        <w:rPr>
          <w:rFonts w:ascii="Arial" w:hAnsi="Arial" w:cs="Arial"/>
          <w:lang w:val="en-US"/>
        </w:rPr>
        <w:tab/>
        <w:t xml:space="preserve">    </w:t>
      </w:r>
      <w:r w:rsidR="00AD0074" w:rsidRPr="00D35556">
        <w:rPr>
          <w:rFonts w:ascii="Arial" w:hAnsi="Arial" w:cs="Arial"/>
          <w:lang w:val="en-US"/>
        </w:rPr>
        <w:tab/>
      </w:r>
      <w:r w:rsidRPr="00D35556">
        <w:rPr>
          <w:rFonts w:ascii="Arial" w:hAnsi="Arial" w:cs="Arial"/>
          <w:lang w:val="en-US"/>
        </w:rPr>
        <w:t xml:space="preserve"> c=0,299*rgb[0]+0,587*rgb[1] +0,144*rgb[2];</w:t>
      </w:r>
    </w:p>
    <w:p w:rsidR="006E5A7B" w:rsidRPr="00D35556" w:rsidRDefault="006E5A7B" w:rsidP="009363C6">
      <w:pPr>
        <w:rPr>
          <w:rFonts w:ascii="Arial" w:hAnsi="Arial" w:cs="Arial"/>
        </w:rPr>
      </w:pPr>
      <w:r w:rsidRPr="00D35556">
        <w:rPr>
          <w:rFonts w:ascii="Arial" w:hAnsi="Arial" w:cs="Arial"/>
          <w:lang w:val="en-US"/>
        </w:rPr>
        <w:t xml:space="preserve"> </w:t>
      </w:r>
      <w:r w:rsidRPr="00D35556">
        <w:rPr>
          <w:rFonts w:ascii="Arial" w:hAnsi="Arial" w:cs="Arial"/>
          <w:lang w:val="en-US"/>
        </w:rPr>
        <w:tab/>
        <w:t xml:space="preserve">    </w:t>
      </w:r>
      <w:r w:rsidR="00AD0074" w:rsidRPr="00D35556">
        <w:rPr>
          <w:rFonts w:ascii="Arial" w:hAnsi="Arial" w:cs="Arial"/>
          <w:lang w:val="en-US"/>
        </w:rPr>
        <w:tab/>
      </w:r>
      <w:r w:rsidRPr="00D35556">
        <w:rPr>
          <w:rFonts w:ascii="Arial" w:hAnsi="Arial" w:cs="Arial"/>
          <w:lang w:val="en-US"/>
        </w:rPr>
        <w:t xml:space="preserve"> </w:t>
      </w:r>
      <w:r w:rsidRPr="00D35556">
        <w:rPr>
          <w:rFonts w:ascii="Arial" w:hAnsi="Arial" w:cs="Arial"/>
        </w:rPr>
        <w:t>setPixel(i,j,c);</w:t>
      </w:r>
    </w:p>
    <w:p w:rsidR="006E5A7B" w:rsidRPr="00D35556" w:rsidRDefault="006E5A7B" w:rsidP="009363C6">
      <w:pPr>
        <w:rPr>
          <w:rFonts w:ascii="Arial" w:hAnsi="Arial" w:cs="Arial"/>
        </w:rPr>
      </w:pPr>
      <w:r w:rsidRPr="00D35556">
        <w:rPr>
          <w:rFonts w:ascii="Arial" w:hAnsi="Arial" w:cs="Arial"/>
        </w:rPr>
        <w:tab/>
        <w:t>}</w:t>
      </w:r>
      <w:r w:rsidR="00AD0074" w:rsidRPr="00D35556">
        <w:rPr>
          <w:rFonts w:ascii="Arial" w:hAnsi="Arial" w:cs="Arial"/>
        </w:rPr>
        <w:t xml:space="preserve"> </w:t>
      </w:r>
    </w:p>
    <w:p w:rsidR="00AD0074" w:rsidRPr="00D35556" w:rsidRDefault="00A77C4F" w:rsidP="009363C6">
      <w:pPr>
        <w:rPr>
          <w:rFonts w:ascii="Arial" w:hAnsi="Arial" w:cs="Arial"/>
          <w:lang w:val="nl-NL"/>
        </w:rPr>
      </w:pPr>
      <w:r w:rsidRPr="00D35556">
        <w:rPr>
          <w:rFonts w:ascii="Arial" w:hAnsi="Arial" w:cs="Arial"/>
        </w:rPr>
        <w:t>2.</w:t>
      </w:r>
      <w:r w:rsidRPr="00D35556">
        <w:rPr>
          <w:rFonts w:ascii="Arial" w:hAnsi="Arial" w:cs="Arial"/>
          <w:lang w:val="nl-NL"/>
        </w:rPr>
        <w:t xml:space="preserve"> Neem aan dat  x</w:t>
      </w:r>
      <w:r w:rsidRPr="00D35556">
        <w:rPr>
          <w:rFonts w:ascii="Arial" w:hAnsi="Arial" w:cs="Arial"/>
          <w:vertAlign w:val="subscript"/>
          <w:lang w:val="nl-NL"/>
        </w:rPr>
        <w:t>1</w:t>
      </w:r>
      <w:r w:rsidR="00D413AE" w:rsidRPr="00D35556">
        <w:rPr>
          <w:rFonts w:ascii="Arial" w:hAnsi="Arial" w:cs="Arial"/>
          <w:vertAlign w:val="subscript"/>
          <w:lang w:val="nl-NL"/>
        </w:rPr>
        <w:t xml:space="preserve"> &lt;</w:t>
      </w:r>
      <w:r w:rsidRPr="00D35556">
        <w:rPr>
          <w:rFonts w:ascii="Arial" w:hAnsi="Arial" w:cs="Arial"/>
          <w:lang w:val="nl-NL"/>
        </w:rPr>
        <w:t xml:space="preserve">  x</w:t>
      </w:r>
      <w:r w:rsidRPr="00D35556">
        <w:rPr>
          <w:rFonts w:ascii="Arial" w:hAnsi="Arial" w:cs="Arial"/>
          <w:vertAlign w:val="subscript"/>
          <w:lang w:val="nl-NL"/>
        </w:rPr>
        <w:t>2</w:t>
      </w:r>
      <w:r w:rsidRPr="00D35556">
        <w:rPr>
          <w:rFonts w:ascii="Arial" w:hAnsi="Arial" w:cs="Arial"/>
          <w:lang w:val="nl-NL"/>
        </w:rPr>
        <w:t xml:space="preserve"> voor de </w:t>
      </w:r>
      <w:r w:rsidR="00AD0074" w:rsidRPr="00D35556">
        <w:rPr>
          <w:rFonts w:ascii="Arial" w:hAnsi="Arial" w:cs="Arial"/>
          <w:lang w:val="nl-NL"/>
        </w:rPr>
        <w:t xml:space="preserve">2 </w:t>
      </w:r>
      <w:r w:rsidRPr="00D35556">
        <w:rPr>
          <w:rFonts w:ascii="Arial" w:hAnsi="Arial" w:cs="Arial"/>
          <w:lang w:val="nl-NL"/>
        </w:rPr>
        <w:t xml:space="preserve">eindpunten </w:t>
      </w:r>
      <w:r w:rsidR="00AD0074" w:rsidRPr="00D35556">
        <w:rPr>
          <w:rFonts w:ascii="Arial" w:hAnsi="Arial" w:cs="Arial"/>
          <w:lang w:val="nl-NL"/>
        </w:rPr>
        <w:t>(x</w:t>
      </w:r>
      <w:r w:rsidR="00AD0074" w:rsidRPr="00D35556">
        <w:rPr>
          <w:rFonts w:ascii="Arial" w:hAnsi="Arial" w:cs="Arial"/>
          <w:vertAlign w:val="subscript"/>
          <w:lang w:val="nl-NL"/>
        </w:rPr>
        <w:t>1 ,</w:t>
      </w:r>
      <w:r w:rsidR="00AD0074" w:rsidRPr="00D35556">
        <w:rPr>
          <w:rFonts w:ascii="Arial" w:hAnsi="Arial" w:cs="Arial"/>
          <w:lang w:val="nl-NL"/>
        </w:rPr>
        <w:t xml:space="preserve"> y</w:t>
      </w:r>
      <w:r w:rsidR="00AD0074" w:rsidRPr="00D35556">
        <w:rPr>
          <w:rFonts w:ascii="Arial" w:hAnsi="Arial" w:cs="Arial"/>
          <w:vertAlign w:val="subscript"/>
          <w:lang w:val="nl-NL"/>
        </w:rPr>
        <w:t>1</w:t>
      </w:r>
      <w:r w:rsidR="00AD0074" w:rsidRPr="00D35556">
        <w:rPr>
          <w:rFonts w:ascii="Arial" w:hAnsi="Arial" w:cs="Arial"/>
          <w:lang w:val="nl-NL"/>
        </w:rPr>
        <w:t>) en (x</w:t>
      </w:r>
      <w:r w:rsidR="00AD0074" w:rsidRPr="00D35556">
        <w:rPr>
          <w:rFonts w:ascii="Arial" w:hAnsi="Arial" w:cs="Arial"/>
          <w:vertAlign w:val="subscript"/>
          <w:lang w:val="nl-NL"/>
        </w:rPr>
        <w:t>2 ,</w:t>
      </w:r>
      <w:r w:rsidR="00AD0074" w:rsidRPr="00D35556">
        <w:rPr>
          <w:rFonts w:ascii="Arial" w:hAnsi="Arial" w:cs="Arial"/>
          <w:lang w:val="nl-NL"/>
        </w:rPr>
        <w:t xml:space="preserve"> y</w:t>
      </w:r>
      <w:r w:rsidR="00AD0074" w:rsidRPr="00D35556">
        <w:rPr>
          <w:rFonts w:ascii="Arial" w:hAnsi="Arial" w:cs="Arial"/>
          <w:vertAlign w:val="subscript"/>
          <w:lang w:val="nl-NL"/>
        </w:rPr>
        <w:t>2</w:t>
      </w:r>
      <w:r w:rsidR="00AD0074" w:rsidRPr="00D35556">
        <w:rPr>
          <w:rFonts w:ascii="Arial" w:hAnsi="Arial" w:cs="Arial"/>
          <w:lang w:val="nl-NL"/>
        </w:rPr>
        <w:t xml:space="preserve">)   </w:t>
      </w:r>
    </w:p>
    <w:p w:rsidR="00AD0074" w:rsidRPr="00D35556" w:rsidRDefault="00AD0074" w:rsidP="009363C6">
      <w:pPr>
        <w:rPr>
          <w:rFonts w:ascii="Arial" w:hAnsi="Arial" w:cs="Arial"/>
          <w:vertAlign w:val="subscript"/>
          <w:lang w:val="en-US"/>
        </w:rPr>
      </w:pPr>
      <w:r w:rsidRPr="00D35556">
        <w:rPr>
          <w:rFonts w:ascii="Arial" w:hAnsi="Arial" w:cs="Arial"/>
          <w:lang w:val="nl-NL"/>
        </w:rPr>
        <w:tab/>
      </w:r>
      <w:r w:rsidRPr="00D35556">
        <w:rPr>
          <w:rFonts w:ascii="Arial" w:hAnsi="Arial" w:cs="Arial"/>
          <w:lang w:val="en-US"/>
        </w:rPr>
        <w:t>int x= x</w:t>
      </w:r>
      <w:r w:rsidRPr="00D35556">
        <w:rPr>
          <w:rFonts w:ascii="Arial" w:hAnsi="Arial" w:cs="Arial"/>
          <w:vertAlign w:val="subscript"/>
          <w:lang w:val="en-US"/>
        </w:rPr>
        <w:t>1</w:t>
      </w:r>
      <w:r w:rsidRPr="00D35556">
        <w:rPr>
          <w:rFonts w:ascii="Arial" w:hAnsi="Arial" w:cs="Arial"/>
          <w:lang w:val="en-US"/>
        </w:rPr>
        <w:t>,y;</w:t>
      </w:r>
      <w:r w:rsidRPr="00D35556">
        <w:rPr>
          <w:rFonts w:ascii="Arial" w:hAnsi="Arial" w:cs="Arial"/>
          <w:vertAlign w:val="subscript"/>
          <w:lang w:val="en-US"/>
        </w:rPr>
        <w:t xml:space="preserve"> </w:t>
      </w:r>
    </w:p>
    <w:p w:rsidR="00AD0074" w:rsidRPr="00D35556" w:rsidRDefault="00AD0074" w:rsidP="009363C6">
      <w:pPr>
        <w:rPr>
          <w:rFonts w:ascii="Arial" w:hAnsi="Arial" w:cs="Arial"/>
          <w:lang w:val="en-US"/>
        </w:rPr>
      </w:pPr>
      <w:r w:rsidRPr="00D35556">
        <w:rPr>
          <w:rFonts w:ascii="Arial" w:hAnsi="Arial" w:cs="Arial"/>
          <w:lang w:val="en-US"/>
        </w:rPr>
        <w:tab/>
        <w:t>float x</w:t>
      </w:r>
      <w:r w:rsidRPr="00D35556">
        <w:rPr>
          <w:rFonts w:ascii="Arial" w:hAnsi="Arial" w:cs="Arial"/>
          <w:vertAlign w:val="subscript"/>
          <w:lang w:val="en-US"/>
        </w:rPr>
        <w:t>f</w:t>
      </w:r>
      <w:r w:rsidRPr="00D35556">
        <w:rPr>
          <w:rFonts w:ascii="Arial" w:hAnsi="Arial" w:cs="Arial"/>
          <w:lang w:val="en-US"/>
        </w:rPr>
        <w:t xml:space="preserve">  = y</w:t>
      </w:r>
      <w:r w:rsidRPr="00D35556">
        <w:rPr>
          <w:rFonts w:ascii="Arial" w:hAnsi="Arial" w:cs="Arial"/>
          <w:vertAlign w:val="subscript"/>
          <w:lang w:val="en-US"/>
        </w:rPr>
        <w:t>1</w:t>
      </w:r>
      <w:r w:rsidRPr="00D35556">
        <w:rPr>
          <w:rFonts w:ascii="Arial" w:hAnsi="Arial" w:cs="Arial"/>
          <w:lang w:val="en-US"/>
        </w:rPr>
        <w:t xml:space="preserve"> ,m=(y</w:t>
      </w:r>
      <w:r w:rsidRPr="00D35556">
        <w:rPr>
          <w:rFonts w:ascii="Arial" w:hAnsi="Arial" w:cs="Arial"/>
          <w:vertAlign w:val="subscript"/>
          <w:lang w:val="en-US"/>
        </w:rPr>
        <w:t>1 -</w:t>
      </w:r>
      <w:r w:rsidRPr="00D35556">
        <w:rPr>
          <w:rFonts w:ascii="Arial" w:hAnsi="Arial" w:cs="Arial"/>
          <w:lang w:val="en-US"/>
        </w:rPr>
        <w:t xml:space="preserve"> y</w:t>
      </w:r>
      <w:r w:rsidRPr="00D35556">
        <w:rPr>
          <w:rFonts w:ascii="Arial" w:hAnsi="Arial" w:cs="Arial"/>
          <w:vertAlign w:val="subscript"/>
          <w:lang w:val="en-US"/>
        </w:rPr>
        <w:t>1</w:t>
      </w:r>
      <w:r w:rsidRPr="00D35556">
        <w:rPr>
          <w:rFonts w:ascii="Arial" w:hAnsi="Arial" w:cs="Arial"/>
          <w:lang w:val="en-US"/>
        </w:rPr>
        <w:t>) / (x</w:t>
      </w:r>
      <w:r w:rsidRPr="00D35556">
        <w:rPr>
          <w:rFonts w:ascii="Arial" w:hAnsi="Arial" w:cs="Arial"/>
          <w:vertAlign w:val="subscript"/>
          <w:lang w:val="en-US"/>
        </w:rPr>
        <w:t>2-</w:t>
      </w:r>
      <w:r w:rsidRPr="00D35556">
        <w:rPr>
          <w:rFonts w:ascii="Arial" w:hAnsi="Arial" w:cs="Arial"/>
          <w:lang w:val="en-US"/>
        </w:rPr>
        <w:t xml:space="preserve"> x</w:t>
      </w:r>
      <w:r w:rsidRPr="00D35556">
        <w:rPr>
          <w:rFonts w:ascii="Arial" w:hAnsi="Arial" w:cs="Arial"/>
          <w:vertAlign w:val="subscript"/>
          <w:lang w:val="en-US"/>
        </w:rPr>
        <w:t>1</w:t>
      </w:r>
      <w:r w:rsidRPr="00D35556">
        <w:rPr>
          <w:rFonts w:ascii="Arial" w:hAnsi="Arial" w:cs="Arial"/>
          <w:lang w:val="en-US"/>
        </w:rPr>
        <w:t>)  ;</w:t>
      </w:r>
    </w:p>
    <w:p w:rsidR="005F2105" w:rsidRPr="00D35556" w:rsidRDefault="00AD0074" w:rsidP="009363C6">
      <w:pPr>
        <w:rPr>
          <w:rFonts w:ascii="Arial" w:hAnsi="Arial" w:cs="Arial"/>
          <w:lang w:val="en-US"/>
        </w:rPr>
      </w:pPr>
      <w:r w:rsidRPr="00D35556">
        <w:rPr>
          <w:rFonts w:ascii="Arial" w:hAnsi="Arial" w:cs="Arial"/>
          <w:lang w:val="en-US"/>
        </w:rPr>
        <w:tab/>
        <w:t>while( x&lt;= x</w:t>
      </w:r>
      <w:r w:rsidRPr="00D35556">
        <w:rPr>
          <w:rFonts w:ascii="Arial" w:hAnsi="Arial" w:cs="Arial"/>
          <w:vertAlign w:val="subscript"/>
          <w:lang w:val="en-US"/>
        </w:rPr>
        <w:t>2</w:t>
      </w:r>
      <w:r w:rsidRPr="00D35556">
        <w:rPr>
          <w:rFonts w:ascii="Arial" w:hAnsi="Arial" w:cs="Arial"/>
          <w:lang w:val="en-US"/>
        </w:rPr>
        <w:t xml:space="preserve">   ) {</w:t>
      </w:r>
    </w:p>
    <w:p w:rsidR="00AD0074" w:rsidRPr="00D35556" w:rsidRDefault="00AD0074" w:rsidP="009363C6">
      <w:pPr>
        <w:rPr>
          <w:rFonts w:ascii="Arial" w:hAnsi="Arial" w:cs="Arial"/>
          <w:lang w:val="en-US"/>
        </w:rPr>
      </w:pPr>
      <w:r w:rsidRPr="00D35556">
        <w:rPr>
          <w:rFonts w:ascii="Arial" w:hAnsi="Arial" w:cs="Arial"/>
          <w:lang w:val="en-US"/>
        </w:rPr>
        <w:tab/>
      </w:r>
      <w:r w:rsidRPr="00D35556">
        <w:rPr>
          <w:rFonts w:ascii="Arial" w:hAnsi="Arial" w:cs="Arial"/>
          <w:lang w:val="en-US"/>
        </w:rPr>
        <w:tab/>
        <w:t>y=Floor(x</w:t>
      </w:r>
      <w:r w:rsidRPr="00D35556">
        <w:rPr>
          <w:rFonts w:ascii="Arial" w:hAnsi="Arial" w:cs="Arial"/>
          <w:vertAlign w:val="subscript"/>
          <w:lang w:val="en-US"/>
        </w:rPr>
        <w:t>f</w:t>
      </w:r>
      <w:r w:rsidRPr="00D35556">
        <w:rPr>
          <w:rFonts w:ascii="Arial" w:hAnsi="Arial" w:cs="Arial"/>
          <w:lang w:val="en-US"/>
        </w:rPr>
        <w:t xml:space="preserve"> +0,5);</w:t>
      </w:r>
    </w:p>
    <w:p w:rsidR="00AD0074" w:rsidRPr="00D35556" w:rsidRDefault="00AD0074" w:rsidP="009363C6">
      <w:pPr>
        <w:rPr>
          <w:rFonts w:ascii="Arial" w:hAnsi="Arial" w:cs="Arial"/>
          <w:lang w:val="en-US"/>
        </w:rPr>
      </w:pPr>
      <w:r w:rsidRPr="00D35556">
        <w:rPr>
          <w:rFonts w:ascii="Arial" w:hAnsi="Arial" w:cs="Arial"/>
          <w:lang w:val="en-US"/>
        </w:rPr>
        <w:tab/>
      </w:r>
      <w:r w:rsidRPr="00D35556">
        <w:rPr>
          <w:rFonts w:ascii="Arial" w:hAnsi="Arial" w:cs="Arial"/>
          <w:lang w:val="en-US"/>
        </w:rPr>
        <w:tab/>
        <w:t>setPixel(x,y);</w:t>
      </w:r>
    </w:p>
    <w:p w:rsidR="00AD0074" w:rsidRPr="00D35556" w:rsidRDefault="00AD0074" w:rsidP="009363C6">
      <w:pPr>
        <w:rPr>
          <w:rFonts w:ascii="Arial" w:hAnsi="Arial" w:cs="Arial"/>
          <w:lang w:val="en-US"/>
        </w:rPr>
      </w:pPr>
      <w:r w:rsidRPr="00D35556">
        <w:rPr>
          <w:rFonts w:ascii="Arial" w:hAnsi="Arial" w:cs="Arial"/>
          <w:lang w:val="en-US"/>
        </w:rPr>
        <w:tab/>
      </w:r>
      <w:r w:rsidRPr="00D35556">
        <w:rPr>
          <w:rFonts w:ascii="Arial" w:hAnsi="Arial" w:cs="Arial"/>
          <w:lang w:val="en-US"/>
        </w:rPr>
        <w:tab/>
        <w:t>x++;</w:t>
      </w:r>
    </w:p>
    <w:p w:rsidR="00AD0074" w:rsidRPr="00D35556" w:rsidRDefault="00AD0074" w:rsidP="009363C6">
      <w:pPr>
        <w:rPr>
          <w:rFonts w:ascii="Arial" w:hAnsi="Arial" w:cs="Arial"/>
          <w:lang w:val="en-US"/>
        </w:rPr>
      </w:pPr>
      <w:r w:rsidRPr="00D35556">
        <w:rPr>
          <w:rFonts w:ascii="Arial" w:hAnsi="Arial" w:cs="Arial"/>
          <w:lang w:val="en-US"/>
        </w:rPr>
        <w:tab/>
      </w:r>
      <w:r w:rsidRPr="00D35556">
        <w:rPr>
          <w:rFonts w:ascii="Arial" w:hAnsi="Arial" w:cs="Arial"/>
          <w:lang w:val="en-US"/>
        </w:rPr>
        <w:tab/>
        <w:t>x</w:t>
      </w:r>
      <w:r w:rsidRPr="00D35556">
        <w:rPr>
          <w:rFonts w:ascii="Arial" w:hAnsi="Arial" w:cs="Arial"/>
          <w:vertAlign w:val="subscript"/>
          <w:lang w:val="en-US"/>
        </w:rPr>
        <w:t>f</w:t>
      </w:r>
      <w:r w:rsidRPr="00D35556">
        <w:rPr>
          <w:rFonts w:ascii="Arial" w:hAnsi="Arial" w:cs="Arial"/>
          <w:lang w:val="en-US"/>
        </w:rPr>
        <w:t xml:space="preserve">  = x</w:t>
      </w:r>
      <w:r w:rsidRPr="00D35556">
        <w:rPr>
          <w:rFonts w:ascii="Arial" w:hAnsi="Arial" w:cs="Arial"/>
          <w:vertAlign w:val="subscript"/>
          <w:lang w:val="en-US"/>
        </w:rPr>
        <w:t>f</w:t>
      </w:r>
      <w:r w:rsidRPr="00D35556">
        <w:rPr>
          <w:rFonts w:ascii="Arial" w:hAnsi="Arial" w:cs="Arial"/>
          <w:lang w:val="en-US"/>
        </w:rPr>
        <w:t xml:space="preserve"> +m:</w:t>
      </w:r>
    </w:p>
    <w:p w:rsidR="00AD0074" w:rsidRPr="00D35556" w:rsidRDefault="00AD0074" w:rsidP="009363C6">
      <w:pPr>
        <w:rPr>
          <w:rFonts w:ascii="Arial" w:hAnsi="Arial" w:cs="Arial"/>
          <w:lang w:val="nl-NL"/>
        </w:rPr>
      </w:pPr>
      <w:r w:rsidRPr="00D35556">
        <w:rPr>
          <w:rFonts w:ascii="Arial" w:hAnsi="Arial" w:cs="Arial"/>
          <w:lang w:val="en-US"/>
        </w:rPr>
        <w:tab/>
      </w:r>
      <w:r w:rsidRPr="00D35556">
        <w:rPr>
          <w:rFonts w:ascii="Arial" w:hAnsi="Arial" w:cs="Arial"/>
          <w:lang w:val="nl-NL"/>
        </w:rPr>
        <w:t>}</w:t>
      </w:r>
    </w:p>
    <w:p w:rsidR="00D17AE4" w:rsidRPr="00D35556" w:rsidRDefault="00AD0074" w:rsidP="009363C6">
      <w:pPr>
        <w:rPr>
          <w:rFonts w:ascii="Arial" w:hAnsi="Arial" w:cs="Arial"/>
          <w:lang w:val="nl-NL"/>
        </w:rPr>
      </w:pPr>
      <w:r w:rsidRPr="00D35556">
        <w:rPr>
          <w:rFonts w:ascii="Arial" w:hAnsi="Arial" w:cs="Arial"/>
          <w:lang w:val="nl-NL"/>
        </w:rPr>
        <w:t>3.</w:t>
      </w:r>
      <w:r w:rsidR="00D17AE4" w:rsidRPr="00D35556">
        <w:rPr>
          <w:rFonts w:ascii="Arial" w:hAnsi="Arial" w:cs="Arial"/>
          <w:lang w:val="nl-NL"/>
        </w:rPr>
        <w:t xml:space="preserve"> Aantal stappen Bresenham</w:t>
      </w:r>
      <w:r w:rsidR="007A2C45" w:rsidRPr="00D35556">
        <w:rPr>
          <w:rFonts w:ascii="Arial" w:hAnsi="Arial" w:cs="Arial"/>
          <w:lang w:val="nl-NL"/>
        </w:rPr>
        <w:t>:</w:t>
      </w:r>
    </w:p>
    <w:p w:rsidR="00D17AE4" w:rsidRPr="00D35556" w:rsidRDefault="00D17AE4" w:rsidP="009363C6">
      <w:pPr>
        <w:rPr>
          <w:rFonts w:ascii="Arial" w:hAnsi="Arial" w:cs="Arial"/>
          <w:lang w:val="nl-NL"/>
        </w:rPr>
      </w:pPr>
      <w:r w:rsidRPr="00D35556">
        <w:rPr>
          <w:rFonts w:ascii="Arial" w:hAnsi="Arial" w:cs="Arial"/>
          <w:lang w:val="nl-NL"/>
        </w:rPr>
        <w:tab/>
        <w:t xml:space="preserve">1. De coördinaten van het cirkelcentrum zijn (h,k). Zet de beginwaarden  van de variabelen x=0; </w:t>
      </w:r>
    </w:p>
    <w:p w:rsidR="00AD0074" w:rsidRPr="00D35556" w:rsidRDefault="00D17AE4" w:rsidP="009363C6">
      <w:pPr>
        <w:rPr>
          <w:rFonts w:ascii="Arial" w:hAnsi="Arial" w:cs="Arial"/>
          <w:lang w:val="nl-NL"/>
        </w:rPr>
      </w:pPr>
      <w:r w:rsidRPr="00D35556">
        <w:rPr>
          <w:rFonts w:ascii="Arial" w:hAnsi="Arial" w:cs="Arial"/>
          <w:lang w:val="nl-NL"/>
        </w:rPr>
        <w:t xml:space="preserve">                 y=straal r en d=3-2r.</w:t>
      </w:r>
    </w:p>
    <w:p w:rsidR="00D17AE4" w:rsidRPr="00D35556" w:rsidRDefault="00D17AE4" w:rsidP="009363C6">
      <w:pPr>
        <w:rPr>
          <w:rFonts w:ascii="Arial" w:hAnsi="Arial" w:cs="Arial"/>
          <w:lang w:val="nl-NL"/>
        </w:rPr>
      </w:pPr>
      <w:r w:rsidRPr="00D35556">
        <w:rPr>
          <w:rFonts w:ascii="Arial" w:hAnsi="Arial" w:cs="Arial"/>
          <w:lang w:val="nl-NL"/>
        </w:rPr>
        <w:tab/>
        <w:t>2. Test om te bepalen of de gehele cirkel  gedaan is. Als x&gt;y, stop</w:t>
      </w:r>
    </w:p>
    <w:p w:rsidR="00D17AE4" w:rsidRPr="00D35556" w:rsidRDefault="00D17AE4" w:rsidP="009363C6">
      <w:pPr>
        <w:rPr>
          <w:rFonts w:ascii="Arial" w:hAnsi="Arial" w:cs="Arial"/>
          <w:lang w:val="nl-NL"/>
        </w:rPr>
      </w:pPr>
      <w:r w:rsidRPr="00D35556">
        <w:rPr>
          <w:rFonts w:ascii="Arial" w:hAnsi="Arial" w:cs="Arial"/>
          <w:lang w:val="nl-NL"/>
        </w:rPr>
        <w:tab/>
        <w:t>3. Teken de 8 punten die gevonden zijn door symmetrie t.o.v. het centrum(h,k), voor de lopende</w:t>
      </w:r>
    </w:p>
    <w:p w:rsidR="00D17AE4" w:rsidRPr="00D35556" w:rsidRDefault="00D17AE4" w:rsidP="009363C6">
      <w:pPr>
        <w:rPr>
          <w:rFonts w:ascii="Arial" w:hAnsi="Arial" w:cs="Arial"/>
          <w:lang w:val="en-US"/>
        </w:rPr>
      </w:pPr>
      <w:r w:rsidRPr="00D35556">
        <w:rPr>
          <w:rFonts w:ascii="Arial" w:hAnsi="Arial" w:cs="Arial"/>
          <w:lang w:val="nl-NL"/>
        </w:rPr>
        <w:t xml:space="preserve">                 </w:t>
      </w:r>
      <w:r w:rsidRPr="00D35556">
        <w:rPr>
          <w:rFonts w:ascii="Arial" w:hAnsi="Arial" w:cs="Arial"/>
          <w:lang w:val="en-US"/>
        </w:rPr>
        <w:t>(x,y) coördinaten.</w:t>
      </w:r>
    </w:p>
    <w:p w:rsidR="00D17AE4" w:rsidRPr="00D35556" w:rsidRDefault="00D17AE4" w:rsidP="009363C6">
      <w:pPr>
        <w:rPr>
          <w:rFonts w:ascii="Arial" w:hAnsi="Arial" w:cs="Arial"/>
          <w:lang w:val="en-US"/>
        </w:rPr>
      </w:pPr>
      <w:r w:rsidRPr="00D35556">
        <w:rPr>
          <w:rFonts w:ascii="Arial" w:hAnsi="Arial" w:cs="Arial"/>
          <w:lang w:val="en-US"/>
        </w:rPr>
        <w:tab/>
      </w:r>
      <w:r w:rsidRPr="00D35556">
        <w:rPr>
          <w:rFonts w:ascii="Arial" w:hAnsi="Arial" w:cs="Arial"/>
          <w:lang w:val="en-US"/>
        </w:rPr>
        <w:tab/>
      </w:r>
      <w:r w:rsidRPr="00D35556">
        <w:rPr>
          <w:rFonts w:ascii="Arial" w:hAnsi="Arial" w:cs="Arial"/>
          <w:lang w:val="en-US"/>
        </w:rPr>
        <w:tab/>
        <w:t>Plot(x+h,y+k)</w:t>
      </w:r>
      <w:r w:rsidRPr="00D35556">
        <w:rPr>
          <w:rFonts w:ascii="Arial" w:hAnsi="Arial" w:cs="Arial"/>
          <w:lang w:val="en-US"/>
        </w:rPr>
        <w:tab/>
        <w:t>Plot(-x+h,-y+k)</w:t>
      </w:r>
    </w:p>
    <w:p w:rsidR="00D17AE4" w:rsidRPr="00D35556" w:rsidRDefault="00D17AE4" w:rsidP="009363C6">
      <w:pPr>
        <w:rPr>
          <w:rFonts w:ascii="Arial" w:hAnsi="Arial" w:cs="Arial"/>
          <w:lang w:val="en-US"/>
        </w:rPr>
      </w:pPr>
      <w:r w:rsidRPr="00D35556">
        <w:rPr>
          <w:rFonts w:ascii="Arial" w:hAnsi="Arial" w:cs="Arial"/>
          <w:lang w:val="en-US"/>
        </w:rPr>
        <w:tab/>
      </w:r>
      <w:r w:rsidRPr="00D35556">
        <w:rPr>
          <w:rFonts w:ascii="Arial" w:hAnsi="Arial" w:cs="Arial"/>
          <w:lang w:val="en-US"/>
        </w:rPr>
        <w:tab/>
      </w:r>
      <w:r w:rsidRPr="00D35556">
        <w:rPr>
          <w:rFonts w:ascii="Arial" w:hAnsi="Arial" w:cs="Arial"/>
          <w:lang w:val="en-US"/>
        </w:rPr>
        <w:tab/>
        <w:t>Plot(</w:t>
      </w:r>
      <w:r w:rsidR="007A2C45" w:rsidRPr="00D35556">
        <w:rPr>
          <w:rFonts w:ascii="Arial" w:hAnsi="Arial" w:cs="Arial"/>
          <w:lang w:val="en-US"/>
        </w:rPr>
        <w:t>y</w:t>
      </w:r>
      <w:r w:rsidRPr="00D35556">
        <w:rPr>
          <w:rFonts w:ascii="Arial" w:hAnsi="Arial" w:cs="Arial"/>
          <w:lang w:val="en-US"/>
        </w:rPr>
        <w:t>+h,</w:t>
      </w:r>
      <w:r w:rsidR="007A2C45" w:rsidRPr="00D35556">
        <w:rPr>
          <w:rFonts w:ascii="Arial" w:hAnsi="Arial" w:cs="Arial"/>
          <w:lang w:val="en-US"/>
        </w:rPr>
        <w:t>x</w:t>
      </w:r>
      <w:r w:rsidRPr="00D35556">
        <w:rPr>
          <w:rFonts w:ascii="Arial" w:hAnsi="Arial" w:cs="Arial"/>
          <w:lang w:val="en-US"/>
        </w:rPr>
        <w:t>+k)</w:t>
      </w:r>
      <w:r w:rsidRPr="00D35556">
        <w:rPr>
          <w:rFonts w:ascii="Arial" w:hAnsi="Arial" w:cs="Arial"/>
          <w:lang w:val="en-US"/>
        </w:rPr>
        <w:tab/>
        <w:t>Plot(-</w:t>
      </w:r>
      <w:r w:rsidR="007A2C45" w:rsidRPr="00D35556">
        <w:rPr>
          <w:rFonts w:ascii="Arial" w:hAnsi="Arial" w:cs="Arial"/>
          <w:lang w:val="en-US"/>
        </w:rPr>
        <w:t>y</w:t>
      </w:r>
      <w:r w:rsidRPr="00D35556">
        <w:rPr>
          <w:rFonts w:ascii="Arial" w:hAnsi="Arial" w:cs="Arial"/>
          <w:lang w:val="en-US"/>
        </w:rPr>
        <w:t>+h,-</w:t>
      </w:r>
      <w:r w:rsidR="007A2C45" w:rsidRPr="00D35556">
        <w:rPr>
          <w:rFonts w:ascii="Arial" w:hAnsi="Arial" w:cs="Arial"/>
          <w:lang w:val="en-US"/>
        </w:rPr>
        <w:t>x</w:t>
      </w:r>
      <w:r w:rsidRPr="00D35556">
        <w:rPr>
          <w:rFonts w:ascii="Arial" w:hAnsi="Arial" w:cs="Arial"/>
          <w:lang w:val="en-US"/>
        </w:rPr>
        <w:t>+k)</w:t>
      </w:r>
    </w:p>
    <w:p w:rsidR="007A2C45" w:rsidRPr="00D35556" w:rsidRDefault="007A2C45" w:rsidP="009363C6">
      <w:pPr>
        <w:rPr>
          <w:rFonts w:ascii="Arial" w:hAnsi="Arial" w:cs="Arial"/>
          <w:lang w:val="en-US"/>
        </w:rPr>
      </w:pPr>
      <w:r w:rsidRPr="00D35556">
        <w:rPr>
          <w:rFonts w:ascii="Arial" w:hAnsi="Arial" w:cs="Arial"/>
          <w:lang w:val="en-US"/>
        </w:rPr>
        <w:tab/>
      </w:r>
      <w:r w:rsidRPr="00D35556">
        <w:rPr>
          <w:rFonts w:ascii="Arial" w:hAnsi="Arial" w:cs="Arial"/>
          <w:lang w:val="en-US"/>
        </w:rPr>
        <w:tab/>
      </w:r>
      <w:r w:rsidRPr="00D35556">
        <w:rPr>
          <w:rFonts w:ascii="Arial" w:hAnsi="Arial" w:cs="Arial"/>
          <w:lang w:val="en-US"/>
        </w:rPr>
        <w:tab/>
        <w:t>Plot(-y+h,x+k)</w:t>
      </w:r>
      <w:r w:rsidRPr="00D35556">
        <w:rPr>
          <w:rFonts w:ascii="Arial" w:hAnsi="Arial" w:cs="Arial"/>
          <w:lang w:val="en-US"/>
        </w:rPr>
        <w:tab/>
        <w:t>Plot(y+h,-x+k)</w:t>
      </w:r>
    </w:p>
    <w:p w:rsidR="007A2C45" w:rsidRPr="00D35556" w:rsidRDefault="007A2C45" w:rsidP="009363C6">
      <w:pPr>
        <w:rPr>
          <w:rFonts w:ascii="Arial" w:hAnsi="Arial" w:cs="Arial"/>
          <w:lang w:val="en-US"/>
        </w:rPr>
      </w:pPr>
      <w:r w:rsidRPr="00D35556">
        <w:rPr>
          <w:rFonts w:ascii="Arial" w:hAnsi="Arial" w:cs="Arial"/>
          <w:lang w:val="en-US"/>
        </w:rPr>
        <w:tab/>
      </w:r>
      <w:r w:rsidRPr="00D35556">
        <w:rPr>
          <w:rFonts w:ascii="Arial" w:hAnsi="Arial" w:cs="Arial"/>
          <w:lang w:val="en-US"/>
        </w:rPr>
        <w:tab/>
      </w:r>
      <w:r w:rsidRPr="00D35556">
        <w:rPr>
          <w:rFonts w:ascii="Arial" w:hAnsi="Arial" w:cs="Arial"/>
          <w:lang w:val="en-US"/>
        </w:rPr>
        <w:tab/>
        <w:t>Plot(-x+h,y+k)</w:t>
      </w:r>
      <w:r w:rsidRPr="00D35556">
        <w:rPr>
          <w:rFonts w:ascii="Arial" w:hAnsi="Arial" w:cs="Arial"/>
          <w:lang w:val="en-US"/>
        </w:rPr>
        <w:tab/>
        <w:t>Plot(x+h,-y+k)</w:t>
      </w:r>
    </w:p>
    <w:p w:rsidR="007A2C45" w:rsidRPr="00D35556" w:rsidRDefault="007A2C45" w:rsidP="009363C6">
      <w:pPr>
        <w:rPr>
          <w:rFonts w:ascii="Arial" w:hAnsi="Arial" w:cs="Arial"/>
          <w:lang w:val="nl-NL"/>
        </w:rPr>
      </w:pPr>
      <w:r w:rsidRPr="00D35556">
        <w:rPr>
          <w:rFonts w:ascii="Arial" w:hAnsi="Arial" w:cs="Arial"/>
          <w:lang w:val="en-US"/>
        </w:rPr>
        <w:tab/>
      </w:r>
      <w:r w:rsidRPr="00D35556">
        <w:rPr>
          <w:rFonts w:ascii="Arial" w:hAnsi="Arial" w:cs="Arial"/>
          <w:lang w:val="nl-NL"/>
        </w:rPr>
        <w:t xml:space="preserve">4. Bereken de lokatie van het volgende pixel. </w:t>
      </w:r>
    </w:p>
    <w:p w:rsidR="007A2C45" w:rsidRPr="00D35556" w:rsidRDefault="007A2C45" w:rsidP="009363C6">
      <w:pPr>
        <w:rPr>
          <w:rFonts w:ascii="Arial" w:hAnsi="Arial" w:cs="Arial"/>
          <w:lang w:val="nl-NL"/>
        </w:rPr>
      </w:pPr>
      <w:r w:rsidRPr="00D35556">
        <w:rPr>
          <w:rFonts w:ascii="Arial" w:hAnsi="Arial" w:cs="Arial"/>
          <w:lang w:val="nl-NL"/>
        </w:rPr>
        <w:t xml:space="preserve">                   </w:t>
      </w:r>
      <w:r w:rsidRPr="00D35556">
        <w:rPr>
          <w:rFonts w:ascii="Arial" w:hAnsi="Arial" w:cs="Arial"/>
          <w:lang w:val="nl-NL"/>
        </w:rPr>
        <w:tab/>
      </w:r>
      <w:r w:rsidRPr="00D35556">
        <w:rPr>
          <w:rFonts w:ascii="Arial" w:hAnsi="Arial" w:cs="Arial"/>
          <w:lang w:val="nl-NL"/>
        </w:rPr>
        <w:tab/>
        <w:t xml:space="preserve"> Als d &lt;0 , dan wordt  d=d+4x+6 en x=x+1. </w:t>
      </w:r>
    </w:p>
    <w:p w:rsidR="007A2C45" w:rsidRPr="00D35556" w:rsidRDefault="007A2C45" w:rsidP="009363C6">
      <w:pPr>
        <w:rPr>
          <w:rFonts w:ascii="Arial" w:hAnsi="Arial" w:cs="Arial"/>
          <w:lang w:val="nl-NL"/>
        </w:rPr>
      </w:pPr>
      <w:r w:rsidRPr="00D35556">
        <w:rPr>
          <w:rFonts w:ascii="Arial" w:hAnsi="Arial" w:cs="Arial"/>
          <w:lang w:val="nl-NL"/>
        </w:rPr>
        <w:t xml:space="preserve">                 </w:t>
      </w:r>
      <w:r w:rsidRPr="00D35556">
        <w:rPr>
          <w:rFonts w:ascii="Arial" w:hAnsi="Arial" w:cs="Arial"/>
          <w:lang w:val="nl-NL"/>
        </w:rPr>
        <w:tab/>
      </w:r>
      <w:r w:rsidRPr="00D35556">
        <w:rPr>
          <w:rFonts w:ascii="Arial" w:hAnsi="Arial" w:cs="Arial"/>
          <w:lang w:val="nl-NL"/>
        </w:rPr>
        <w:tab/>
        <w:t xml:space="preserve"> Als d ≥ 0  ,dan wordt  d=d+4(x-y)+10 en x=x+1 en y=y-1.</w:t>
      </w:r>
    </w:p>
    <w:p w:rsidR="007A2C45" w:rsidRPr="00D35556" w:rsidRDefault="007A2C45" w:rsidP="009363C6">
      <w:pPr>
        <w:rPr>
          <w:rFonts w:ascii="Arial" w:hAnsi="Arial" w:cs="Arial"/>
          <w:lang w:val="nl-NL"/>
        </w:rPr>
      </w:pPr>
      <w:r w:rsidRPr="00D35556">
        <w:rPr>
          <w:rFonts w:ascii="Arial" w:hAnsi="Arial" w:cs="Arial"/>
          <w:lang w:val="nl-NL"/>
        </w:rPr>
        <w:tab/>
        <w:t>5. Ga terug naar stap 2</w:t>
      </w:r>
      <w:r w:rsidR="00A301D9" w:rsidRPr="00D35556">
        <w:rPr>
          <w:rFonts w:ascii="Arial" w:hAnsi="Arial" w:cs="Arial"/>
          <w:lang w:val="nl-NL"/>
        </w:rPr>
        <w:t>.</w:t>
      </w:r>
    </w:p>
    <w:p w:rsidR="00A301D9" w:rsidRPr="00D35556" w:rsidRDefault="00A301D9" w:rsidP="009363C6">
      <w:pPr>
        <w:rPr>
          <w:rFonts w:ascii="Arial" w:hAnsi="Arial" w:cs="Arial"/>
          <w:lang w:val="nl-NL"/>
        </w:rPr>
      </w:pPr>
    </w:p>
    <w:p w:rsidR="00D40970" w:rsidRPr="00D35556" w:rsidRDefault="00A301D9" w:rsidP="009363C6">
      <w:pPr>
        <w:rPr>
          <w:rFonts w:ascii="Arial" w:hAnsi="Arial" w:cs="Arial"/>
          <w:lang w:val="nl-NL"/>
        </w:rPr>
      </w:pPr>
      <w:r w:rsidRPr="00D35556">
        <w:rPr>
          <w:rFonts w:ascii="Arial" w:hAnsi="Arial" w:cs="Arial"/>
          <w:lang w:val="nl-NL"/>
        </w:rPr>
        <w:t xml:space="preserve">4. </w:t>
      </w:r>
      <w:r w:rsidR="00D40970" w:rsidRPr="00D35556">
        <w:rPr>
          <w:rFonts w:ascii="Arial" w:hAnsi="Arial" w:cs="Arial"/>
          <w:lang w:val="nl-NL"/>
        </w:rPr>
        <w:tab/>
      </w:r>
      <w:r w:rsidRPr="00D35556">
        <w:rPr>
          <w:rFonts w:ascii="Arial" w:hAnsi="Arial" w:cs="Arial"/>
          <w:lang w:val="nl-NL"/>
        </w:rPr>
        <w:t xml:space="preserve"> </w:t>
      </w:r>
    </w:p>
    <w:p w:rsidR="00D40970" w:rsidRPr="00D35556" w:rsidRDefault="00D40970" w:rsidP="009363C6">
      <w:pPr>
        <w:rPr>
          <w:rFonts w:ascii="Arial" w:hAnsi="Arial" w:cs="Arial"/>
        </w:rPr>
      </w:pPr>
      <w:r w:rsidRPr="00D35556">
        <w:rPr>
          <w:rFonts w:ascii="Arial" w:hAnsi="Arial" w:cs="Arial"/>
          <w:lang w:val="nl-NL"/>
        </w:rPr>
        <w:tab/>
        <w:t xml:space="preserve">a. </w:t>
      </w:r>
      <w:r w:rsidR="00A301D9" w:rsidRPr="00D35556">
        <w:rPr>
          <w:rFonts w:ascii="Arial" w:hAnsi="Arial" w:cs="Arial"/>
          <w:lang w:val="nl-NL"/>
        </w:rPr>
        <w:t xml:space="preserve"> </w:t>
      </w:r>
      <m:oMath>
        <m:sSub>
          <m:sSubPr>
            <m:ctrlPr>
              <w:rPr>
                <w:rFonts w:ascii="Cambria Math" w:hAnsi="Arial" w:cs="Arial"/>
                <w:i/>
              </w:rPr>
            </m:ctrlPr>
          </m:sSubPr>
          <m:e>
            <m:r>
              <w:rPr>
                <w:rFonts w:ascii="Cambria Math" w:hAnsi="Cambria Math" w:cs="Arial"/>
              </w:rPr>
              <m:t>R</m:t>
            </m:r>
          </m:e>
          <m:sub>
            <m:r>
              <w:rPr>
                <w:rFonts w:ascii="Cambria Math" w:hAnsi="Cambria Math" w:cs="Arial"/>
              </w:rPr>
              <m:t>θ</m:t>
            </m:r>
          </m:sub>
        </m:sSub>
        <m:r>
          <w:rPr>
            <w:rFonts w:ascii="Cambria Math" w:hAnsi="Arial" w:cs="Arial"/>
          </w:rPr>
          <m:t>=</m:t>
        </m:r>
        <m:d>
          <m:dPr>
            <m:begChr m:val="["/>
            <m:endChr m:val="]"/>
            <m:ctrlPr>
              <w:rPr>
                <w:rFonts w:ascii="Cambria Math" w:hAnsi="Arial" w:cs="Arial"/>
                <w:i/>
              </w:rPr>
            </m:ctrlPr>
          </m:dPr>
          <m:e>
            <m:m>
              <m:mPr>
                <m:mcs>
                  <m:mc>
                    <m:mcPr>
                      <m:count m:val="2"/>
                      <m:mcJc m:val="center"/>
                    </m:mcPr>
                  </m:mc>
                </m:mcs>
                <m:ctrlPr>
                  <w:rPr>
                    <w:rFonts w:ascii="Cambria Math" w:hAnsi="Arial" w:cs="Arial"/>
                    <w:i/>
                  </w:rPr>
                </m:ctrlPr>
              </m:mPr>
              <m:mr>
                <m:e>
                  <m:func>
                    <m:funcPr>
                      <m:ctrlPr>
                        <w:rPr>
                          <w:rFonts w:ascii="Cambria Math" w:hAnsi="Arial" w:cs="Arial"/>
                          <w:i/>
                        </w:rPr>
                      </m:ctrlPr>
                    </m:funcPr>
                    <m:fName>
                      <m:r>
                        <m:rPr>
                          <m:sty m:val="p"/>
                        </m:rPr>
                        <w:rPr>
                          <w:rFonts w:ascii="Cambria Math" w:hAnsi="Arial" w:cs="Arial"/>
                        </w:rPr>
                        <m:t>cos</m:t>
                      </m:r>
                    </m:fName>
                    <m:e>
                      <m:r>
                        <w:rPr>
                          <w:rFonts w:ascii="Cambria Math" w:hAnsi="Cambria Math" w:cs="Arial"/>
                        </w:rPr>
                        <m:t>θ</m:t>
                      </m:r>
                    </m:e>
                  </m:func>
                </m:e>
                <m:e>
                  <m:func>
                    <m:funcPr>
                      <m:ctrlPr>
                        <w:rPr>
                          <w:rFonts w:ascii="Cambria Math" w:hAnsi="Arial" w:cs="Arial"/>
                          <w:i/>
                        </w:rPr>
                      </m:ctrlPr>
                    </m:funcPr>
                    <m:fName>
                      <m:r>
                        <m:rPr>
                          <m:sty m:val="p"/>
                        </m:rPr>
                        <w:rPr>
                          <w:rFonts w:ascii="Arial" w:hAnsi="Arial" w:cs="Arial"/>
                        </w:rPr>
                        <m:t>-</m:t>
                      </m:r>
                      <m:r>
                        <m:rPr>
                          <m:sty m:val="p"/>
                        </m:rPr>
                        <w:rPr>
                          <w:rFonts w:ascii="Cambria Math" w:hAnsi="Arial" w:cs="Arial"/>
                        </w:rPr>
                        <m:t>sin</m:t>
                      </m:r>
                    </m:fName>
                    <m:e>
                      <m:r>
                        <w:rPr>
                          <w:rFonts w:ascii="Cambria Math" w:hAnsi="Cambria Math" w:cs="Arial"/>
                        </w:rPr>
                        <m:t>θ</m:t>
                      </m:r>
                    </m:e>
                  </m:func>
                </m:e>
              </m:mr>
              <m:mr>
                <m:e>
                  <m:func>
                    <m:funcPr>
                      <m:ctrlPr>
                        <w:rPr>
                          <w:rFonts w:ascii="Cambria Math" w:hAnsi="Arial" w:cs="Arial"/>
                          <w:i/>
                        </w:rPr>
                      </m:ctrlPr>
                    </m:funcPr>
                    <m:fName>
                      <m:r>
                        <m:rPr>
                          <m:sty m:val="p"/>
                        </m:rPr>
                        <w:rPr>
                          <w:rFonts w:ascii="Cambria Math" w:hAnsi="Arial" w:cs="Arial"/>
                        </w:rPr>
                        <m:t>sin</m:t>
                      </m:r>
                    </m:fName>
                    <m:e>
                      <m:r>
                        <w:rPr>
                          <w:rFonts w:ascii="Cambria Math" w:hAnsi="Cambria Math" w:cs="Arial"/>
                        </w:rPr>
                        <m:t>θ</m:t>
                      </m:r>
                    </m:e>
                  </m:func>
                </m:e>
                <m:e>
                  <m:func>
                    <m:funcPr>
                      <m:ctrlPr>
                        <w:rPr>
                          <w:rFonts w:ascii="Cambria Math" w:hAnsi="Arial" w:cs="Arial"/>
                          <w:i/>
                        </w:rPr>
                      </m:ctrlPr>
                    </m:funcPr>
                    <m:fName>
                      <m:r>
                        <m:rPr>
                          <m:sty m:val="p"/>
                        </m:rPr>
                        <w:rPr>
                          <w:rFonts w:ascii="Cambria Math" w:hAnsi="Arial" w:cs="Arial"/>
                        </w:rPr>
                        <m:t>cos</m:t>
                      </m:r>
                    </m:fName>
                    <m:e>
                      <m:r>
                        <w:rPr>
                          <w:rFonts w:ascii="Cambria Math" w:hAnsi="Cambria Math" w:cs="Arial"/>
                        </w:rPr>
                        <m:t>θ</m:t>
                      </m:r>
                    </m:e>
                  </m:func>
                </m:e>
              </m:mr>
            </m:m>
          </m:e>
        </m:d>
      </m:oMath>
      <w:r w:rsidR="00A301D9" w:rsidRPr="00D35556">
        <w:rPr>
          <w:rFonts w:ascii="Arial" w:hAnsi="Arial" w:cs="Arial"/>
        </w:rPr>
        <w:t xml:space="preserve"> , invullen </w:t>
      </w:r>
      <m:oMath>
        <m:r>
          <w:rPr>
            <w:rFonts w:ascii="Cambria Math" w:hAnsi="Cambria Math" w:cs="Arial"/>
          </w:rPr>
          <m:t>θ</m:t>
        </m:r>
      </m:oMath>
      <w:r w:rsidR="00A301D9" w:rsidRPr="00D35556">
        <w:rPr>
          <w:rFonts w:ascii="Arial" w:hAnsi="Arial" w:cs="Arial"/>
        </w:rPr>
        <w:t>=30</w:t>
      </w:r>
      <w:r w:rsidR="00A301D9" w:rsidRPr="00D35556">
        <w:rPr>
          <w:rFonts w:ascii="Arial" w:hAnsi="Arial" w:cs="Arial"/>
          <w:vertAlign w:val="superscript"/>
        </w:rPr>
        <w:t>0</w:t>
      </w:r>
      <w:r w:rsidR="00A301D9" w:rsidRPr="00D35556">
        <w:rPr>
          <w:rFonts w:ascii="Arial" w:hAnsi="Arial" w:cs="Arial"/>
        </w:rPr>
        <w:t xml:space="preserve"> geeft           </w:t>
      </w:r>
      <m:oMath>
        <m:sSub>
          <m:sSubPr>
            <m:ctrlPr>
              <w:rPr>
                <w:rFonts w:ascii="Cambria Math" w:hAnsi="Arial" w:cs="Arial"/>
                <w:i/>
              </w:rPr>
            </m:ctrlPr>
          </m:sSubPr>
          <m:e>
            <m:r>
              <w:rPr>
                <w:rFonts w:ascii="Cambria Math" w:hAnsi="Cambria Math" w:cs="Arial"/>
              </w:rPr>
              <m:t>R</m:t>
            </m:r>
          </m:e>
          <m:sub>
            <m:sSup>
              <m:sSupPr>
                <m:ctrlPr>
                  <w:rPr>
                    <w:rFonts w:ascii="Cambria Math" w:hAnsi="Arial" w:cs="Arial"/>
                  </w:rPr>
                </m:ctrlPr>
              </m:sSupPr>
              <m:e>
                <m:r>
                  <m:rPr>
                    <m:sty m:val="p"/>
                  </m:rPr>
                  <w:rPr>
                    <w:rFonts w:ascii="Cambria Math" w:hAnsi="Arial" w:cs="Arial"/>
                  </w:rPr>
                  <m:t>30</m:t>
                </m:r>
              </m:e>
              <m:sup>
                <m:r>
                  <m:rPr>
                    <m:sty m:val="p"/>
                  </m:rPr>
                  <w:rPr>
                    <w:rFonts w:ascii="Cambria Math" w:hAnsi="Arial" w:cs="Arial"/>
                  </w:rPr>
                  <m:t>0</m:t>
                </m:r>
              </m:sup>
            </m:sSup>
          </m:sub>
        </m:sSub>
        <m:r>
          <w:rPr>
            <w:rFonts w:ascii="Cambria Math" w:hAnsi="Arial" w:cs="Arial"/>
          </w:rPr>
          <m:t>=</m:t>
        </m:r>
        <m:d>
          <m:dPr>
            <m:begChr m:val="["/>
            <m:endChr m:val="]"/>
            <m:ctrlPr>
              <w:rPr>
                <w:rFonts w:ascii="Cambria Math" w:hAnsi="Arial" w:cs="Arial"/>
                <w:i/>
              </w:rPr>
            </m:ctrlPr>
          </m:dPr>
          <m:e>
            <m:m>
              <m:mPr>
                <m:mcs>
                  <m:mc>
                    <m:mcPr>
                      <m:count m:val="2"/>
                      <m:mcJc m:val="center"/>
                    </m:mcPr>
                  </m:mc>
                </m:mcs>
                <m:ctrlPr>
                  <w:rPr>
                    <w:rFonts w:ascii="Cambria Math" w:hAnsi="Arial" w:cs="Arial"/>
                    <w:i/>
                  </w:rPr>
                </m:ctrlPr>
              </m:mPr>
              <m:mr>
                <m:e>
                  <m:func>
                    <m:funcPr>
                      <m:ctrlPr>
                        <w:rPr>
                          <w:rFonts w:ascii="Cambria Math" w:hAnsi="Arial" w:cs="Arial"/>
                          <w:i/>
                        </w:rPr>
                      </m:ctrlPr>
                    </m:funcPr>
                    <m:fName>
                      <m:r>
                        <m:rPr>
                          <m:sty m:val="p"/>
                        </m:rPr>
                        <w:rPr>
                          <w:rFonts w:ascii="Cambria Math" w:hAnsi="Arial" w:cs="Arial"/>
                        </w:rPr>
                        <m:t>cos</m:t>
                      </m:r>
                    </m:fName>
                    <m:e>
                      <m:sSup>
                        <m:sSupPr>
                          <m:ctrlPr>
                            <w:rPr>
                              <w:rFonts w:ascii="Cambria Math" w:hAnsi="Arial" w:cs="Arial"/>
                              <w:i/>
                            </w:rPr>
                          </m:ctrlPr>
                        </m:sSupPr>
                        <m:e>
                          <m:r>
                            <w:rPr>
                              <w:rFonts w:ascii="Cambria Math" w:hAnsi="Arial" w:cs="Arial"/>
                            </w:rPr>
                            <m:t>30</m:t>
                          </m:r>
                        </m:e>
                        <m:sup>
                          <m:r>
                            <w:rPr>
                              <w:rFonts w:ascii="Cambria Math" w:hAnsi="Arial" w:cs="Arial"/>
                            </w:rPr>
                            <m:t>0</m:t>
                          </m:r>
                        </m:sup>
                      </m:sSup>
                    </m:e>
                  </m:func>
                </m:e>
                <m:e>
                  <m:func>
                    <m:funcPr>
                      <m:ctrlPr>
                        <w:rPr>
                          <w:rFonts w:ascii="Cambria Math" w:hAnsi="Arial" w:cs="Arial"/>
                          <w:i/>
                        </w:rPr>
                      </m:ctrlPr>
                    </m:funcPr>
                    <m:fName>
                      <m:r>
                        <m:rPr>
                          <m:sty m:val="p"/>
                        </m:rPr>
                        <w:rPr>
                          <w:rFonts w:ascii="Cambria Math" w:hAnsi="Arial" w:cs="Arial"/>
                        </w:rPr>
                        <m:t>-</m:t>
                      </m:r>
                      <m:r>
                        <m:rPr>
                          <m:sty m:val="p"/>
                        </m:rPr>
                        <w:rPr>
                          <w:rFonts w:ascii="Cambria Math" w:hAnsi="Arial" w:cs="Arial"/>
                        </w:rPr>
                        <m:t>sin</m:t>
                      </m:r>
                    </m:fName>
                    <m:e>
                      <m:sSup>
                        <m:sSupPr>
                          <m:ctrlPr>
                            <w:rPr>
                              <w:rFonts w:ascii="Cambria Math" w:hAnsi="Arial" w:cs="Arial"/>
                              <w:i/>
                            </w:rPr>
                          </m:ctrlPr>
                        </m:sSupPr>
                        <m:e>
                          <m:r>
                            <w:rPr>
                              <w:rFonts w:ascii="Cambria Math" w:hAnsi="Arial" w:cs="Arial"/>
                            </w:rPr>
                            <m:t>30</m:t>
                          </m:r>
                        </m:e>
                        <m:sup>
                          <m:r>
                            <w:rPr>
                              <w:rFonts w:ascii="Cambria Math" w:hAnsi="Arial" w:cs="Arial"/>
                            </w:rPr>
                            <m:t>0</m:t>
                          </m:r>
                        </m:sup>
                      </m:sSup>
                    </m:e>
                  </m:func>
                </m:e>
              </m:mr>
              <m:mr>
                <m:e>
                  <m:func>
                    <m:funcPr>
                      <m:ctrlPr>
                        <w:rPr>
                          <w:rFonts w:ascii="Cambria Math" w:hAnsi="Arial" w:cs="Arial"/>
                          <w:i/>
                        </w:rPr>
                      </m:ctrlPr>
                    </m:funcPr>
                    <m:fName>
                      <m:r>
                        <m:rPr>
                          <m:sty m:val="p"/>
                        </m:rPr>
                        <w:rPr>
                          <w:rFonts w:ascii="Cambria Math" w:hAnsi="Arial" w:cs="Arial"/>
                        </w:rPr>
                        <m:t>sin</m:t>
                      </m:r>
                    </m:fName>
                    <m:e>
                      <m:sSup>
                        <m:sSupPr>
                          <m:ctrlPr>
                            <w:rPr>
                              <w:rFonts w:ascii="Cambria Math" w:hAnsi="Arial" w:cs="Arial"/>
                              <w:i/>
                            </w:rPr>
                          </m:ctrlPr>
                        </m:sSupPr>
                        <m:e>
                          <m:r>
                            <w:rPr>
                              <w:rFonts w:ascii="Cambria Math" w:hAnsi="Arial" w:cs="Arial"/>
                            </w:rPr>
                            <m:t>30</m:t>
                          </m:r>
                        </m:e>
                        <m:sup>
                          <m:r>
                            <w:rPr>
                              <w:rFonts w:ascii="Cambria Math" w:hAnsi="Arial" w:cs="Arial"/>
                            </w:rPr>
                            <m:t>0</m:t>
                          </m:r>
                        </m:sup>
                      </m:sSup>
                    </m:e>
                  </m:func>
                </m:e>
                <m:e>
                  <m:func>
                    <m:funcPr>
                      <m:ctrlPr>
                        <w:rPr>
                          <w:rFonts w:ascii="Cambria Math" w:hAnsi="Arial" w:cs="Arial"/>
                          <w:i/>
                        </w:rPr>
                      </m:ctrlPr>
                    </m:funcPr>
                    <m:fName>
                      <m:r>
                        <m:rPr>
                          <m:sty m:val="p"/>
                        </m:rPr>
                        <w:rPr>
                          <w:rFonts w:ascii="Cambria Math" w:hAnsi="Arial" w:cs="Arial"/>
                        </w:rPr>
                        <m:t>cos</m:t>
                      </m:r>
                    </m:fName>
                    <m:e>
                      <m:sSup>
                        <m:sSupPr>
                          <m:ctrlPr>
                            <w:rPr>
                              <w:rFonts w:ascii="Cambria Math" w:hAnsi="Arial" w:cs="Arial"/>
                              <w:i/>
                            </w:rPr>
                          </m:ctrlPr>
                        </m:sSupPr>
                        <m:e>
                          <m:r>
                            <w:rPr>
                              <w:rFonts w:ascii="Cambria Math" w:hAnsi="Arial" w:cs="Arial"/>
                            </w:rPr>
                            <m:t>30</m:t>
                          </m:r>
                        </m:e>
                        <m:sup>
                          <m:r>
                            <w:rPr>
                              <w:rFonts w:ascii="Cambria Math" w:hAnsi="Arial" w:cs="Arial"/>
                            </w:rPr>
                            <m:t>0</m:t>
                          </m:r>
                        </m:sup>
                      </m:sSup>
                    </m:e>
                  </m:func>
                </m:e>
              </m:mr>
            </m:m>
          </m:e>
        </m:d>
        <m:r>
          <w:rPr>
            <w:rFonts w:ascii="Cambria Math" w:hAnsi="Arial" w:cs="Arial"/>
          </w:rPr>
          <m:t>=</m:t>
        </m:r>
        <m:d>
          <m:dPr>
            <m:begChr m:val="["/>
            <m:endChr m:val="]"/>
            <m:ctrlPr>
              <w:rPr>
                <w:rFonts w:ascii="Cambria Math" w:hAnsi="Arial" w:cs="Arial"/>
                <w:i/>
              </w:rPr>
            </m:ctrlPr>
          </m:dPr>
          <m:e>
            <m:m>
              <m:mPr>
                <m:mcs>
                  <m:mc>
                    <m:mcPr>
                      <m:count m:val="2"/>
                      <m:mcJc m:val="center"/>
                    </m:mcPr>
                  </m:mc>
                </m:mcs>
                <m:ctrlPr>
                  <w:rPr>
                    <w:rFonts w:ascii="Cambria Math" w:hAnsi="Arial" w:cs="Arial"/>
                    <w:i/>
                  </w:rPr>
                </m:ctrlPr>
              </m:mPr>
              <m:mr>
                <m:e>
                  <m:f>
                    <m:fPr>
                      <m:ctrlPr>
                        <w:rPr>
                          <w:rFonts w:ascii="Cambria Math" w:hAnsi="Arial" w:cs="Arial"/>
                          <w:i/>
                        </w:rPr>
                      </m:ctrlPr>
                    </m:fPr>
                    <m:num>
                      <m:rad>
                        <m:radPr>
                          <m:degHide m:val="on"/>
                          <m:ctrlPr>
                            <w:rPr>
                              <w:rFonts w:ascii="Cambria Math" w:hAnsi="Arial" w:cs="Arial"/>
                              <w:i/>
                            </w:rPr>
                          </m:ctrlPr>
                        </m:radPr>
                        <m:deg/>
                        <m:e>
                          <m:r>
                            <w:rPr>
                              <w:rFonts w:ascii="Cambria Math" w:hAnsi="Arial" w:cs="Arial"/>
                            </w:rPr>
                            <m:t>3</m:t>
                          </m:r>
                        </m:e>
                      </m:rad>
                    </m:num>
                    <m:den>
                      <m:r>
                        <w:rPr>
                          <w:rFonts w:ascii="Cambria Math" w:hAnsi="Arial" w:cs="Arial"/>
                        </w:rPr>
                        <m:t>2</m:t>
                      </m:r>
                    </m:den>
                  </m:f>
                </m:e>
                <m:e>
                  <m:func>
                    <m:funcPr>
                      <m:ctrlPr>
                        <w:rPr>
                          <w:rFonts w:ascii="Cambria Math" w:hAnsi="Arial" w:cs="Arial"/>
                          <w:i/>
                        </w:rPr>
                      </m:ctrlPr>
                    </m:funcPr>
                    <m:fName>
                      <m:r>
                        <m:rPr>
                          <m:sty m:val="p"/>
                        </m:rPr>
                        <w:rPr>
                          <w:rFonts w:ascii="Cambria Math" w:hAnsi="Arial" w:cs="Arial"/>
                        </w:rPr>
                        <m:t>-</m:t>
                      </m:r>
                    </m:fName>
                    <m:e>
                      <m:f>
                        <m:fPr>
                          <m:ctrlPr>
                            <w:rPr>
                              <w:rFonts w:ascii="Cambria Math" w:hAnsi="Arial" w:cs="Arial"/>
                              <w:i/>
                            </w:rPr>
                          </m:ctrlPr>
                        </m:fPr>
                        <m:num>
                          <m:r>
                            <w:rPr>
                              <w:rFonts w:ascii="Cambria Math" w:hAnsi="Arial" w:cs="Arial"/>
                            </w:rPr>
                            <m:t>1</m:t>
                          </m:r>
                        </m:num>
                        <m:den>
                          <m:r>
                            <w:rPr>
                              <w:rFonts w:ascii="Cambria Math" w:hAnsi="Arial" w:cs="Arial"/>
                            </w:rPr>
                            <m:t>2</m:t>
                          </m:r>
                        </m:den>
                      </m:f>
                    </m:e>
                  </m:func>
                </m:e>
              </m:mr>
              <m:mr>
                <m:e>
                  <m:f>
                    <m:fPr>
                      <m:ctrlPr>
                        <w:rPr>
                          <w:rFonts w:ascii="Cambria Math" w:hAnsi="Arial" w:cs="Arial"/>
                          <w:i/>
                        </w:rPr>
                      </m:ctrlPr>
                    </m:fPr>
                    <m:num>
                      <m:r>
                        <w:rPr>
                          <w:rFonts w:ascii="Cambria Math" w:hAnsi="Arial" w:cs="Arial"/>
                        </w:rPr>
                        <m:t>1</m:t>
                      </m:r>
                    </m:num>
                    <m:den>
                      <m:r>
                        <w:rPr>
                          <w:rFonts w:ascii="Cambria Math" w:hAnsi="Arial" w:cs="Arial"/>
                        </w:rPr>
                        <m:t>2</m:t>
                      </m:r>
                    </m:den>
                  </m:f>
                </m:e>
                <m:e>
                  <m:f>
                    <m:fPr>
                      <m:ctrlPr>
                        <w:rPr>
                          <w:rFonts w:ascii="Cambria Math" w:hAnsi="Arial" w:cs="Arial"/>
                          <w:i/>
                        </w:rPr>
                      </m:ctrlPr>
                    </m:fPr>
                    <m:num>
                      <m:rad>
                        <m:radPr>
                          <m:degHide m:val="on"/>
                          <m:ctrlPr>
                            <w:rPr>
                              <w:rFonts w:ascii="Cambria Math" w:hAnsi="Arial" w:cs="Arial"/>
                              <w:i/>
                            </w:rPr>
                          </m:ctrlPr>
                        </m:radPr>
                        <m:deg/>
                        <m:e>
                          <m:r>
                            <w:rPr>
                              <w:rFonts w:ascii="Cambria Math" w:hAnsi="Arial" w:cs="Arial"/>
                            </w:rPr>
                            <m:t>3</m:t>
                          </m:r>
                        </m:e>
                      </m:rad>
                    </m:num>
                    <m:den>
                      <m:r>
                        <w:rPr>
                          <w:rFonts w:ascii="Cambria Math" w:hAnsi="Arial" w:cs="Arial"/>
                        </w:rPr>
                        <m:t>2</m:t>
                      </m:r>
                    </m:den>
                  </m:f>
                </m:e>
              </m:mr>
            </m:m>
          </m:e>
        </m:d>
      </m:oMath>
      <w:r w:rsidRPr="00D35556">
        <w:rPr>
          <w:rFonts w:ascii="Arial" w:hAnsi="Arial" w:cs="Arial"/>
        </w:rPr>
        <w:t xml:space="preserve">  </w:t>
      </w:r>
    </w:p>
    <w:p w:rsidR="00D40970" w:rsidRDefault="00D40970" w:rsidP="009363C6">
      <w:pPr>
        <w:rPr>
          <w:rFonts w:ascii="Arial" w:hAnsi="Arial" w:cs="Arial"/>
        </w:rPr>
      </w:pPr>
      <w:r w:rsidRPr="00D35556">
        <w:rPr>
          <w:rFonts w:ascii="Arial" w:hAnsi="Arial" w:cs="Arial"/>
        </w:rPr>
        <w:tab/>
        <w:t>b. De nieuwe coordinaten worden gevonden met matrixver</w:t>
      </w:r>
      <w:r w:rsidR="00F07008" w:rsidRPr="00D35556">
        <w:rPr>
          <w:rFonts w:ascii="Arial" w:hAnsi="Arial" w:cs="Arial"/>
        </w:rPr>
        <w:t>menigvuldiging:</w:t>
      </w:r>
    </w:p>
    <w:p w:rsidR="00066229" w:rsidRPr="00D35556" w:rsidRDefault="00066229" w:rsidP="009363C6">
      <w:pPr>
        <w:rPr>
          <w:rFonts w:ascii="Arial" w:hAnsi="Arial" w:cs="Arial"/>
        </w:rPr>
      </w:pPr>
    </w:p>
    <w:p w:rsidR="00A301D9" w:rsidRPr="00D35556" w:rsidRDefault="00D40970" w:rsidP="00066229">
      <w:pPr>
        <w:jc w:val="both"/>
        <w:rPr>
          <w:rFonts w:ascii="Arial" w:hAnsi="Arial" w:cs="Arial"/>
        </w:rPr>
      </w:pPr>
      <w:r w:rsidRPr="00D35556">
        <w:rPr>
          <w:rFonts w:ascii="Arial" w:hAnsi="Arial" w:cs="Arial"/>
        </w:rPr>
        <w:t xml:space="preserve"> </w:t>
      </w:r>
      <w:r w:rsidR="00F07008" w:rsidRPr="00D35556">
        <w:rPr>
          <w:rFonts w:ascii="Arial" w:hAnsi="Arial" w:cs="Arial"/>
        </w:rPr>
        <w:tab/>
      </w:r>
      <m:oMath>
        <m:d>
          <m:dPr>
            <m:begChr m:val="["/>
            <m:endChr m:val="]"/>
            <m:ctrlPr>
              <w:rPr>
                <w:rFonts w:ascii="Cambria Math" w:hAnsi="Arial" w:cs="Arial"/>
                <w:i/>
              </w:rPr>
            </m:ctrlPr>
          </m:dPr>
          <m:e>
            <m:m>
              <m:mPr>
                <m:mcs>
                  <m:mc>
                    <m:mcPr>
                      <m:count m:val="2"/>
                      <m:mcJc m:val="center"/>
                    </m:mcPr>
                  </m:mc>
                </m:mcs>
                <m:ctrlPr>
                  <w:rPr>
                    <w:rFonts w:ascii="Cambria Math" w:hAnsi="Arial" w:cs="Arial"/>
                    <w:i/>
                  </w:rPr>
                </m:ctrlPr>
              </m:mPr>
              <m:mr>
                <m:e>
                  <m:f>
                    <m:fPr>
                      <m:ctrlPr>
                        <w:rPr>
                          <w:rFonts w:ascii="Cambria Math" w:hAnsi="Arial" w:cs="Arial"/>
                          <w:i/>
                        </w:rPr>
                      </m:ctrlPr>
                    </m:fPr>
                    <m:num>
                      <m:rad>
                        <m:radPr>
                          <m:degHide m:val="on"/>
                          <m:ctrlPr>
                            <w:rPr>
                              <w:rFonts w:ascii="Cambria Math" w:hAnsi="Arial" w:cs="Arial"/>
                              <w:i/>
                            </w:rPr>
                          </m:ctrlPr>
                        </m:radPr>
                        <m:deg/>
                        <m:e>
                          <m:r>
                            <w:rPr>
                              <w:rFonts w:ascii="Cambria Math" w:hAnsi="Arial" w:cs="Arial"/>
                            </w:rPr>
                            <m:t>3</m:t>
                          </m:r>
                        </m:e>
                      </m:rad>
                    </m:num>
                    <m:den>
                      <m:r>
                        <w:rPr>
                          <w:rFonts w:ascii="Cambria Math" w:hAnsi="Arial" w:cs="Arial"/>
                        </w:rPr>
                        <m:t>2</m:t>
                      </m:r>
                    </m:den>
                  </m:f>
                </m:e>
                <m:e>
                  <m:func>
                    <m:funcPr>
                      <m:ctrlPr>
                        <w:rPr>
                          <w:rFonts w:ascii="Cambria Math" w:hAnsi="Arial" w:cs="Arial"/>
                          <w:i/>
                        </w:rPr>
                      </m:ctrlPr>
                    </m:funcPr>
                    <m:fName>
                      <m:r>
                        <m:rPr>
                          <m:sty m:val="p"/>
                        </m:rPr>
                        <w:rPr>
                          <w:rFonts w:ascii="Cambria Math" w:hAnsi="Arial" w:cs="Arial"/>
                        </w:rPr>
                        <m:t>-</m:t>
                      </m:r>
                    </m:fName>
                    <m:e>
                      <m:f>
                        <m:fPr>
                          <m:ctrlPr>
                            <w:rPr>
                              <w:rFonts w:ascii="Cambria Math" w:hAnsi="Arial" w:cs="Arial"/>
                              <w:i/>
                            </w:rPr>
                          </m:ctrlPr>
                        </m:fPr>
                        <m:num>
                          <m:r>
                            <w:rPr>
                              <w:rFonts w:ascii="Cambria Math" w:hAnsi="Arial" w:cs="Arial"/>
                            </w:rPr>
                            <m:t>1</m:t>
                          </m:r>
                        </m:num>
                        <m:den>
                          <m:r>
                            <w:rPr>
                              <w:rFonts w:ascii="Cambria Math" w:hAnsi="Arial" w:cs="Arial"/>
                            </w:rPr>
                            <m:t>2</m:t>
                          </m:r>
                        </m:den>
                      </m:f>
                    </m:e>
                  </m:func>
                </m:e>
              </m:mr>
              <m:mr>
                <m:e>
                  <m:f>
                    <m:fPr>
                      <m:ctrlPr>
                        <w:rPr>
                          <w:rFonts w:ascii="Cambria Math" w:hAnsi="Arial" w:cs="Arial"/>
                          <w:i/>
                        </w:rPr>
                      </m:ctrlPr>
                    </m:fPr>
                    <m:num>
                      <m:r>
                        <w:rPr>
                          <w:rFonts w:ascii="Cambria Math" w:hAnsi="Arial" w:cs="Arial"/>
                        </w:rPr>
                        <m:t>1</m:t>
                      </m:r>
                    </m:num>
                    <m:den>
                      <m:r>
                        <w:rPr>
                          <w:rFonts w:ascii="Cambria Math" w:hAnsi="Arial" w:cs="Arial"/>
                        </w:rPr>
                        <m:t>2</m:t>
                      </m:r>
                    </m:den>
                  </m:f>
                </m:e>
                <m:e>
                  <m:f>
                    <m:fPr>
                      <m:ctrlPr>
                        <w:rPr>
                          <w:rFonts w:ascii="Cambria Math" w:hAnsi="Arial" w:cs="Arial"/>
                          <w:i/>
                        </w:rPr>
                      </m:ctrlPr>
                    </m:fPr>
                    <m:num>
                      <m:rad>
                        <m:radPr>
                          <m:degHide m:val="on"/>
                          <m:ctrlPr>
                            <w:rPr>
                              <w:rFonts w:ascii="Cambria Math" w:hAnsi="Arial" w:cs="Arial"/>
                              <w:i/>
                            </w:rPr>
                          </m:ctrlPr>
                        </m:radPr>
                        <m:deg/>
                        <m:e>
                          <m:r>
                            <w:rPr>
                              <w:rFonts w:ascii="Cambria Math" w:hAnsi="Arial" w:cs="Arial"/>
                            </w:rPr>
                            <m:t>3</m:t>
                          </m:r>
                        </m:e>
                      </m:rad>
                    </m:num>
                    <m:den>
                      <m:r>
                        <w:rPr>
                          <w:rFonts w:ascii="Cambria Math" w:hAnsi="Arial" w:cs="Arial"/>
                        </w:rPr>
                        <m:t>2</m:t>
                      </m:r>
                    </m:den>
                  </m:f>
                </m:e>
              </m:mr>
            </m:m>
          </m:e>
        </m:d>
        <m:r>
          <w:rPr>
            <w:rFonts w:ascii="Cambria Math" w:hAnsi="Arial" w:cs="Arial"/>
          </w:rPr>
          <m:t xml:space="preserve"> </m:t>
        </m:r>
        <m:d>
          <m:dPr>
            <m:begChr m:val="["/>
            <m:endChr m:val="]"/>
            <m:ctrlPr>
              <w:rPr>
                <w:rFonts w:ascii="Cambria Math" w:hAnsi="Arial" w:cs="Arial"/>
                <w:i/>
              </w:rPr>
            </m:ctrlPr>
          </m:dPr>
          <m:e>
            <m:m>
              <m:mPr>
                <m:mcs>
                  <m:mc>
                    <m:mcPr>
                      <m:count m:val="1"/>
                      <m:mcJc m:val="center"/>
                    </m:mcPr>
                  </m:mc>
                </m:mcs>
                <m:ctrlPr>
                  <w:rPr>
                    <w:rFonts w:ascii="Cambria Math" w:hAnsi="Arial" w:cs="Arial"/>
                    <w:i/>
                  </w:rPr>
                </m:ctrlPr>
              </m:mPr>
              <m:mr>
                <m:e>
                  <m:r>
                    <w:rPr>
                      <w:rFonts w:ascii="Cambria Math" w:hAnsi="Arial" w:cs="Arial"/>
                    </w:rPr>
                    <m:t xml:space="preserve">   2</m:t>
                  </m:r>
                </m:e>
              </m:mr>
              <m:mr>
                <m:e>
                  <m:r>
                    <w:rPr>
                      <w:rFonts w:ascii="Cambria Math" w:hAnsi="Arial" w:cs="Arial"/>
                    </w:rPr>
                    <m:t>-</m:t>
                  </m:r>
                  <m:r>
                    <w:rPr>
                      <w:rFonts w:ascii="Cambria Math" w:hAnsi="Arial" w:cs="Arial"/>
                    </w:rPr>
                    <m:t>4</m:t>
                  </m:r>
                </m:e>
              </m:mr>
            </m:m>
          </m:e>
        </m:d>
      </m:oMath>
      <w:r w:rsidR="00066229">
        <w:rPr>
          <w:rFonts w:ascii="Arial" w:hAnsi="Arial" w:cs="Arial"/>
        </w:rPr>
        <w:t>=</w:t>
      </w:r>
      <w:r w:rsidR="00F07008" w:rsidRPr="00D35556">
        <w:rPr>
          <w:rFonts w:ascii="Arial" w:hAnsi="Arial" w:cs="Arial"/>
        </w:rPr>
        <w:tab/>
      </w:r>
      <m:oMath>
        <m:d>
          <m:dPr>
            <m:begChr m:val="["/>
            <m:endChr m:val="]"/>
            <m:ctrlPr>
              <w:rPr>
                <w:rFonts w:ascii="Cambria Math" w:hAnsi="Arial" w:cs="Arial"/>
                <w:i/>
              </w:rPr>
            </m:ctrlPr>
          </m:dPr>
          <m:e>
            <m:m>
              <m:mPr>
                <m:mcs>
                  <m:mc>
                    <m:mcPr>
                      <m:count m:val="1"/>
                      <m:mcJc m:val="center"/>
                    </m:mcPr>
                  </m:mc>
                </m:mcs>
                <m:ctrlPr>
                  <w:rPr>
                    <w:rFonts w:ascii="Cambria Math" w:hAnsi="Arial" w:cs="Arial"/>
                    <w:i/>
                  </w:rPr>
                </m:ctrlPr>
              </m:mPr>
              <m:mr>
                <m:e>
                  <m:rad>
                    <m:radPr>
                      <m:degHide m:val="on"/>
                      <m:ctrlPr>
                        <w:rPr>
                          <w:rFonts w:ascii="Cambria Math" w:hAnsi="Arial" w:cs="Arial"/>
                          <w:i/>
                        </w:rPr>
                      </m:ctrlPr>
                    </m:radPr>
                    <m:deg/>
                    <m:e>
                      <m:r>
                        <w:rPr>
                          <w:rFonts w:ascii="Cambria Math" w:hAnsi="Arial" w:cs="Arial"/>
                        </w:rPr>
                        <m:t>3</m:t>
                      </m:r>
                    </m:e>
                  </m:rad>
                  <m:r>
                    <w:rPr>
                      <w:rFonts w:ascii="Cambria Math" w:hAnsi="Arial" w:cs="Arial"/>
                    </w:rPr>
                    <m:t>+2</m:t>
                  </m:r>
                </m:e>
              </m:mr>
              <m:mr>
                <m:e>
                  <m:r>
                    <w:rPr>
                      <w:rFonts w:ascii="Cambria Math" w:hAnsi="Arial" w:cs="Arial"/>
                    </w:rPr>
                    <m:t>1</m:t>
                  </m:r>
                  <m:r>
                    <w:rPr>
                      <w:rFonts w:ascii="Cambria Math" w:hAnsi="Arial" w:cs="Arial"/>
                    </w:rPr>
                    <m:t>-</m:t>
                  </m:r>
                  <m:r>
                    <w:rPr>
                      <w:rFonts w:ascii="Cambria Math" w:hAnsi="Arial" w:cs="Arial"/>
                    </w:rPr>
                    <m:t>2</m:t>
                  </m:r>
                  <m:rad>
                    <m:radPr>
                      <m:degHide m:val="on"/>
                      <m:ctrlPr>
                        <w:rPr>
                          <w:rFonts w:ascii="Cambria Math" w:hAnsi="Arial" w:cs="Arial"/>
                          <w:i/>
                        </w:rPr>
                      </m:ctrlPr>
                    </m:radPr>
                    <m:deg/>
                    <m:e>
                      <m:r>
                        <w:rPr>
                          <w:rFonts w:ascii="Cambria Math" w:hAnsi="Arial" w:cs="Arial"/>
                        </w:rPr>
                        <m:t>3</m:t>
                      </m:r>
                    </m:e>
                  </m:rad>
                </m:e>
              </m:mr>
            </m:m>
          </m:e>
        </m:d>
      </m:oMath>
      <w:r w:rsidR="00F07008" w:rsidRPr="00D35556">
        <w:rPr>
          <w:rFonts w:ascii="Arial" w:hAnsi="Arial" w:cs="Arial"/>
        </w:rPr>
        <w:tab/>
      </w:r>
      <w:r w:rsidR="00066229">
        <w:rPr>
          <w:rFonts w:ascii="Arial" w:hAnsi="Arial" w:cs="Arial"/>
        </w:rPr>
        <w:t xml:space="preserve">  </w:t>
      </w:r>
      <w:r w:rsidRPr="00D35556">
        <w:rPr>
          <w:rFonts w:ascii="Arial" w:hAnsi="Arial" w:cs="Arial"/>
        </w:rPr>
        <w:t xml:space="preserve"> </w:t>
      </w:r>
    </w:p>
    <w:p w:rsidR="00D35556" w:rsidRPr="00D35556" w:rsidRDefault="00D35556" w:rsidP="00D35556">
      <w:pPr>
        <w:rPr>
          <w:rFonts w:ascii="Arial" w:hAnsi="Arial" w:cs="Arial"/>
        </w:rPr>
      </w:pPr>
    </w:p>
    <w:p w:rsidR="00AE5168" w:rsidRPr="00D35556" w:rsidRDefault="00D35556" w:rsidP="00D35556">
      <w:pPr>
        <w:rPr>
          <w:rFonts w:ascii="Arial" w:hAnsi="Arial" w:cs="Arial"/>
        </w:rPr>
      </w:pPr>
      <w:r w:rsidRPr="00D35556">
        <w:rPr>
          <w:rFonts w:ascii="Arial" w:hAnsi="Arial" w:cs="Arial"/>
        </w:rPr>
        <w:t xml:space="preserve">5. </w:t>
      </w:r>
      <w:r w:rsidRPr="00D35556">
        <w:rPr>
          <w:rFonts w:ascii="Arial" w:hAnsi="Arial" w:cs="Arial"/>
        </w:rPr>
        <w:tab/>
      </w:r>
      <w:r w:rsidR="00416C43" w:rsidRPr="00D35556">
        <w:rPr>
          <w:rFonts w:ascii="Arial" w:hAnsi="Arial" w:cs="Arial"/>
        </w:rPr>
        <w:t>Het hoekpunt  C(5,2) is het  translatiepunt</w:t>
      </w:r>
      <w:r w:rsidR="00AE5168" w:rsidRPr="00D35556">
        <w:rPr>
          <w:rFonts w:ascii="Arial" w:hAnsi="Arial" w:cs="Arial"/>
        </w:rPr>
        <w:t xml:space="preserve">. Dat betekent dat h=5 en k=2. </w:t>
      </w:r>
    </w:p>
    <w:p w:rsidR="00AE5168" w:rsidRPr="00D35556" w:rsidRDefault="00AE5168" w:rsidP="00AE5168">
      <w:pPr>
        <w:pStyle w:val="Lijstalinea"/>
        <w:rPr>
          <w:rFonts w:cs="Arial"/>
        </w:rPr>
      </w:pPr>
      <w:r w:rsidRPr="00D35556">
        <w:rPr>
          <w:rFonts w:cs="Arial"/>
        </w:rPr>
        <w:t xml:space="preserve"> De translatievector is: </w:t>
      </w:r>
      <w:r w:rsidRPr="00D35556">
        <w:rPr>
          <w:rFonts w:cs="Arial"/>
          <w:b/>
        </w:rPr>
        <w:t>v</w:t>
      </w:r>
      <w:r w:rsidRPr="00D35556">
        <w:rPr>
          <w:rFonts w:cs="Arial"/>
        </w:rPr>
        <w:t>=5</w:t>
      </w:r>
      <w:r w:rsidRPr="00D35556">
        <w:rPr>
          <w:rFonts w:cs="Arial"/>
          <w:b/>
        </w:rPr>
        <w:t>i</w:t>
      </w:r>
      <w:r w:rsidRPr="00D35556">
        <w:rPr>
          <w:rFonts w:cs="Arial"/>
        </w:rPr>
        <w:t>+2</w:t>
      </w:r>
      <w:r w:rsidRPr="00D35556">
        <w:rPr>
          <w:rFonts w:cs="Arial"/>
          <w:b/>
        </w:rPr>
        <w:t>j</w:t>
      </w:r>
    </w:p>
    <w:p w:rsidR="00AE5168" w:rsidRPr="00D35556" w:rsidRDefault="00AE5168" w:rsidP="00AE5168">
      <w:pPr>
        <w:pStyle w:val="Lijstalinea"/>
        <w:rPr>
          <w:rFonts w:cs="Arial"/>
        </w:rPr>
      </w:pPr>
      <w:r w:rsidRPr="00D35556">
        <w:rPr>
          <w:rFonts w:cs="Arial"/>
        </w:rPr>
        <w:t xml:space="preserve"> De verschaling is 2 voor beide zijden. Dit betekent dat a=2 en b=2</w:t>
      </w:r>
    </w:p>
    <w:p w:rsidR="009F4564" w:rsidRPr="00D35556" w:rsidRDefault="009F4564" w:rsidP="00AE5168">
      <w:pPr>
        <w:pStyle w:val="Lijstalinea"/>
        <w:rPr>
          <w:rFonts w:cs="Arial"/>
        </w:rPr>
      </w:pPr>
    </w:p>
    <w:p w:rsidR="00416C43" w:rsidRPr="00D35556" w:rsidRDefault="00446D5D" w:rsidP="00416C43">
      <w:pPr>
        <w:ind w:left="708"/>
        <w:rPr>
          <w:rFonts w:ascii="Arial" w:hAnsi="Arial" w:cs="Arial"/>
        </w:rPr>
      </w:pPr>
      <m:oMath>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P</m:t>
            </m:r>
          </m:sub>
        </m:sSub>
        <m:r>
          <w:rPr>
            <w:rFonts w:ascii="Cambria Math" w:hAnsi="Arial" w:cs="Arial"/>
          </w:rPr>
          <m:t>=</m:t>
        </m:r>
        <m:sSub>
          <m:sSubPr>
            <m:ctrlPr>
              <w:rPr>
                <w:rFonts w:ascii="Cambria Math" w:hAnsi="Arial" w:cs="Arial"/>
                <w:i/>
              </w:rPr>
            </m:ctrlPr>
          </m:sSubPr>
          <m:e>
            <m:r>
              <w:rPr>
                <w:rFonts w:ascii="Cambria Math" w:hAnsi="Cambria Math" w:cs="Arial"/>
              </w:rPr>
              <m:t>T</m:t>
            </m:r>
          </m:e>
          <m:sub>
            <m:r>
              <w:rPr>
                <w:rFonts w:ascii="Cambria Math" w:hAnsi="Cambria Math" w:cs="Arial"/>
              </w:rPr>
              <m:t>v</m:t>
            </m:r>
          </m:sub>
        </m:sSub>
        <m:r>
          <w:rPr>
            <w:rFonts w:ascii="Cambria Math" w:hAnsi="Arial" w:cs="Arial"/>
          </w:rPr>
          <m:t xml:space="preserve"> .</m:t>
        </m:r>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sub>
        </m:sSub>
        <m:r>
          <w:rPr>
            <w:rFonts w:ascii="Cambria Math" w:hAnsi="Arial" w:cs="Arial"/>
          </w:rPr>
          <m:t xml:space="preserve"> .</m:t>
        </m:r>
        <m:sSub>
          <m:sSubPr>
            <m:ctrlPr>
              <w:rPr>
                <w:rFonts w:ascii="Cambria Math" w:hAnsi="Arial" w:cs="Arial"/>
                <w:i/>
              </w:rPr>
            </m:ctrlPr>
          </m:sSubPr>
          <m:e>
            <m:r>
              <w:rPr>
                <w:rFonts w:ascii="Cambria Math" w:hAnsi="Cambria Math" w:cs="Arial"/>
              </w:rPr>
              <m:t>T</m:t>
            </m:r>
          </m:e>
          <m:sub>
            <m:r>
              <w:rPr>
                <w:rFonts w:ascii="Arial" w:hAnsi="Arial" w:cs="Arial"/>
              </w:rPr>
              <m:t>-</m:t>
            </m:r>
            <m:r>
              <w:rPr>
                <w:rFonts w:ascii="Cambria Math" w:hAnsi="Cambria Math" w:cs="Arial"/>
              </w:rPr>
              <m:t>v</m:t>
            </m:r>
          </m:sub>
        </m:sSub>
        <m:r>
          <w:rPr>
            <w:rFonts w:ascii="Cambria Math" w:hAnsi="Arial" w:cs="Arial"/>
          </w:rPr>
          <m:t xml:space="preserve">  =</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Arial" w:hAnsi="Cambria Math" w:cs="Arial"/>
                    </w:rPr>
                    <m:t>h</m:t>
                  </m:r>
                </m:e>
              </m:mr>
              <m:mr>
                <m:e>
                  <m:r>
                    <w:rPr>
                      <w:rFonts w:ascii="Cambria Math" w:hAnsi="Arial" w:cs="Arial"/>
                    </w:rPr>
                    <m:t>0</m:t>
                  </m:r>
                </m:e>
                <m:e>
                  <m:r>
                    <w:rPr>
                      <w:rFonts w:ascii="Cambria Math" w:hAnsi="Arial" w:cs="Arial"/>
                    </w:rPr>
                    <m:t>1</m:t>
                  </m:r>
                </m:e>
                <m:e>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Cambria Math" w:cs="Arial"/>
                    </w:rPr>
                    <m:t>a</m:t>
                  </m:r>
                </m:e>
                <m:e>
                  <m:r>
                    <w:rPr>
                      <w:rFonts w:ascii="Cambria Math" w:hAnsi="Arial" w:cs="Arial"/>
                    </w:rPr>
                    <m:t>0</m:t>
                  </m:r>
                </m:e>
                <m:e>
                  <m:r>
                    <w:rPr>
                      <w:rFonts w:ascii="Cambria Math" w:hAnsi="Arial" w:cs="Arial"/>
                    </w:rPr>
                    <m:t>0</m:t>
                  </m:r>
                </m:e>
              </m:mr>
              <m:mr>
                <m:e>
                  <m:r>
                    <w:rPr>
                      <w:rFonts w:ascii="Cambria Math" w:hAnsi="Arial" w:cs="Arial"/>
                    </w:rPr>
                    <m:t>0</m:t>
                  </m:r>
                </m:e>
                <m:e>
                  <m:r>
                    <w:rPr>
                      <w:rFonts w:ascii="Cambria Math" w:hAnsi="Cambria Math" w:cs="Arial"/>
                    </w:rPr>
                    <m:t>b</m:t>
                  </m:r>
                </m:e>
                <m:e>
                  <m:r>
                    <w:rPr>
                      <w:rFonts w:ascii="Cambria Math" w:hAnsi="Arial" w:cs="Arial"/>
                    </w:rPr>
                    <m:t>0</m:t>
                  </m:r>
                </m:e>
              </m:mr>
              <m:mr>
                <m:e>
                  <m:r>
                    <w:rPr>
                      <w:rFonts w:ascii="Cambria Math" w:hAnsi="Arial" w:cs="Arial"/>
                    </w:rPr>
                    <m:t>0</m:t>
                  </m:r>
                </m:e>
                <m:e>
                  <m:r>
                    <w:rPr>
                      <w:rFonts w:ascii="Cambria Math" w:hAnsi="Arial" w:cs="Arial"/>
                    </w:rPr>
                    <m:t>0</m:t>
                  </m:r>
                </m:e>
                <m:e>
                  <m:r>
                    <w:rPr>
                      <w:rFonts w:ascii="Cambria Math" w:hAnsi="Arial" w:cs="Arial"/>
                    </w:rPr>
                    <m:t>1</m:t>
                  </m:r>
                </m:e>
              </m:mr>
            </m:m>
          </m:e>
        </m:d>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Arial" w:hAnsi="Arial" w:cs="Arial"/>
                    </w:rPr>
                    <m:t>-</m:t>
                  </m:r>
                  <m:r>
                    <w:rPr>
                      <w:rFonts w:ascii="Arial" w:hAnsi="Cambria Math" w:cs="Arial"/>
                    </w:rPr>
                    <m:t>h</m:t>
                  </m:r>
                </m:e>
              </m:mr>
              <m:mr>
                <m:e>
                  <m:r>
                    <w:rPr>
                      <w:rFonts w:ascii="Cambria Math" w:hAnsi="Arial" w:cs="Arial"/>
                    </w:rPr>
                    <m:t>0</m:t>
                  </m:r>
                </m:e>
                <m:e>
                  <m:r>
                    <w:rPr>
                      <w:rFonts w:ascii="Cambria Math" w:hAnsi="Arial" w:cs="Arial"/>
                    </w:rPr>
                    <m:t>1</m:t>
                  </m:r>
                </m:e>
                <m:e>
                  <m:r>
                    <w:rPr>
                      <w:rFonts w:ascii="Arial" w:hAnsi="Arial" w:cs="Arial"/>
                    </w:rPr>
                    <m:t>-</m:t>
                  </m:r>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a</m:t>
                  </m:r>
                </m:e>
                <m:e>
                  <m:r>
                    <w:rPr>
                      <w:rFonts w:ascii="Cambria Math" w:hAnsi="Arial" w:cs="Arial"/>
                    </w:rPr>
                    <m:t>0</m:t>
                  </m:r>
                </m:e>
                <m:e>
                  <m:r>
                    <w:rPr>
                      <w:rFonts w:ascii="Arial" w:hAnsi="Arial" w:cs="Arial"/>
                    </w:rPr>
                    <m:t>-</m:t>
                  </m:r>
                  <m:r>
                    <w:rPr>
                      <w:rFonts w:ascii="Cambria Math" w:hAnsi="Cambria Math" w:cs="Arial"/>
                    </w:rPr>
                    <m:t>a</m:t>
                  </m:r>
                  <m:r>
                    <w:rPr>
                      <w:rFonts w:ascii="Arial" w:hAnsi="Cambria Math" w:cs="Arial"/>
                    </w:rPr>
                    <m:t>h</m:t>
                  </m:r>
                  <m:r>
                    <w:rPr>
                      <w:rFonts w:ascii="Cambria Math" w:hAnsi="Arial" w:cs="Arial"/>
                    </w:rPr>
                    <m:t>+</m:t>
                  </m:r>
                  <m:r>
                    <w:rPr>
                      <w:rFonts w:ascii="Cambria Math" w:hAnsi="Cambria Math" w:cs="Arial"/>
                    </w:rPr>
                    <m:t>h</m:t>
                  </m:r>
                </m:e>
              </m:mr>
              <m:mr>
                <m:e>
                  <m:r>
                    <w:rPr>
                      <w:rFonts w:ascii="Cambria Math" w:hAnsi="Arial" w:cs="Arial"/>
                    </w:rPr>
                    <m:t>0</m:t>
                  </m:r>
                </m:e>
                <m:e>
                  <m:r>
                    <w:rPr>
                      <w:rFonts w:ascii="Cambria Math" w:hAnsi="Arial" w:cs="Arial"/>
                    </w:rPr>
                    <m:t>b</m:t>
                  </m:r>
                </m:e>
                <m:e>
                  <m:r>
                    <w:rPr>
                      <w:rFonts w:ascii="Arial" w:hAnsi="Arial" w:cs="Arial"/>
                    </w:rPr>
                    <m:t>-</m:t>
                  </m:r>
                  <m:r>
                    <w:rPr>
                      <w:rFonts w:ascii="Cambria Math" w:hAnsi="Cambria Math" w:cs="Arial"/>
                    </w:rPr>
                    <m:t>b</m:t>
                  </m:r>
                  <m:r>
                    <w:rPr>
                      <w:rFonts w:ascii="Cambria Math" w:hAnsi="Cambria Math" w:cs="Arial"/>
                    </w:rPr>
                    <m:t>k</m:t>
                  </m:r>
                  <m:r>
                    <w:rPr>
                      <w:rFonts w:ascii="Cambria Math" w:hAnsi="Arial" w:cs="Arial"/>
                    </w:rPr>
                    <m:t>+</m:t>
                  </m:r>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oMath>
      <w:r w:rsidR="00416C43" w:rsidRPr="00D35556">
        <w:rPr>
          <w:rFonts w:ascii="Arial" w:hAnsi="Arial" w:cs="Arial"/>
        </w:rPr>
        <w:t xml:space="preserve">  </w:t>
      </w:r>
    </w:p>
    <w:p w:rsidR="00416C43" w:rsidRPr="00D35556" w:rsidRDefault="00416C43" w:rsidP="009363C6">
      <w:pPr>
        <w:rPr>
          <w:rFonts w:ascii="Arial" w:hAnsi="Arial" w:cs="Arial"/>
        </w:rPr>
      </w:pPr>
    </w:p>
    <w:p w:rsidR="00A301D9" w:rsidRPr="00D35556" w:rsidRDefault="009F4564" w:rsidP="009363C6">
      <w:pPr>
        <w:rPr>
          <w:rFonts w:ascii="Arial" w:hAnsi="Arial" w:cs="Arial"/>
          <w:lang w:val="nl-NL"/>
        </w:rPr>
      </w:pPr>
      <w:r w:rsidRPr="00D35556">
        <w:rPr>
          <w:rFonts w:ascii="Arial" w:hAnsi="Arial" w:cs="Arial"/>
          <w:lang w:val="nl-NL"/>
        </w:rPr>
        <w:tab/>
        <w:t>Invullen geeft de verschalingmatrix:</w:t>
      </w:r>
    </w:p>
    <w:p w:rsidR="009F4564" w:rsidRPr="00D35556" w:rsidRDefault="009F4564" w:rsidP="009363C6">
      <w:pPr>
        <w:rPr>
          <w:rFonts w:ascii="Arial" w:hAnsi="Arial" w:cs="Arial"/>
          <w:lang w:val="nl-NL"/>
        </w:rPr>
      </w:pPr>
    </w:p>
    <w:p w:rsidR="009F4564" w:rsidRPr="00D35556" w:rsidRDefault="00446D5D" w:rsidP="00066229">
      <w:pPr>
        <w:ind w:left="708"/>
        <w:rPr>
          <w:rFonts w:ascii="Arial" w:hAnsi="Arial" w:cs="Arial"/>
          <w:lang w:val="nl-NL"/>
        </w:rPr>
      </w:pPr>
      <m:oMathPara>
        <m:oMathParaPr>
          <m:jc m:val="left"/>
        </m:oMathParaPr>
        <m:oMath>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P</m:t>
              </m:r>
            </m:sub>
          </m:sSub>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2</m:t>
                    </m:r>
                  </m:e>
                  <m:e>
                    <m:r>
                      <w:rPr>
                        <w:rFonts w:ascii="Cambria Math" w:hAnsi="Arial" w:cs="Arial"/>
                      </w:rPr>
                      <m:t>0</m:t>
                    </m:r>
                  </m:e>
                  <m:e>
                    <m:r>
                      <w:rPr>
                        <w:rFonts w:ascii="Cambria Math" w:hAnsi="Arial" w:cs="Arial"/>
                      </w:rPr>
                      <m:t>-</m:t>
                    </m:r>
                    <m:r>
                      <w:rPr>
                        <w:rFonts w:ascii="Cambria Math" w:hAnsi="Arial" w:cs="Arial"/>
                      </w:rPr>
                      <m:t>2</m:t>
                    </m:r>
                    <m:r>
                      <w:rPr>
                        <w:rFonts w:ascii="Cambria Math" w:hAnsi="Cambria Math" w:cs="Arial"/>
                      </w:rPr>
                      <m:t>*</m:t>
                    </m:r>
                    <m:r>
                      <w:rPr>
                        <w:rFonts w:ascii="Cambria Math" w:hAnsi="Arial" w:cs="Arial"/>
                      </w:rPr>
                      <m:t>5+5</m:t>
                    </m:r>
                  </m:e>
                </m:mr>
                <m:mr>
                  <m:e>
                    <m:r>
                      <w:rPr>
                        <w:rFonts w:ascii="Cambria Math" w:hAnsi="Arial" w:cs="Arial"/>
                      </w:rPr>
                      <m:t>0</m:t>
                    </m:r>
                  </m:e>
                  <m:e>
                    <m:r>
                      <w:rPr>
                        <w:rFonts w:ascii="Cambria Math" w:hAnsi="Arial" w:cs="Arial"/>
                      </w:rPr>
                      <m:t>2</m:t>
                    </m:r>
                  </m:e>
                  <m:e>
                    <m:r>
                      <w:rPr>
                        <w:rFonts w:ascii="Cambria Math" w:hAnsi="Arial" w:cs="Arial"/>
                      </w:rPr>
                      <m:t>-</m:t>
                    </m:r>
                    <m:r>
                      <w:rPr>
                        <w:rFonts w:ascii="Cambria Math" w:hAnsi="Arial" w:cs="Arial"/>
                      </w:rPr>
                      <m:t>2</m:t>
                    </m:r>
                    <m:r>
                      <w:rPr>
                        <w:rFonts w:ascii="Cambria Math" w:hAnsi="Cambria Math" w:cs="Arial"/>
                      </w:rPr>
                      <m:t>*</m:t>
                    </m:r>
                    <m:r>
                      <w:rPr>
                        <w:rFonts w:ascii="Cambria Math" w:hAnsi="Arial" w:cs="Arial"/>
                      </w:rPr>
                      <m:t>2+2</m:t>
                    </m:r>
                  </m:e>
                </m:mr>
                <m:mr>
                  <m:e>
                    <m:r>
                      <w:rPr>
                        <w:rFonts w:ascii="Cambria Math" w:hAnsi="Arial" w:cs="Arial"/>
                      </w:rPr>
                      <m:t>0</m:t>
                    </m:r>
                  </m:e>
                  <m:e>
                    <m:r>
                      <w:rPr>
                        <w:rFonts w:ascii="Cambria Math" w:hAnsi="Arial" w:cs="Arial"/>
                      </w:rPr>
                      <m:t>0</m:t>
                    </m:r>
                  </m:e>
                  <m:e>
                    <m: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2</m:t>
                    </m:r>
                  </m:e>
                  <m:e>
                    <m:r>
                      <w:rPr>
                        <w:rFonts w:ascii="Cambria Math" w:hAnsi="Arial" w:cs="Arial"/>
                      </w:rPr>
                      <m:t>0</m:t>
                    </m:r>
                  </m:e>
                  <m:e>
                    <m:r>
                      <w:rPr>
                        <w:rFonts w:ascii="Cambria Math" w:hAnsi="Arial" w:cs="Arial"/>
                      </w:rPr>
                      <m:t>-</m:t>
                    </m:r>
                    <m:r>
                      <w:rPr>
                        <w:rFonts w:ascii="Cambria Math" w:hAnsi="Arial" w:cs="Arial"/>
                      </w:rPr>
                      <m:t xml:space="preserve">5 </m:t>
                    </m:r>
                  </m:e>
                </m:mr>
                <m:mr>
                  <m:e>
                    <m:r>
                      <w:rPr>
                        <w:rFonts w:ascii="Cambria Math" w:hAnsi="Arial" w:cs="Arial"/>
                      </w:rPr>
                      <m:t>0</m:t>
                    </m:r>
                  </m:e>
                  <m:e>
                    <m:r>
                      <w:rPr>
                        <w:rFonts w:ascii="Cambria Math" w:hAnsi="Arial" w:cs="Arial"/>
                      </w:rPr>
                      <m:t>2</m:t>
                    </m:r>
                  </m:e>
                  <m:e>
                    <m:r>
                      <w:rPr>
                        <w:rFonts w:ascii="Arial" w:hAnsi="Arial" w:cs="Arial"/>
                      </w:rPr>
                      <m:t>-</m:t>
                    </m:r>
                    <m:r>
                      <w:rPr>
                        <w:rFonts w:ascii="Cambria Math" w:hAnsi="Arial" w:cs="Arial"/>
                      </w:rPr>
                      <m:t xml:space="preserve">2 </m:t>
                    </m:r>
                  </m:e>
                </m:mr>
                <m:mr>
                  <m:e>
                    <m:r>
                      <w:rPr>
                        <w:rFonts w:ascii="Cambria Math" w:hAnsi="Arial" w:cs="Arial"/>
                      </w:rPr>
                      <m:t>0</m:t>
                    </m:r>
                  </m:e>
                  <m:e>
                    <m:r>
                      <w:rPr>
                        <w:rFonts w:ascii="Cambria Math" w:hAnsi="Arial" w:cs="Arial"/>
                      </w:rPr>
                      <m:t>0</m:t>
                    </m:r>
                  </m:e>
                  <m:e>
                    <m:r>
                      <w:rPr>
                        <w:rFonts w:ascii="Cambria Math" w:hAnsi="Arial" w:cs="Arial"/>
                      </w:rPr>
                      <m:t>1</m:t>
                    </m:r>
                  </m:e>
                </m:mr>
              </m:m>
            </m:e>
          </m:d>
        </m:oMath>
      </m:oMathPara>
    </w:p>
    <w:p w:rsidR="00AE5168" w:rsidRPr="00D35556" w:rsidRDefault="009F4564" w:rsidP="00AE5168">
      <w:pPr>
        <w:pStyle w:val="Lijstalinea"/>
        <w:rPr>
          <w:rFonts w:cs="Arial"/>
        </w:rPr>
      </w:pPr>
      <w:r w:rsidRPr="00D35556">
        <w:rPr>
          <w:rFonts w:cs="Arial"/>
        </w:rPr>
        <w:t>De hoekpunten zijn A</w:t>
      </w:r>
      <w:r w:rsidR="00AE5168" w:rsidRPr="00D35556">
        <w:rPr>
          <w:rFonts w:cs="Arial"/>
        </w:rPr>
        <w:t>(0,0) , B(1,1) en C(5,2).</w:t>
      </w:r>
      <w:r w:rsidRPr="00D35556">
        <w:rPr>
          <w:rFonts w:cs="Arial"/>
        </w:rPr>
        <w:t xml:space="preserve"> Dit kunnen we in een homogene matrix plaatsen:</w:t>
      </w:r>
    </w:p>
    <w:p w:rsidR="009F4564" w:rsidRPr="00D35556" w:rsidRDefault="009F4564" w:rsidP="00AE5168">
      <w:pPr>
        <w:pStyle w:val="Lijstalinea"/>
        <w:rPr>
          <w:rFonts w:cs="Arial"/>
          <w:lang w:val="en-US"/>
        </w:rPr>
      </w:pPr>
      <w:r w:rsidRPr="00D35556">
        <w:rPr>
          <w:rFonts w:cs="Arial"/>
          <w:lang w:val="en-US"/>
        </w:rPr>
        <w:t>n.l.  A=[0,0,1]</w:t>
      </w:r>
      <w:r w:rsidRPr="00D35556">
        <w:rPr>
          <w:rFonts w:cs="Arial"/>
          <w:vertAlign w:val="superscript"/>
          <w:lang w:val="en-US"/>
        </w:rPr>
        <w:t xml:space="preserve">T           </w:t>
      </w:r>
      <w:r w:rsidRPr="00D35556">
        <w:rPr>
          <w:rFonts w:cs="Arial"/>
          <w:lang w:val="en-US"/>
        </w:rPr>
        <w:t>B=[1,1,1]</w:t>
      </w:r>
      <w:r w:rsidRPr="00D35556">
        <w:rPr>
          <w:rFonts w:cs="Arial"/>
          <w:vertAlign w:val="superscript"/>
          <w:lang w:val="en-US"/>
        </w:rPr>
        <w:t>T</w:t>
      </w:r>
      <w:r w:rsidRPr="00D35556">
        <w:rPr>
          <w:rFonts w:cs="Arial"/>
          <w:lang w:val="en-US"/>
        </w:rPr>
        <w:t xml:space="preserve">  A=[5,2,1]</w:t>
      </w:r>
      <w:r w:rsidRPr="00D35556">
        <w:rPr>
          <w:rFonts w:cs="Arial"/>
          <w:vertAlign w:val="superscript"/>
          <w:lang w:val="en-US"/>
        </w:rPr>
        <w:t>T</w:t>
      </w:r>
      <w:r w:rsidRPr="00D35556">
        <w:rPr>
          <w:rFonts w:cs="Arial"/>
          <w:lang w:val="en-US"/>
        </w:rPr>
        <w:t xml:space="preserve"> .</w:t>
      </w:r>
    </w:p>
    <w:p w:rsidR="009F4564" w:rsidRPr="00D35556" w:rsidRDefault="009F4564" w:rsidP="00AE5168">
      <w:pPr>
        <w:pStyle w:val="Lijstalinea"/>
        <w:rPr>
          <w:rFonts w:cs="Arial"/>
          <w:lang w:val="en-US"/>
        </w:rPr>
      </w:pPr>
    </w:p>
    <w:p w:rsidR="009F4564" w:rsidRPr="00D35556" w:rsidRDefault="00446D5D" w:rsidP="00066229">
      <w:pPr>
        <w:ind w:left="708"/>
        <w:rPr>
          <w:rFonts w:ascii="Arial" w:hAnsi="Arial" w:cs="Arial"/>
        </w:rPr>
      </w:pPr>
      <m:oMathPara>
        <m:oMathParaPr>
          <m:jc m:val="left"/>
        </m:oMathParaPr>
        <m:oMath>
          <m:sSub>
            <m:sSubPr>
              <m:ctrlPr>
                <w:rPr>
                  <w:rFonts w:ascii="Cambria Math" w:hAnsi="Arial" w:cs="Arial"/>
                  <w:i/>
                </w:rPr>
              </m:ctrlPr>
            </m:sSubPr>
            <m:e>
              <m:r>
                <m:rPr>
                  <m:sty m:val="p"/>
                </m:rPr>
                <w:rPr>
                  <w:rFonts w:ascii="Cambria Math" w:hAnsi="Arial" w:cs="Arial"/>
                </w:rPr>
                <m:t>Δ</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C</m:t>
              </m:r>
            </m:sub>
          </m:sSub>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0</m:t>
                    </m:r>
                  </m:e>
                  <m:e>
                    <m:r>
                      <w:rPr>
                        <w:rFonts w:ascii="Cambria Math" w:hAnsi="Arial" w:cs="Arial"/>
                      </w:rPr>
                      <m:t>1</m:t>
                    </m:r>
                  </m:e>
                  <m:e>
                    <m:r>
                      <w:rPr>
                        <w:rFonts w:ascii="Cambria Math" w:hAnsi="Arial" w:cs="Arial"/>
                      </w:rPr>
                      <m:t xml:space="preserve">5 </m:t>
                    </m:r>
                  </m:e>
                </m:mr>
                <m:mr>
                  <m:e>
                    <m:r>
                      <w:rPr>
                        <w:rFonts w:ascii="Cambria Math" w:hAnsi="Arial" w:cs="Arial"/>
                      </w:rPr>
                      <m:t>0</m:t>
                    </m:r>
                  </m:e>
                  <m:e>
                    <m:r>
                      <w:rPr>
                        <w:rFonts w:ascii="Cambria Math" w:hAnsi="Arial" w:cs="Arial"/>
                      </w:rPr>
                      <m:t>1</m:t>
                    </m:r>
                  </m:e>
                  <m:e>
                    <m:r>
                      <w:rPr>
                        <w:rFonts w:ascii="Cambria Math" w:hAnsi="Arial" w:cs="Arial"/>
                      </w:rPr>
                      <m:t xml:space="preserve">2 </m:t>
                    </m:r>
                  </m:e>
                </m:mr>
                <m:mr>
                  <m:e>
                    <m:r>
                      <w:rPr>
                        <w:rFonts w:ascii="Cambria Math" w:hAnsi="Arial" w:cs="Arial"/>
                      </w:rPr>
                      <m:t>1</m:t>
                    </m:r>
                  </m:e>
                  <m:e>
                    <m:r>
                      <w:rPr>
                        <w:rFonts w:ascii="Cambria Math" w:hAnsi="Arial" w:cs="Arial"/>
                      </w:rPr>
                      <m:t>1</m:t>
                    </m:r>
                  </m:e>
                  <m:e>
                    <m:r>
                      <w:rPr>
                        <w:rFonts w:ascii="Cambria Math" w:hAnsi="Arial" w:cs="Arial"/>
                      </w:rPr>
                      <m:t>1</m:t>
                    </m:r>
                  </m:e>
                </m:mr>
              </m:m>
            </m:e>
          </m:d>
        </m:oMath>
      </m:oMathPara>
    </w:p>
    <w:p w:rsidR="00D35556" w:rsidRPr="00D35556" w:rsidRDefault="00D35556" w:rsidP="009F4564">
      <w:pPr>
        <w:rPr>
          <w:rFonts w:ascii="Arial" w:hAnsi="Arial" w:cs="Arial"/>
        </w:rPr>
      </w:pPr>
    </w:p>
    <w:p w:rsidR="00D35556" w:rsidRPr="00D35556" w:rsidRDefault="00D35556" w:rsidP="00D35556">
      <w:pPr>
        <w:ind w:firstLine="708"/>
        <w:rPr>
          <w:rFonts w:ascii="Arial" w:hAnsi="Arial" w:cs="Arial"/>
        </w:rPr>
      </w:pPr>
      <w:r w:rsidRPr="00D35556">
        <w:rPr>
          <w:rFonts w:ascii="Arial" w:hAnsi="Arial" w:cs="Arial"/>
        </w:rPr>
        <w:t xml:space="preserve">De nieuwe hoekpunten worden dan  </w:t>
      </w:r>
      <m:oMath>
        <m:sSub>
          <m:sSubPr>
            <m:ctrlPr>
              <w:rPr>
                <w:rFonts w:ascii="Cambria Math" w:hAnsi="Arial" w:cs="Arial"/>
                <w:i/>
              </w:rPr>
            </m:ctrlPr>
          </m:sSubPr>
          <m:e>
            <m:sSub>
              <m:sSubPr>
                <m:ctrlPr>
                  <w:rPr>
                    <w:rFonts w:ascii="Cambria Math" w:hAnsi="Arial" w:cs="Arial"/>
                    <w:i/>
                  </w:rPr>
                </m:ctrlPr>
              </m:sSubPr>
              <m:e>
                <m:r>
                  <m:rPr>
                    <m:sty m:val="p"/>
                  </m:rPr>
                  <w:rPr>
                    <w:rFonts w:ascii="Cambria Math" w:hAnsi="Arial" w:cs="Arial"/>
                  </w:rPr>
                  <m:t>Δ</m:t>
                </m:r>
              </m:e>
              <m:sub>
                <m:sSup>
                  <m:sSupPr>
                    <m:ctrlPr>
                      <w:rPr>
                        <w:rFonts w:ascii="Cambria Math" w:hAnsi="Arial" w:cs="Arial"/>
                        <w:i/>
                      </w:rPr>
                    </m:ctrlPr>
                  </m:sSupPr>
                  <m:e>
                    <m:r>
                      <w:rPr>
                        <w:rFonts w:ascii="Cambria Math" w:hAnsi="Cambria Math" w:cs="Arial"/>
                      </w:rPr>
                      <m:t>A</m:t>
                    </m:r>
                  </m:e>
                  <m:sup>
                    <m:r>
                      <w:rPr>
                        <w:rFonts w:ascii="Cambria Math" w:hAnsi="Arial" w:cs="Arial"/>
                      </w:rPr>
                      <m:t>'</m:t>
                    </m:r>
                  </m:sup>
                </m:sSup>
                <m:r>
                  <w:rPr>
                    <w:rFonts w:ascii="Cambria Math" w:hAnsi="Arial" w:cs="Arial"/>
                  </w:rPr>
                  <m:t>,</m:t>
                </m:r>
                <m:sSup>
                  <m:sSupPr>
                    <m:ctrlPr>
                      <w:rPr>
                        <w:rFonts w:ascii="Cambria Math" w:hAnsi="Arial" w:cs="Arial"/>
                        <w:i/>
                      </w:rPr>
                    </m:ctrlPr>
                  </m:sSupPr>
                  <m:e>
                    <m:r>
                      <w:rPr>
                        <w:rFonts w:ascii="Cambria Math" w:hAnsi="Cambria Math" w:cs="Arial"/>
                      </w:rPr>
                      <m:t>B</m:t>
                    </m:r>
                  </m:e>
                  <m:sup>
                    <m:r>
                      <w:rPr>
                        <w:rFonts w:ascii="Cambria Math" w:hAnsi="Arial" w:cs="Arial"/>
                      </w:rPr>
                      <m:t>'</m:t>
                    </m:r>
                  </m:sup>
                </m:sSup>
                <m:r>
                  <w:rPr>
                    <w:rFonts w:ascii="Cambria Math" w:hAnsi="Arial" w:cs="Arial"/>
                  </w:rPr>
                  <m:t>,</m:t>
                </m:r>
                <m:sSup>
                  <m:sSupPr>
                    <m:ctrlPr>
                      <w:rPr>
                        <w:rFonts w:ascii="Cambria Math" w:hAnsi="Arial" w:cs="Arial"/>
                        <w:i/>
                      </w:rPr>
                    </m:ctrlPr>
                  </m:sSupPr>
                  <m:e>
                    <m:r>
                      <w:rPr>
                        <w:rFonts w:ascii="Cambria Math" w:hAnsi="Cambria Math" w:cs="Arial"/>
                      </w:rPr>
                      <m:t>C</m:t>
                    </m:r>
                  </m:e>
                  <m:sup>
                    <m:r>
                      <w:rPr>
                        <w:rFonts w:ascii="Cambria Math" w:hAnsi="Arial" w:cs="Arial"/>
                      </w:rPr>
                      <m:t>'</m:t>
                    </m:r>
                  </m:sup>
                </m:sSup>
              </m:sub>
            </m:sSub>
            <m:r>
              <m:rPr>
                <m:sty m:val="p"/>
              </m:rPr>
              <w:rPr>
                <w:rFonts w:ascii="Cambria Math" w:hAnsi="Arial" w:cs="Arial"/>
              </w:rPr>
              <m:t>=</m:t>
            </m:r>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P</m:t>
                </m:r>
              </m:sub>
            </m:sSub>
            <m:r>
              <m:rPr>
                <m:sty m:val="p"/>
              </m:rPr>
              <w:rPr>
                <w:rFonts w:ascii="Cambria Math" w:hAnsi="Arial" w:cs="Arial"/>
              </w:rPr>
              <m:t>.</m:t>
            </m:r>
            <m:r>
              <m:rPr>
                <m:sty m:val="p"/>
              </m:rPr>
              <w:rPr>
                <w:rFonts w:ascii="Cambria Math" w:hAnsi="Arial" w:cs="Arial"/>
              </w:rPr>
              <m:t>Δ</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C</m:t>
            </m:r>
          </m:sub>
        </m:sSub>
      </m:oMath>
    </w:p>
    <w:p w:rsidR="00D35556" w:rsidRPr="0002138B" w:rsidRDefault="00D35556" w:rsidP="00D35556">
      <w:pPr>
        <w:ind w:firstLine="708"/>
        <w:rPr>
          <w:rFonts w:ascii="Arial" w:hAnsi="Arial" w:cs="Arial"/>
          <w:b/>
        </w:rPr>
      </w:pPr>
    </w:p>
    <w:p w:rsidR="009F4564" w:rsidRPr="00D35556" w:rsidRDefault="00D35556" w:rsidP="00AE5168">
      <w:pPr>
        <w:pStyle w:val="Lijstalinea"/>
        <w:rPr>
          <w:rFonts w:cs="Arial"/>
        </w:rPr>
      </w:pPr>
      <m:oMathPara>
        <m:oMathParaPr>
          <m:jc m:val="left"/>
        </m:oMathParaPr>
        <m:oMath>
          <m:r>
            <w:rPr>
              <w:rFonts w:ascii="Cambria Math" w:cs="Arial"/>
            </w:rPr>
            <m:t xml:space="preserve">  </m:t>
          </m:r>
          <m:sSub>
            <m:sSubPr>
              <m:ctrlPr>
                <w:rPr>
                  <w:rFonts w:ascii="Cambria Math" w:hAnsi="Cambria Math" w:cs="Arial"/>
                  <w:i/>
                </w:rPr>
              </m:ctrlPr>
            </m:sSubPr>
            <m:e>
              <m:r>
                <m:rPr>
                  <m:sty m:val="p"/>
                </m:rPr>
                <w:rPr>
                  <w:rFonts w:ascii="Cambria Math" w:cs="Arial"/>
                </w:rPr>
                <m:t>Δ</m:t>
              </m:r>
            </m:e>
            <m:sub>
              <m:sSup>
                <m:sSupPr>
                  <m:ctrlPr>
                    <w:rPr>
                      <w:rFonts w:ascii="Cambria Math" w:hAnsi="Cambria Math" w:cs="Arial"/>
                      <w:i/>
                      <w:szCs w:val="20"/>
                      <w:lang w:val="nl"/>
                    </w:rPr>
                  </m:ctrlPr>
                </m:sSupPr>
                <m:e>
                  <m:r>
                    <w:rPr>
                      <w:rFonts w:ascii="Cambria Math" w:hAnsi="Cambria Math" w:cs="Arial"/>
                    </w:rPr>
                    <m:t>A</m:t>
                  </m:r>
                </m:e>
                <m:sup>
                  <m:r>
                    <w:rPr>
                      <w:rFonts w:ascii="Cambria Math" w:cs="Arial"/>
                    </w:rPr>
                    <m:t>'</m:t>
                  </m:r>
                </m:sup>
              </m:sSup>
              <m:r>
                <w:rPr>
                  <w:rFonts w:ascii="Cambria Math" w:cs="Arial"/>
                </w:rPr>
                <m:t>,</m:t>
              </m:r>
              <m:sSup>
                <m:sSupPr>
                  <m:ctrlPr>
                    <w:rPr>
                      <w:rFonts w:ascii="Cambria Math" w:hAnsi="Cambria Math" w:cs="Arial"/>
                      <w:i/>
                      <w:szCs w:val="20"/>
                      <w:lang w:val="nl"/>
                    </w:rPr>
                  </m:ctrlPr>
                </m:sSupPr>
                <m:e>
                  <m:r>
                    <w:rPr>
                      <w:rFonts w:ascii="Cambria Math" w:hAnsi="Cambria Math" w:cs="Arial"/>
                    </w:rPr>
                    <m:t>B</m:t>
                  </m:r>
                </m:e>
                <m:sup>
                  <m:r>
                    <w:rPr>
                      <w:rFonts w:ascii="Cambria Math" w:cs="Arial"/>
                    </w:rPr>
                    <m:t>'</m:t>
                  </m:r>
                </m:sup>
              </m:sSup>
              <m:r>
                <w:rPr>
                  <w:rFonts w:ascii="Cambria Math" w:cs="Arial"/>
                </w:rPr>
                <m:t>,</m:t>
              </m:r>
              <m:sSup>
                <m:sSupPr>
                  <m:ctrlPr>
                    <w:rPr>
                      <w:rFonts w:ascii="Cambria Math" w:hAnsi="Cambria Math" w:cs="Arial"/>
                      <w:i/>
                      <w:szCs w:val="20"/>
                      <w:lang w:val="nl"/>
                    </w:rPr>
                  </m:ctrlPr>
                </m:sSupPr>
                <m:e>
                  <m:r>
                    <w:rPr>
                      <w:rFonts w:ascii="Cambria Math" w:hAnsi="Cambria Math" w:cs="Arial"/>
                    </w:rPr>
                    <m:t>C</m:t>
                  </m:r>
                </m:e>
                <m:sup>
                  <m:r>
                    <w:rPr>
                      <w:rFonts w:ascii="Cambria Math" w:cs="Arial"/>
                    </w:rPr>
                    <m:t>'</m:t>
                  </m:r>
                </m:sup>
              </m:sSup>
            </m:sub>
          </m:sSub>
          <m:r>
            <w:rPr>
              <w:rFonts w:ascii="Cambria Math" w:cs="Arial"/>
            </w:rPr>
            <m:t>=</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cs="Arial"/>
                      </w:rPr>
                      <m:t>2</m:t>
                    </m:r>
                  </m:e>
                  <m:e>
                    <m:r>
                      <w:rPr>
                        <w:rFonts w:ascii="Cambria Math" w:cs="Arial"/>
                      </w:rPr>
                      <m:t>0</m:t>
                    </m:r>
                  </m:e>
                  <m:e>
                    <m:r>
                      <w:rPr>
                        <w:rFonts w:ascii="Cambria Math" w:cs="Arial"/>
                      </w:rPr>
                      <m:t>-</m:t>
                    </m:r>
                    <m:r>
                      <w:rPr>
                        <w:rFonts w:ascii="Cambria Math" w:cs="Arial"/>
                      </w:rPr>
                      <m:t>5</m:t>
                    </m:r>
                  </m:e>
                </m:mr>
                <m:mr>
                  <m:e>
                    <m:r>
                      <w:rPr>
                        <w:rFonts w:ascii="Cambria Math" w:cs="Arial"/>
                      </w:rPr>
                      <m:t>0</m:t>
                    </m:r>
                  </m:e>
                  <m:e>
                    <m:r>
                      <w:rPr>
                        <w:rFonts w:ascii="Cambria Math" w:cs="Arial"/>
                      </w:rPr>
                      <m:t>2</m:t>
                    </m:r>
                  </m:e>
                  <m:e>
                    <m:r>
                      <w:rPr>
                        <w:rFonts w:ascii="Cambria Math" w:cs="Arial"/>
                      </w:rPr>
                      <m:t>-</m:t>
                    </m:r>
                    <m:r>
                      <w:rPr>
                        <w:rFonts w:ascii="Cambria Math" w:cs="Arial"/>
                      </w:rPr>
                      <m:t>2</m:t>
                    </m:r>
                  </m:e>
                </m:mr>
                <m:mr>
                  <m:e>
                    <m:r>
                      <w:rPr>
                        <w:rFonts w:ascii="Cambria Math" w:cs="Arial"/>
                      </w:rPr>
                      <m:t>0</m:t>
                    </m:r>
                  </m:e>
                  <m:e>
                    <m:r>
                      <w:rPr>
                        <w:rFonts w:ascii="Cambria Math" w:cs="Arial"/>
                      </w:rPr>
                      <m:t>0</m:t>
                    </m:r>
                  </m:e>
                  <m:e>
                    <m:r>
                      <w:rPr>
                        <w:rFonts w:ascii="Cambria Math" w:cs="Arial"/>
                      </w:rPr>
                      <m:t>1</m:t>
                    </m:r>
                  </m:e>
                </m:mr>
              </m:m>
            </m:e>
          </m:d>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cs="Arial"/>
                      </w:rPr>
                      <m:t>0</m:t>
                    </m:r>
                  </m:e>
                  <m:e>
                    <m:r>
                      <w:rPr>
                        <w:rFonts w:ascii="Cambria Math" w:cs="Arial"/>
                      </w:rPr>
                      <m:t>1</m:t>
                    </m:r>
                  </m:e>
                  <m:e>
                    <m:r>
                      <w:rPr>
                        <w:rFonts w:ascii="Cambria Math" w:cs="Arial"/>
                      </w:rPr>
                      <m:t xml:space="preserve">5 </m:t>
                    </m:r>
                  </m:e>
                </m:mr>
                <m:mr>
                  <m:e>
                    <m:r>
                      <w:rPr>
                        <w:rFonts w:ascii="Cambria Math" w:cs="Arial"/>
                      </w:rPr>
                      <m:t>0</m:t>
                    </m:r>
                  </m:e>
                  <m:e>
                    <m:r>
                      <w:rPr>
                        <w:rFonts w:ascii="Cambria Math" w:cs="Arial"/>
                      </w:rPr>
                      <m:t>1</m:t>
                    </m:r>
                  </m:e>
                  <m:e>
                    <m:r>
                      <w:rPr>
                        <w:rFonts w:ascii="Cambria Math" w:cs="Arial"/>
                      </w:rPr>
                      <m:t>2</m:t>
                    </m:r>
                  </m:e>
                </m:mr>
                <m:mr>
                  <m:e>
                    <m:r>
                      <w:rPr>
                        <w:rFonts w:ascii="Cambria Math" w:cs="Arial"/>
                      </w:rPr>
                      <m:t>1</m:t>
                    </m:r>
                  </m:e>
                  <m:e>
                    <m:r>
                      <w:rPr>
                        <w:rFonts w:ascii="Cambria Math" w:cs="Arial"/>
                      </w:rPr>
                      <m:t>1</m:t>
                    </m:r>
                  </m:e>
                  <m:e>
                    <m:r>
                      <w:rPr>
                        <w:rFonts w:ascii="Cambria Math" w:cs="Arial"/>
                      </w:rPr>
                      <m:t>1</m:t>
                    </m:r>
                  </m:e>
                </m:mr>
              </m:m>
            </m:e>
          </m:d>
          <m:r>
            <w:rPr>
              <w:rFonts w:ascii="Cambria Math" w:cs="Arial"/>
            </w:rPr>
            <m:t>=</m:t>
          </m:r>
          <m:d>
            <m:dPr>
              <m:begChr m:val="["/>
              <m:endChr m:val="]"/>
              <m:ctrlPr>
                <w:rPr>
                  <w:rFonts w:ascii="Cambria Math" w:hAnsi="Cambria Math" w:cs="Arial"/>
                  <w:i/>
                </w:rPr>
              </m:ctrlPr>
            </m:dPr>
            <m:e>
              <m:m>
                <m:mPr>
                  <m:mcs>
                    <m:mc>
                      <m:mcPr>
                        <m:count m:val="3"/>
                        <m:mcJc m:val="center"/>
                      </m:mcPr>
                    </m:mc>
                  </m:mcs>
                  <m:ctrlPr>
                    <w:rPr>
                      <w:rFonts w:ascii="Cambria Math" w:hAnsi="Cambria Math" w:cs="Arial"/>
                      <w:i/>
                    </w:rPr>
                  </m:ctrlPr>
                </m:mPr>
                <m:mr>
                  <m:e>
                    <m:r>
                      <w:rPr>
                        <w:rFonts w:ascii="Cambria Math" w:cs="Arial"/>
                      </w:rPr>
                      <m:t>-</m:t>
                    </m:r>
                    <m:r>
                      <w:rPr>
                        <w:rFonts w:ascii="Cambria Math" w:cs="Arial"/>
                      </w:rPr>
                      <m:t>5</m:t>
                    </m:r>
                  </m:e>
                  <m:e>
                    <m:r>
                      <w:rPr>
                        <w:rFonts w:ascii="Cambria Math" w:cs="Arial"/>
                      </w:rPr>
                      <m:t>-</m:t>
                    </m:r>
                    <m:r>
                      <w:rPr>
                        <w:rFonts w:ascii="Cambria Math" w:cs="Arial"/>
                      </w:rPr>
                      <m:t>3</m:t>
                    </m:r>
                  </m:e>
                  <m:e>
                    <m:r>
                      <w:rPr>
                        <w:rFonts w:ascii="Cambria Math" w:cs="Arial"/>
                      </w:rPr>
                      <m:t>5</m:t>
                    </m:r>
                  </m:e>
                </m:mr>
                <m:mr>
                  <m:e>
                    <m:r>
                      <w:rPr>
                        <w:rFonts w:ascii="Cambria Math" w:cs="Arial"/>
                      </w:rPr>
                      <m:t>-</m:t>
                    </m:r>
                    <m:r>
                      <w:rPr>
                        <w:rFonts w:ascii="Cambria Math" w:cs="Arial"/>
                      </w:rPr>
                      <m:t>2</m:t>
                    </m:r>
                  </m:e>
                  <m:e>
                    <m:r>
                      <w:rPr>
                        <w:rFonts w:ascii="Cambria Math" w:cs="Arial"/>
                      </w:rPr>
                      <m:t>0</m:t>
                    </m:r>
                  </m:e>
                  <m:e>
                    <m:r>
                      <w:rPr>
                        <w:rFonts w:ascii="Cambria Math" w:cs="Arial"/>
                      </w:rPr>
                      <m:t>2</m:t>
                    </m:r>
                  </m:e>
                </m:mr>
                <m:mr>
                  <m:e>
                    <m:r>
                      <w:rPr>
                        <w:rFonts w:ascii="Cambria Math" w:cs="Arial"/>
                      </w:rPr>
                      <m:t>1</m:t>
                    </m:r>
                  </m:e>
                  <m:e>
                    <m:r>
                      <w:rPr>
                        <w:rFonts w:ascii="Cambria Math" w:cs="Arial"/>
                      </w:rPr>
                      <m:t>1</m:t>
                    </m:r>
                  </m:e>
                  <m:e>
                    <m:r>
                      <w:rPr>
                        <w:rFonts w:ascii="Cambria Math" w:cs="Arial"/>
                      </w:rPr>
                      <m:t>1</m:t>
                    </m:r>
                  </m:e>
                </m:mr>
              </m:m>
            </m:e>
          </m:d>
        </m:oMath>
      </m:oMathPara>
    </w:p>
    <w:p w:rsidR="00D35556" w:rsidRPr="00D35556" w:rsidRDefault="00D35556" w:rsidP="00D35556">
      <w:pPr>
        <w:rPr>
          <w:rFonts w:ascii="Arial" w:hAnsi="Arial" w:cs="Arial"/>
        </w:rPr>
      </w:pPr>
    </w:p>
    <w:p w:rsidR="009F4564" w:rsidRDefault="00D35556" w:rsidP="00AE5168">
      <w:pPr>
        <w:pStyle w:val="Lijstalinea"/>
        <w:rPr>
          <w:rFonts w:cs="Arial"/>
        </w:rPr>
      </w:pPr>
      <w:r w:rsidRPr="00D35556">
        <w:rPr>
          <w:rFonts w:cs="Arial"/>
        </w:rPr>
        <w:t>Hieruit volgen de nieuwe hoekpunten  A’(-5,-2) , B’(-3,0) en C’(5,2).</w:t>
      </w:r>
    </w:p>
    <w:p w:rsidR="00792595" w:rsidRPr="007043AE" w:rsidRDefault="00792595" w:rsidP="00792595">
      <w:pPr>
        <w:rPr>
          <w:rFonts w:ascii="Arial" w:hAnsi="Arial" w:cs="Arial"/>
        </w:rPr>
      </w:pPr>
    </w:p>
    <w:p w:rsidR="007043AE" w:rsidRDefault="00792595" w:rsidP="00792595">
      <w:pPr>
        <w:rPr>
          <w:rFonts w:ascii="Arial" w:hAnsi="Arial" w:cs="Arial"/>
        </w:rPr>
      </w:pPr>
      <w:r w:rsidRPr="007043AE">
        <w:rPr>
          <w:rFonts w:ascii="Arial" w:hAnsi="Arial" w:cs="Arial"/>
        </w:rPr>
        <w:t>6.</w:t>
      </w:r>
      <w:r w:rsidRPr="007043AE">
        <w:rPr>
          <w:rFonts w:ascii="Arial" w:hAnsi="Arial" w:cs="Arial"/>
        </w:rPr>
        <w:tab/>
      </w:r>
      <w:r w:rsidR="007043AE">
        <w:rPr>
          <w:rFonts w:ascii="Arial" w:hAnsi="Arial" w:cs="Arial"/>
        </w:rPr>
        <w:t xml:space="preserve">Bepaal de normalisatie transformatie </w:t>
      </w:r>
      <w:r w:rsidR="00066229">
        <w:rPr>
          <w:rFonts w:ascii="Arial" w:hAnsi="Arial" w:cs="Arial"/>
        </w:rPr>
        <w:t xml:space="preserve">N </w:t>
      </w:r>
      <w:r w:rsidR="007043AE">
        <w:rPr>
          <w:rFonts w:ascii="Arial" w:hAnsi="Arial" w:cs="Arial"/>
        </w:rPr>
        <w:t xml:space="preserve">van: </w:t>
      </w:r>
    </w:p>
    <w:p w:rsidR="00792595" w:rsidRDefault="007043AE" w:rsidP="007043AE">
      <w:pPr>
        <w:ind w:firstLine="708"/>
        <w:rPr>
          <w:rFonts w:ascii="Arial" w:hAnsi="Arial" w:cs="Arial"/>
        </w:rPr>
      </w:pPr>
      <w:r>
        <w:rPr>
          <w:rFonts w:ascii="Arial" w:hAnsi="Arial" w:cs="Arial"/>
        </w:rPr>
        <w:t>cirkel straal 5  en centrum (1,1)       als window</w:t>
      </w:r>
    </w:p>
    <w:p w:rsidR="007043AE" w:rsidRDefault="007043AE" w:rsidP="007043AE">
      <w:pPr>
        <w:ind w:firstLine="708"/>
        <w:rPr>
          <w:rFonts w:ascii="Arial" w:hAnsi="Arial" w:cs="Arial"/>
        </w:rPr>
      </w:pPr>
      <w:r>
        <w:rPr>
          <w:rFonts w:ascii="Arial" w:hAnsi="Arial" w:cs="Arial"/>
        </w:rPr>
        <w:t>cirkel straal ½ en centrum (</w:t>
      </w:r>
      <w:r w:rsidR="004548A8">
        <w:rPr>
          <w:rFonts w:ascii="Arial" w:hAnsi="Arial" w:cs="Arial"/>
          <w:lang w:val="nl-NL"/>
        </w:rPr>
        <w:t>½</w:t>
      </w:r>
      <w:r>
        <w:rPr>
          <w:rFonts w:ascii="Arial" w:hAnsi="Arial" w:cs="Arial"/>
        </w:rPr>
        <w:t>,</w:t>
      </w:r>
      <w:r w:rsidR="004548A8">
        <w:rPr>
          <w:rFonts w:ascii="Arial" w:hAnsi="Arial" w:cs="Arial"/>
          <w:lang w:val="nl-NL"/>
        </w:rPr>
        <w:t>½</w:t>
      </w:r>
      <w:r>
        <w:rPr>
          <w:rFonts w:ascii="Arial" w:hAnsi="Arial" w:cs="Arial"/>
        </w:rPr>
        <w:t>) als viewport</w:t>
      </w:r>
    </w:p>
    <w:p w:rsidR="007043AE" w:rsidRPr="007043AE" w:rsidRDefault="007043AE" w:rsidP="007043AE">
      <w:pPr>
        <w:ind w:firstLine="708"/>
        <w:rPr>
          <w:rFonts w:ascii="Arial" w:hAnsi="Arial" w:cs="Arial"/>
        </w:rPr>
      </w:pPr>
    </w:p>
    <w:p w:rsidR="004548A8" w:rsidRDefault="007043AE" w:rsidP="00066229">
      <w:pPr>
        <w:ind w:left="708"/>
        <w:rPr>
          <w:rFonts w:ascii="Arial" w:hAnsi="Arial" w:cs="Arial"/>
          <w:lang w:val="nl-NL"/>
        </w:rPr>
      </w:pPr>
      <w:r>
        <w:rPr>
          <w:rFonts w:ascii="Arial" w:hAnsi="Arial" w:cs="Arial"/>
          <w:lang w:val="nl-NL"/>
        </w:rPr>
        <w:t xml:space="preserve">N wordt bepaald door translatie en verschaling: </w:t>
      </w:r>
    </w:p>
    <w:p w:rsidR="00A301D9" w:rsidRDefault="007043AE" w:rsidP="00066229">
      <w:pPr>
        <w:ind w:left="708"/>
        <w:rPr>
          <w:rFonts w:ascii="Arial" w:hAnsi="Arial" w:cs="Arial"/>
          <w:lang w:val="nl-NL"/>
        </w:rPr>
      </w:pPr>
      <w:r>
        <w:rPr>
          <w:rFonts w:ascii="Arial" w:hAnsi="Arial" w:cs="Arial"/>
          <w:lang w:val="nl-NL"/>
        </w:rPr>
        <w:t xml:space="preserve">De translatie gaat van </w:t>
      </w:r>
      <w:r w:rsidR="004548A8">
        <w:rPr>
          <w:rFonts w:ascii="Arial" w:hAnsi="Arial" w:cs="Arial"/>
          <w:lang w:val="nl-NL"/>
        </w:rPr>
        <w:t xml:space="preserve">centrum (1,1) naar centrum(½,½) </w:t>
      </w:r>
    </w:p>
    <w:p w:rsidR="004548A8" w:rsidRDefault="004548A8" w:rsidP="00066229">
      <w:pPr>
        <w:ind w:left="708"/>
        <w:rPr>
          <w:rFonts w:ascii="Arial" w:hAnsi="Arial" w:cs="Arial"/>
          <w:lang w:val="nl-NL"/>
        </w:rPr>
      </w:pPr>
      <w:r>
        <w:rPr>
          <w:rFonts w:ascii="Arial" w:hAnsi="Arial" w:cs="Arial"/>
          <w:lang w:val="nl-NL"/>
        </w:rPr>
        <w:t xml:space="preserve">De verschaling gaat straal 5 naar straal ½  en wordt dan </w:t>
      </w:r>
      <w:r w:rsidR="0081333D">
        <w:rPr>
          <w:rFonts w:ascii="Arial" w:hAnsi="Arial" w:cs="Arial"/>
          <w:lang w:val="nl-NL"/>
        </w:rPr>
        <w:t>s=</w:t>
      </w:r>
      <w:r w:rsidRPr="0081333D">
        <w:rPr>
          <w:rFonts w:ascii="Arial" w:hAnsi="Arial" w:cs="Arial"/>
          <w:vertAlign w:val="superscript"/>
          <w:lang w:val="nl-NL"/>
        </w:rPr>
        <w:t>1</w:t>
      </w:r>
      <w:r>
        <w:rPr>
          <w:rFonts w:ascii="Arial" w:hAnsi="Arial" w:cs="Arial"/>
          <w:lang w:val="nl-NL"/>
        </w:rPr>
        <w:t>/</w:t>
      </w:r>
      <w:r w:rsidRPr="0081333D">
        <w:rPr>
          <w:rFonts w:ascii="Arial" w:hAnsi="Arial" w:cs="Arial"/>
          <w:vertAlign w:val="subscript"/>
          <w:lang w:val="nl-NL"/>
        </w:rPr>
        <w:t>10</w:t>
      </w:r>
      <w:r w:rsidR="0081333D">
        <w:rPr>
          <w:rFonts w:ascii="Arial" w:hAnsi="Arial" w:cs="Arial"/>
          <w:lang w:val="nl-NL"/>
        </w:rPr>
        <w:t xml:space="preserve">  Zowel voor x en y-richting</w:t>
      </w:r>
    </w:p>
    <w:p w:rsidR="0081333D" w:rsidRPr="0002138B" w:rsidRDefault="0081333D" w:rsidP="00066229">
      <w:pPr>
        <w:ind w:left="708"/>
        <w:rPr>
          <w:rFonts w:ascii="Arial" w:hAnsi="Arial" w:cs="Arial"/>
          <w:lang w:val="nl-NL"/>
        </w:rPr>
      </w:pPr>
      <w:r>
        <w:rPr>
          <w:rFonts w:ascii="Arial" w:hAnsi="Arial" w:cs="Arial"/>
          <w:lang w:val="nl-NL"/>
        </w:rPr>
        <w:t>N=S</w:t>
      </w:r>
      <w:r w:rsidR="00066229">
        <w:rPr>
          <w:rFonts w:ascii="Arial" w:hAnsi="Arial" w:cs="Arial"/>
          <w:vertAlign w:val="subscript"/>
          <w:lang w:val="nl-NL"/>
        </w:rPr>
        <w:t>1/10,</w:t>
      </w:r>
      <w:r w:rsidRPr="0081333D">
        <w:rPr>
          <w:rFonts w:ascii="Arial" w:hAnsi="Arial" w:cs="Arial"/>
          <w:vertAlign w:val="subscript"/>
          <w:lang w:val="nl-NL"/>
        </w:rPr>
        <w:t xml:space="preserve"> </w:t>
      </w:r>
      <w:r w:rsidR="00066229">
        <w:rPr>
          <w:rFonts w:ascii="Arial" w:hAnsi="Arial" w:cs="Arial"/>
          <w:vertAlign w:val="subscript"/>
          <w:lang w:val="nl-NL"/>
        </w:rPr>
        <w:t>1/10,C</w:t>
      </w:r>
      <w:r w:rsidR="0002138B">
        <w:rPr>
          <w:rFonts w:ascii="Arial" w:hAnsi="Arial" w:cs="Arial"/>
          <w:lang w:val="nl-NL"/>
        </w:rPr>
        <w:t>.T</w:t>
      </w:r>
      <w:r w:rsidR="0002138B" w:rsidRPr="0002138B">
        <w:rPr>
          <w:rFonts w:ascii="Arial" w:hAnsi="Arial" w:cs="Arial"/>
          <w:vertAlign w:val="subscript"/>
          <w:lang w:val="nl-NL"/>
        </w:rPr>
        <w:t>v</w:t>
      </w:r>
      <w:r w:rsidR="0002138B">
        <w:rPr>
          <w:rFonts w:ascii="Arial" w:hAnsi="Arial" w:cs="Arial"/>
          <w:lang w:val="nl-NL"/>
        </w:rPr>
        <w:t xml:space="preserve">   Hierin is S de verschalings matrix t.o.v. centrum C. T</w:t>
      </w:r>
      <w:r w:rsidR="0002138B" w:rsidRPr="00A32F74">
        <w:rPr>
          <w:rFonts w:ascii="Arial" w:hAnsi="Arial" w:cs="Arial"/>
          <w:vertAlign w:val="subscript"/>
          <w:lang w:val="nl-NL"/>
        </w:rPr>
        <w:t>v</w:t>
      </w:r>
      <w:r w:rsidR="0002138B">
        <w:rPr>
          <w:rFonts w:ascii="Arial" w:hAnsi="Arial" w:cs="Arial"/>
          <w:lang w:val="nl-NL"/>
        </w:rPr>
        <w:t xml:space="preserve"> de translatie over vector </w:t>
      </w:r>
      <w:r w:rsidR="0002138B" w:rsidRPr="00A32F74">
        <w:rPr>
          <w:rFonts w:ascii="Arial" w:hAnsi="Arial" w:cs="Arial"/>
          <w:b/>
          <w:lang w:val="nl-NL"/>
        </w:rPr>
        <w:t>v</w:t>
      </w:r>
      <w:r w:rsidR="0002138B">
        <w:rPr>
          <w:rFonts w:ascii="Arial" w:hAnsi="Arial" w:cs="Arial"/>
          <w:lang w:val="nl-NL"/>
        </w:rPr>
        <w:t xml:space="preserve"> met </w:t>
      </w:r>
      <w:r w:rsidR="0002138B" w:rsidRPr="0002138B">
        <w:rPr>
          <w:rFonts w:ascii="Arial" w:hAnsi="Arial" w:cs="Arial"/>
          <w:b/>
          <w:lang w:val="nl-NL"/>
        </w:rPr>
        <w:t>v</w:t>
      </w:r>
      <w:r w:rsidR="0002138B">
        <w:rPr>
          <w:rFonts w:ascii="Arial" w:hAnsi="Arial" w:cs="Arial"/>
          <w:lang w:val="nl-NL"/>
        </w:rPr>
        <w:t xml:space="preserve"> =-1/2</w:t>
      </w:r>
      <w:r w:rsidR="0002138B" w:rsidRPr="0002138B">
        <w:rPr>
          <w:rFonts w:ascii="Arial" w:hAnsi="Arial" w:cs="Arial"/>
          <w:b/>
          <w:lang w:val="nl-NL"/>
        </w:rPr>
        <w:t>i</w:t>
      </w:r>
      <w:r w:rsidR="0002138B">
        <w:rPr>
          <w:rFonts w:ascii="Arial" w:hAnsi="Arial" w:cs="Arial"/>
          <w:lang w:val="nl-NL"/>
        </w:rPr>
        <w:t>-1/2</w:t>
      </w:r>
      <w:r w:rsidR="0002138B" w:rsidRPr="0002138B">
        <w:rPr>
          <w:rFonts w:ascii="Arial" w:hAnsi="Arial" w:cs="Arial"/>
          <w:b/>
          <w:lang w:val="nl-NL"/>
        </w:rPr>
        <w:t>j</w:t>
      </w:r>
      <w:r w:rsidR="0002138B">
        <w:rPr>
          <w:rFonts w:ascii="Arial" w:hAnsi="Arial" w:cs="Arial"/>
          <w:lang w:val="nl-NL"/>
        </w:rPr>
        <w:t xml:space="preserve">  </w:t>
      </w:r>
      <w:r w:rsidR="007D2311">
        <w:rPr>
          <w:rFonts w:ascii="Arial" w:hAnsi="Arial" w:cs="Arial"/>
          <w:lang w:val="nl-NL"/>
        </w:rPr>
        <w:t xml:space="preserve"> </w:t>
      </w:r>
    </w:p>
    <w:p w:rsidR="0081333D" w:rsidRDefault="0002138B" w:rsidP="00066229">
      <w:pPr>
        <w:ind w:left="708"/>
        <w:rPr>
          <w:rFonts w:ascii="Arial" w:hAnsi="Arial" w:cs="Arial"/>
          <w:lang w:val="nl-NL"/>
        </w:rPr>
      </w:pPr>
      <w:r>
        <w:rPr>
          <w:rFonts w:ascii="Arial" w:hAnsi="Arial" w:cs="Arial"/>
          <w:lang w:val="nl-NL"/>
        </w:rPr>
        <w:t>De verschalingsmatrix t.ov C  is:</w:t>
      </w:r>
    </w:p>
    <w:p w:rsidR="0002138B" w:rsidRPr="0081333D" w:rsidRDefault="0002138B" w:rsidP="00066229">
      <w:pPr>
        <w:ind w:left="708"/>
        <w:rPr>
          <w:rFonts w:ascii="Arial" w:hAnsi="Arial" w:cs="Arial"/>
          <w:lang w:val="nl-NL"/>
        </w:rPr>
      </w:pPr>
    </w:p>
    <w:p w:rsidR="004548A8" w:rsidRDefault="00446D5D" w:rsidP="0002138B">
      <w:pPr>
        <w:ind w:left="708"/>
        <w:rPr>
          <w:rFonts w:ascii="Arial" w:hAnsi="Arial" w:cs="Arial"/>
          <w:lang w:val="nl-NL"/>
        </w:rPr>
      </w:pPr>
      <m:oMathPara>
        <m:oMathParaPr>
          <m:jc m:val="left"/>
        </m:oMathParaPr>
        <m:oMath>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r>
                <w:rPr>
                  <w:rFonts w:ascii="Cambria Math" w:hAnsi="Arial" w:cs="Arial"/>
                </w:rPr>
                <m:t>,</m:t>
              </m:r>
              <m:r>
                <w:rPr>
                  <w:rFonts w:ascii="Cambria Math" w:hAnsi="Cambria Math" w:cs="Arial"/>
                </w:rPr>
                <m:t>P</m:t>
              </m:r>
            </m:sub>
          </m:sSub>
          <m:r>
            <w:rPr>
              <w:rFonts w:ascii="Cambria Math" w:hAnsi="Arial" w:cs="Arial"/>
            </w:rPr>
            <m:t>=</m:t>
          </m:r>
          <m:sSub>
            <m:sSubPr>
              <m:ctrlPr>
                <w:rPr>
                  <w:rFonts w:ascii="Cambria Math" w:hAnsi="Arial" w:cs="Arial"/>
                  <w:i/>
                </w:rPr>
              </m:ctrlPr>
            </m:sSubPr>
            <m:e>
              <m:r>
                <w:rPr>
                  <w:rFonts w:ascii="Cambria Math" w:hAnsi="Cambria Math" w:cs="Arial"/>
                </w:rPr>
                <m:t>T</m:t>
              </m:r>
            </m:e>
            <m:sub>
              <m:r>
                <w:rPr>
                  <w:rFonts w:ascii="Cambria Math" w:hAnsi="Cambria Math" w:cs="Arial"/>
                </w:rPr>
                <m:t>v</m:t>
              </m:r>
            </m:sub>
          </m:sSub>
          <m:r>
            <w:rPr>
              <w:rFonts w:ascii="Cambria Math" w:hAnsi="Arial" w:cs="Arial"/>
            </w:rPr>
            <m:t xml:space="preserve"> .</m:t>
          </m:r>
          <m:sSub>
            <m:sSubPr>
              <m:ctrlPr>
                <w:rPr>
                  <w:rFonts w:ascii="Cambria Math" w:hAnsi="Arial" w:cs="Arial"/>
                  <w:i/>
                </w:rPr>
              </m:ctrlPr>
            </m:sSubPr>
            <m:e>
              <m:r>
                <w:rPr>
                  <w:rFonts w:ascii="Cambria Math" w:hAnsi="Cambria Math" w:cs="Arial"/>
                </w:rPr>
                <m:t>S</m:t>
              </m:r>
            </m:e>
            <m:sub>
              <m:r>
                <w:rPr>
                  <w:rFonts w:ascii="Cambria Math" w:hAnsi="Cambria Math" w:cs="Arial"/>
                </w:rPr>
                <m:t>a</m:t>
              </m:r>
              <m:r>
                <w:rPr>
                  <w:rFonts w:ascii="Cambria Math" w:hAnsi="Arial" w:cs="Arial"/>
                </w:rPr>
                <m:t>,</m:t>
              </m:r>
              <m:r>
                <w:rPr>
                  <w:rFonts w:ascii="Cambria Math" w:hAnsi="Cambria Math" w:cs="Arial"/>
                </w:rPr>
                <m:t>b</m:t>
              </m:r>
            </m:sub>
          </m:sSub>
          <m:r>
            <w:rPr>
              <w:rFonts w:ascii="Cambria Math" w:hAnsi="Arial" w:cs="Arial"/>
            </w:rPr>
            <m:t xml:space="preserve"> .</m:t>
          </m:r>
          <m:sSub>
            <m:sSubPr>
              <m:ctrlPr>
                <w:rPr>
                  <w:rFonts w:ascii="Cambria Math" w:hAnsi="Arial" w:cs="Arial"/>
                  <w:i/>
                </w:rPr>
              </m:ctrlPr>
            </m:sSubPr>
            <m:e>
              <m:r>
                <w:rPr>
                  <w:rFonts w:ascii="Cambria Math" w:hAnsi="Cambria Math" w:cs="Arial"/>
                </w:rPr>
                <m:t>T</m:t>
              </m:r>
            </m:e>
            <m:sub>
              <m:r>
                <w:rPr>
                  <w:rFonts w:ascii="Arial" w:hAnsi="Arial" w:cs="Arial"/>
                </w:rPr>
                <m:t>-</m:t>
              </m:r>
              <m:r>
                <w:rPr>
                  <w:rFonts w:ascii="Cambria Math" w:hAnsi="Cambria Math" w:cs="Arial"/>
                </w:rPr>
                <m:t>v</m:t>
              </m:r>
            </m:sub>
          </m:sSub>
          <m:r>
            <w:rPr>
              <w:rFonts w:ascii="Cambria Math" w:hAnsi="Arial" w:cs="Arial"/>
            </w:rPr>
            <m:t xml:space="preserve">  =</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Arial" w:hAnsi="Cambria Math" w:cs="Arial"/>
                      </w:rPr>
                      <m:t>h</m:t>
                    </m:r>
                  </m:e>
                </m:mr>
                <m:mr>
                  <m:e>
                    <m:r>
                      <w:rPr>
                        <w:rFonts w:ascii="Cambria Math" w:hAnsi="Arial" w:cs="Arial"/>
                      </w:rPr>
                      <m:t>0</m:t>
                    </m:r>
                  </m:e>
                  <m:e>
                    <m:r>
                      <w:rPr>
                        <w:rFonts w:ascii="Cambria Math" w:hAnsi="Arial" w:cs="Arial"/>
                      </w:rPr>
                      <m:t>1</m:t>
                    </m:r>
                  </m:e>
                  <m:e>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Cambria Math" w:cs="Arial"/>
                      </w:rPr>
                      <m:t>a</m:t>
                    </m:r>
                  </m:e>
                  <m:e>
                    <m:r>
                      <w:rPr>
                        <w:rFonts w:ascii="Cambria Math" w:hAnsi="Arial" w:cs="Arial"/>
                      </w:rPr>
                      <m:t>0</m:t>
                    </m:r>
                  </m:e>
                  <m:e>
                    <m:r>
                      <w:rPr>
                        <w:rFonts w:ascii="Cambria Math" w:hAnsi="Arial" w:cs="Arial"/>
                      </w:rPr>
                      <m:t>0</m:t>
                    </m:r>
                  </m:e>
                </m:mr>
                <m:mr>
                  <m:e>
                    <m:r>
                      <w:rPr>
                        <w:rFonts w:ascii="Cambria Math" w:hAnsi="Arial" w:cs="Arial"/>
                      </w:rPr>
                      <m:t>0</m:t>
                    </m:r>
                  </m:e>
                  <m:e>
                    <m:r>
                      <w:rPr>
                        <w:rFonts w:ascii="Cambria Math" w:hAnsi="Cambria Math" w:cs="Arial"/>
                      </w:rPr>
                      <m:t>b</m:t>
                    </m:r>
                  </m:e>
                  <m:e>
                    <m:r>
                      <w:rPr>
                        <w:rFonts w:ascii="Cambria Math" w:hAnsi="Arial" w:cs="Arial"/>
                      </w:rPr>
                      <m:t>0</m:t>
                    </m:r>
                  </m:e>
                </m:mr>
                <m:mr>
                  <m:e>
                    <m:r>
                      <w:rPr>
                        <w:rFonts w:ascii="Cambria Math" w:hAnsi="Arial" w:cs="Arial"/>
                      </w:rPr>
                      <m:t>0</m:t>
                    </m:r>
                  </m:e>
                  <m:e>
                    <m:r>
                      <w:rPr>
                        <w:rFonts w:ascii="Cambria Math" w:hAnsi="Arial" w:cs="Arial"/>
                      </w:rPr>
                      <m:t>0</m:t>
                    </m:r>
                  </m:e>
                  <m:e>
                    <m:r>
                      <w:rPr>
                        <w:rFonts w:ascii="Cambria Math" w:hAnsi="Arial" w:cs="Arial"/>
                      </w:rPr>
                      <m:t>1</m:t>
                    </m:r>
                  </m:e>
                </m:mr>
              </m:m>
            </m:e>
          </m:d>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Arial" w:hAnsi="Arial" w:cs="Arial"/>
                      </w:rPr>
                      <m:t>-</m:t>
                    </m:r>
                    <m:r>
                      <w:rPr>
                        <w:rFonts w:ascii="Arial" w:hAnsi="Cambria Math" w:cs="Arial"/>
                      </w:rPr>
                      <m:t>h</m:t>
                    </m:r>
                  </m:e>
                </m:mr>
                <m:mr>
                  <m:e>
                    <m:r>
                      <w:rPr>
                        <w:rFonts w:ascii="Cambria Math" w:hAnsi="Arial" w:cs="Arial"/>
                      </w:rPr>
                      <m:t>0</m:t>
                    </m:r>
                  </m:e>
                  <m:e>
                    <m:r>
                      <w:rPr>
                        <w:rFonts w:ascii="Cambria Math" w:hAnsi="Arial" w:cs="Arial"/>
                      </w:rPr>
                      <m:t>1</m:t>
                    </m:r>
                  </m:e>
                  <m:e>
                    <m:r>
                      <w:rPr>
                        <w:rFonts w:ascii="Arial" w:hAnsi="Arial" w:cs="Arial"/>
                      </w:rPr>
                      <m:t>-</m:t>
                    </m:r>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a</m:t>
                    </m:r>
                  </m:e>
                  <m:e>
                    <m:r>
                      <w:rPr>
                        <w:rFonts w:ascii="Cambria Math" w:hAnsi="Arial" w:cs="Arial"/>
                      </w:rPr>
                      <m:t>0</m:t>
                    </m:r>
                  </m:e>
                  <m:e>
                    <m:r>
                      <w:rPr>
                        <w:rFonts w:ascii="Arial" w:hAnsi="Arial" w:cs="Arial"/>
                      </w:rPr>
                      <m:t>-</m:t>
                    </m:r>
                    <m:r>
                      <w:rPr>
                        <w:rFonts w:ascii="Cambria Math" w:hAnsi="Cambria Math" w:cs="Arial"/>
                      </w:rPr>
                      <m:t>a</m:t>
                    </m:r>
                    <m:r>
                      <w:rPr>
                        <w:rFonts w:ascii="Arial" w:hAnsi="Cambria Math" w:cs="Arial"/>
                      </w:rPr>
                      <m:t>h</m:t>
                    </m:r>
                    <m:r>
                      <w:rPr>
                        <w:rFonts w:ascii="Cambria Math" w:hAnsi="Arial" w:cs="Arial"/>
                      </w:rPr>
                      <m:t>+</m:t>
                    </m:r>
                    <m:r>
                      <w:rPr>
                        <w:rFonts w:ascii="Cambria Math" w:hAnsi="Cambria Math" w:cs="Arial"/>
                      </w:rPr>
                      <m:t>h</m:t>
                    </m:r>
                  </m:e>
                </m:mr>
                <m:mr>
                  <m:e>
                    <m:r>
                      <w:rPr>
                        <w:rFonts w:ascii="Cambria Math" w:hAnsi="Arial" w:cs="Arial"/>
                      </w:rPr>
                      <m:t>0</m:t>
                    </m:r>
                  </m:e>
                  <m:e>
                    <m:r>
                      <w:rPr>
                        <w:rFonts w:ascii="Cambria Math" w:hAnsi="Arial" w:cs="Arial"/>
                      </w:rPr>
                      <m:t>b</m:t>
                    </m:r>
                  </m:e>
                  <m:e>
                    <m:r>
                      <w:rPr>
                        <w:rFonts w:ascii="Arial" w:hAnsi="Arial" w:cs="Arial"/>
                      </w:rPr>
                      <m:t>-</m:t>
                    </m:r>
                    <m:r>
                      <w:rPr>
                        <w:rFonts w:ascii="Cambria Math" w:hAnsi="Cambria Math" w:cs="Arial"/>
                      </w:rPr>
                      <m:t>bk</m:t>
                    </m:r>
                    <m:r>
                      <w:rPr>
                        <w:rFonts w:ascii="Cambria Math" w:hAnsi="Arial" w:cs="Arial"/>
                      </w:rPr>
                      <m:t>+</m:t>
                    </m:r>
                    <m:r>
                      <w:rPr>
                        <w:rFonts w:ascii="Cambria Math" w:hAnsi="Cambria Math" w:cs="Arial"/>
                      </w:rPr>
                      <m:t>k</m:t>
                    </m:r>
                  </m:e>
                </m:mr>
                <m:mr>
                  <m:e>
                    <m:r>
                      <w:rPr>
                        <w:rFonts w:ascii="Cambria Math" w:hAnsi="Arial" w:cs="Arial"/>
                      </w:rPr>
                      <m:t>0</m:t>
                    </m:r>
                  </m:e>
                  <m:e>
                    <m:r>
                      <w:rPr>
                        <w:rFonts w:ascii="Cambria Math" w:hAnsi="Arial" w:cs="Arial"/>
                      </w:rPr>
                      <m:t>0</m:t>
                    </m:r>
                  </m:e>
                  <m:e>
                    <m:r>
                      <w:rPr>
                        <w:rFonts w:ascii="Cambria Math" w:hAnsi="Arial" w:cs="Arial"/>
                      </w:rPr>
                      <m:t>1</m:t>
                    </m:r>
                  </m:e>
                </m:mr>
              </m:m>
            </m:e>
          </m:d>
        </m:oMath>
      </m:oMathPara>
    </w:p>
    <w:p w:rsidR="0002138B" w:rsidRDefault="0002138B" w:rsidP="009363C6">
      <w:pPr>
        <w:rPr>
          <w:rFonts w:ascii="Arial" w:hAnsi="Arial" w:cs="Arial"/>
          <w:lang w:val="nl-NL"/>
        </w:rPr>
      </w:pPr>
      <w:r>
        <w:rPr>
          <w:rFonts w:ascii="Arial" w:hAnsi="Arial" w:cs="Arial"/>
          <w:lang w:val="nl-NL"/>
        </w:rPr>
        <w:tab/>
      </w:r>
    </w:p>
    <w:p w:rsidR="004548A8" w:rsidRDefault="0002138B" w:rsidP="009363C6">
      <w:pPr>
        <w:rPr>
          <w:rFonts w:ascii="Arial" w:hAnsi="Arial" w:cs="Arial"/>
          <w:lang w:val="nl-NL"/>
        </w:rPr>
      </w:pPr>
      <w:r>
        <w:rPr>
          <w:rFonts w:ascii="Arial" w:hAnsi="Arial" w:cs="Arial"/>
          <w:lang w:val="nl-NL"/>
        </w:rPr>
        <w:tab/>
        <w:t>Hierin is h=</w:t>
      </w:r>
      <w:r w:rsidR="00A32F74">
        <w:rPr>
          <w:rFonts w:ascii="Arial" w:hAnsi="Arial" w:cs="Arial"/>
        </w:rPr>
        <w:t>½</w:t>
      </w:r>
      <w:r>
        <w:rPr>
          <w:rFonts w:ascii="Arial" w:hAnsi="Arial" w:cs="Arial"/>
          <w:lang w:val="nl-NL"/>
        </w:rPr>
        <w:t>, k=</w:t>
      </w:r>
      <w:r w:rsidR="00A32F74">
        <w:rPr>
          <w:rFonts w:ascii="Arial" w:hAnsi="Arial" w:cs="Arial"/>
        </w:rPr>
        <w:t>½</w:t>
      </w:r>
      <w:r>
        <w:rPr>
          <w:rFonts w:ascii="Arial" w:hAnsi="Arial" w:cs="Arial"/>
          <w:lang w:val="nl-NL"/>
        </w:rPr>
        <w:t xml:space="preserve"> </w:t>
      </w:r>
      <w:r w:rsidR="00A32F74">
        <w:rPr>
          <w:rFonts w:ascii="Arial" w:hAnsi="Arial" w:cs="Arial"/>
          <w:lang w:val="nl-NL"/>
        </w:rPr>
        <w:t xml:space="preserve"> </w:t>
      </w:r>
      <w:r>
        <w:rPr>
          <w:rFonts w:ascii="Arial" w:hAnsi="Arial" w:cs="Arial"/>
          <w:lang w:val="nl-NL"/>
        </w:rPr>
        <w:t>a=</w:t>
      </w:r>
      <w:r w:rsidRPr="0081333D">
        <w:rPr>
          <w:rFonts w:ascii="Arial" w:hAnsi="Arial" w:cs="Arial"/>
          <w:vertAlign w:val="superscript"/>
          <w:lang w:val="nl-NL"/>
        </w:rPr>
        <w:t>1</w:t>
      </w:r>
      <w:r>
        <w:rPr>
          <w:rFonts w:ascii="Arial" w:hAnsi="Arial" w:cs="Arial"/>
          <w:lang w:val="nl-NL"/>
        </w:rPr>
        <w:t>/</w:t>
      </w:r>
      <w:r w:rsidRPr="0081333D">
        <w:rPr>
          <w:rFonts w:ascii="Arial" w:hAnsi="Arial" w:cs="Arial"/>
          <w:vertAlign w:val="subscript"/>
          <w:lang w:val="nl-NL"/>
        </w:rPr>
        <w:t>10</w:t>
      </w:r>
      <w:r>
        <w:rPr>
          <w:rFonts w:ascii="Arial" w:hAnsi="Arial" w:cs="Arial"/>
          <w:lang w:val="nl-NL"/>
        </w:rPr>
        <w:t xml:space="preserve">    b=</w:t>
      </w:r>
      <w:r w:rsidRPr="0081333D">
        <w:rPr>
          <w:rFonts w:ascii="Arial" w:hAnsi="Arial" w:cs="Arial"/>
          <w:vertAlign w:val="superscript"/>
          <w:lang w:val="nl-NL"/>
        </w:rPr>
        <w:t>1</w:t>
      </w:r>
      <w:r>
        <w:rPr>
          <w:rFonts w:ascii="Arial" w:hAnsi="Arial" w:cs="Arial"/>
          <w:lang w:val="nl-NL"/>
        </w:rPr>
        <w:t>/</w:t>
      </w:r>
      <w:r w:rsidRPr="0081333D">
        <w:rPr>
          <w:rFonts w:ascii="Arial" w:hAnsi="Arial" w:cs="Arial"/>
          <w:vertAlign w:val="subscript"/>
          <w:lang w:val="nl-NL"/>
        </w:rPr>
        <w:t>10</w:t>
      </w:r>
      <w:r>
        <w:rPr>
          <w:rFonts w:ascii="Arial" w:hAnsi="Arial" w:cs="Arial"/>
          <w:lang w:val="nl-NL"/>
        </w:rPr>
        <w:t xml:space="preserve">    </w:t>
      </w:r>
    </w:p>
    <w:p w:rsidR="0002138B" w:rsidRDefault="0002138B" w:rsidP="009363C6">
      <w:pPr>
        <w:rPr>
          <w:rFonts w:ascii="Arial" w:hAnsi="Arial" w:cs="Arial"/>
          <w:lang w:val="nl-NL"/>
        </w:rPr>
      </w:pPr>
    </w:p>
    <w:p w:rsidR="0002138B" w:rsidRDefault="0002138B" w:rsidP="007D2311">
      <w:pPr>
        <w:ind w:left="708"/>
        <w:rPr>
          <w:rFonts w:ascii="Arial" w:hAnsi="Arial" w:cs="Arial"/>
          <w:lang w:val="nl-NL"/>
        </w:rPr>
      </w:pPr>
      <w:r>
        <w:rPr>
          <w:rFonts w:ascii="Arial" w:hAnsi="Arial" w:cs="Arial"/>
          <w:lang w:val="nl-NL"/>
        </w:rPr>
        <w:t xml:space="preserve">Invullen </w:t>
      </w:r>
      <w:r w:rsidR="002A488F">
        <w:rPr>
          <w:rFonts w:ascii="Arial" w:hAnsi="Arial" w:cs="Arial"/>
          <w:lang w:val="nl-NL"/>
        </w:rPr>
        <w:t xml:space="preserve"> voor verschaling </w:t>
      </w:r>
      <w:r>
        <w:rPr>
          <w:rFonts w:ascii="Arial" w:hAnsi="Arial" w:cs="Arial"/>
          <w:lang w:val="nl-NL"/>
        </w:rPr>
        <w:t>geeft :</w:t>
      </w:r>
    </w:p>
    <w:p w:rsidR="0002138B" w:rsidRDefault="0002138B" w:rsidP="009363C6">
      <w:pPr>
        <w:rPr>
          <w:rFonts w:ascii="Arial" w:hAnsi="Arial" w:cs="Arial"/>
          <w:lang w:val="nl-NL"/>
        </w:rPr>
      </w:pPr>
    </w:p>
    <w:p w:rsidR="0002138B" w:rsidRDefault="00446D5D" w:rsidP="007D2311">
      <w:pPr>
        <w:ind w:left="708"/>
        <w:rPr>
          <w:rFonts w:ascii="Arial" w:hAnsi="Arial" w:cs="Arial"/>
        </w:rPr>
      </w:pPr>
      <m:oMathPara>
        <m:oMathParaPr>
          <m:jc m:val="left"/>
        </m:oMathParaPr>
        <m:oMath>
          <m:sSub>
            <m:sSubPr>
              <m:ctrlPr>
                <w:rPr>
                  <w:rFonts w:ascii="Cambria Math" w:hAnsi="Arial" w:cs="Arial"/>
                  <w:i/>
                </w:rPr>
              </m:ctrlPr>
            </m:sSubPr>
            <m:e>
              <m:r>
                <w:rPr>
                  <w:rFonts w:ascii="Cambria Math" w:hAnsi="Cambria Math" w:cs="Arial"/>
                </w:rPr>
                <m:t>S</m:t>
              </m:r>
            </m:e>
            <m:sub>
              <m:r>
                <w:rPr>
                  <w:rFonts w:ascii="Cambria Math" w:hAnsi="Cambria Math" w:cs="Arial"/>
                </w:rPr>
                <m:t>1/10</m:t>
              </m:r>
              <m:r>
                <w:rPr>
                  <w:rFonts w:ascii="Cambria Math" w:hAnsi="Arial" w:cs="Arial"/>
                </w:rPr>
                <m:t>,</m:t>
              </m:r>
              <m:r>
                <w:rPr>
                  <w:rFonts w:ascii="Cambria Math" w:hAnsi="Cambria Math" w:cs="Arial"/>
                </w:rPr>
                <m:t>1/10</m:t>
              </m:r>
              <m:r>
                <w:rPr>
                  <w:rFonts w:ascii="Cambria Math" w:hAnsi="Arial" w:cs="Arial"/>
                </w:rPr>
                <m:t>,</m:t>
              </m:r>
              <m:r>
                <w:rPr>
                  <w:rFonts w:ascii="Cambria Math" w:hAnsi="Cambria Math" w:cs="Arial"/>
                </w:rPr>
                <m:t>c</m:t>
              </m:r>
            </m:sub>
          </m:sSub>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r>
                      <m:rPr>
                        <m:nor/>
                      </m:rPr>
                      <w:rPr>
                        <w:rFonts w:ascii="Cambria Math" w:hAnsi="Arial" w:cs="Arial"/>
                      </w:rPr>
                      <m:t>0</m:t>
                    </m:r>
                  </m:e>
                  <m:e>
                    <m:r>
                      <w:rPr>
                        <w:rFonts w:ascii="Cambria Math" w:hAnsi="Arial" w:cs="Arial"/>
                      </w:rPr>
                      <m:t>-</m:t>
                    </m:r>
                    <m:r>
                      <w:rPr>
                        <w:rFonts w:ascii="Cambria Math" w:hAnsi="Arial" w:cs="Arial"/>
                      </w:rPr>
                      <m:t>(</m:t>
                    </m:r>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r>
                      <w:rPr>
                        <w:rFonts w:ascii="Cambria Math" w:hAnsi="Arial" w:cs="Arial"/>
                      </w:rPr>
                      <m:t>*</m:t>
                    </m:r>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2</m:t>
                            </m:r>
                          </m:den>
                        </m:f>
                        <m:r>
                          <w:rPr>
                            <w:rFonts w:ascii="Cambria Math" w:hAnsi="Arial" w:cs="Arial"/>
                          </w:rPr>
                          <m:t>)+</m:t>
                        </m:r>
                        <m:f>
                          <m:fPr>
                            <m:ctrlPr>
                              <w:rPr>
                                <w:rFonts w:ascii="Cambria Math" w:hAnsi="Arial" w:cs="Arial"/>
                                <w:i/>
                              </w:rPr>
                            </m:ctrlPr>
                          </m:fPr>
                          <m:num>
                            <m:r>
                              <w:rPr>
                                <w:rFonts w:ascii="Cambria Math" w:hAnsi="Arial" w:cs="Arial"/>
                              </w:rPr>
                              <m:t>1</m:t>
                            </m:r>
                          </m:num>
                          <m:den>
                            <m:r>
                              <w:rPr>
                                <w:rFonts w:ascii="Cambria Math" w:hAnsi="Arial" w:cs="Arial"/>
                              </w:rPr>
                              <m:t>2</m:t>
                            </m:r>
                          </m:den>
                        </m:f>
                      </m:e>
                    </m:box>
                  </m:e>
                </m:mr>
                <m:mr>
                  <m:e>
                    <m:r>
                      <m:rPr>
                        <m:nor/>
                      </m:rP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r>
                      <w:rPr>
                        <w:rFonts w:ascii="Cambria Math" w:hAnsi="Arial" w:cs="Arial"/>
                      </w:rPr>
                      <m:t>-</m:t>
                    </m:r>
                    <m:r>
                      <w:rPr>
                        <w:rFonts w:ascii="Cambria Math" w:hAnsi="Arial" w:cs="Arial"/>
                      </w:rPr>
                      <m:t>(</m:t>
                    </m:r>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r>
                      <w:rPr>
                        <w:rFonts w:ascii="Cambria Math" w:hAnsi="Arial" w:cs="Arial"/>
                      </w:rPr>
                      <m:t>*</m:t>
                    </m:r>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2</m:t>
                            </m:r>
                          </m:den>
                        </m:f>
                        <m:r>
                          <w:rPr>
                            <w:rFonts w:ascii="Cambria Math" w:hAnsi="Arial" w:cs="Arial"/>
                          </w:rPr>
                          <m:t>)+</m:t>
                        </m:r>
                        <m:f>
                          <m:fPr>
                            <m:ctrlPr>
                              <w:rPr>
                                <w:rFonts w:ascii="Cambria Math" w:hAnsi="Arial" w:cs="Arial"/>
                                <w:i/>
                              </w:rPr>
                            </m:ctrlPr>
                          </m:fPr>
                          <m:num>
                            <m:r>
                              <w:rPr>
                                <w:rFonts w:ascii="Cambria Math" w:hAnsi="Arial" w:cs="Arial"/>
                              </w:rPr>
                              <m:t>1</m:t>
                            </m:r>
                          </m:num>
                          <m:den>
                            <m:r>
                              <w:rPr>
                                <w:rFonts w:ascii="Cambria Math" w:hAnsi="Arial" w:cs="Arial"/>
                              </w:rPr>
                              <m:t>2</m:t>
                            </m:r>
                          </m:den>
                        </m:f>
                      </m:e>
                    </m:box>
                    <m:r>
                      <w:rPr>
                        <w:rFonts w:ascii="Cambria Math" w:hAnsi="Arial" w:cs="Arial"/>
                      </w:rPr>
                      <m:t xml:space="preserve"> </m:t>
                    </m:r>
                  </m:e>
                </m:mr>
                <m:mr>
                  <m:e>
                    <m:r>
                      <m:rPr>
                        <m:nor/>
                      </m:rPr>
                      <w:rPr>
                        <w:rFonts w:ascii="Cambria Math" w:hAnsi="Arial" w:cs="Arial"/>
                      </w:rPr>
                      <m:t>0</m:t>
                    </m:r>
                  </m:e>
                  <m:e>
                    <m:r>
                      <m:rPr>
                        <m:nor/>
                      </m:rPr>
                      <w:rPr>
                        <w:rFonts w:ascii="Cambria Math" w:hAnsi="Arial" w:cs="Arial"/>
                      </w:rPr>
                      <m:t>0</m:t>
                    </m:r>
                  </m:e>
                  <m:e>
                    <m:r>
                      <m:rPr>
                        <m:nor/>
                      </m:rP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9</m:t>
                            </m:r>
                          </m:num>
                          <m:den>
                            <m:r>
                              <w:rPr>
                                <w:rFonts w:ascii="Cambria Math" w:hAnsi="Arial" w:cs="Arial"/>
                              </w:rPr>
                              <m:t>20</m:t>
                            </m:r>
                          </m:den>
                        </m:f>
                      </m:e>
                    </m:box>
                    <m:r>
                      <w:rPr>
                        <w:rFonts w:ascii="Cambria Math" w:hAnsi="Arial" w:cs="Arial"/>
                      </w:rPr>
                      <m:t xml:space="preserve"> </m:t>
                    </m:r>
                  </m:e>
                </m:mr>
                <m:mr>
                  <m:e>
                    <m: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9</m:t>
                            </m:r>
                          </m:num>
                          <m:den>
                            <m:r>
                              <w:rPr>
                                <w:rFonts w:ascii="Cambria Math" w:hAnsi="Arial" w:cs="Arial"/>
                              </w:rPr>
                              <m:t>20</m:t>
                            </m:r>
                          </m:den>
                        </m:f>
                      </m:e>
                    </m:box>
                  </m:e>
                </m:mr>
                <m:mr>
                  <m:e>
                    <m:r>
                      <w:rPr>
                        <w:rFonts w:ascii="Cambria Math" w:hAnsi="Arial" w:cs="Arial"/>
                      </w:rPr>
                      <m:t>0</m:t>
                    </m:r>
                  </m:e>
                  <m:e>
                    <m:r>
                      <w:rPr>
                        <w:rFonts w:ascii="Cambria Math" w:hAnsi="Arial" w:cs="Arial"/>
                      </w:rPr>
                      <m:t>0</m:t>
                    </m:r>
                  </m:e>
                  <m:e>
                    <m:r>
                      <w:rPr>
                        <w:rFonts w:ascii="Cambria Math" w:hAnsi="Arial" w:cs="Arial"/>
                      </w:rPr>
                      <m:t>1</m:t>
                    </m:r>
                  </m:e>
                </m:mr>
              </m:m>
            </m:e>
          </m:d>
        </m:oMath>
      </m:oMathPara>
    </w:p>
    <w:p w:rsidR="007D2311" w:rsidRDefault="007D2311" w:rsidP="009363C6">
      <w:pPr>
        <w:rPr>
          <w:rFonts w:ascii="Arial" w:hAnsi="Arial" w:cs="Arial"/>
        </w:rPr>
      </w:pPr>
    </w:p>
    <w:p w:rsidR="007D2311" w:rsidRDefault="007D2311" w:rsidP="007D2311">
      <w:pPr>
        <w:ind w:left="708"/>
        <w:rPr>
          <w:rFonts w:ascii="Arial" w:hAnsi="Arial" w:cs="Arial"/>
        </w:rPr>
      </w:pPr>
      <w:r>
        <w:rPr>
          <w:rFonts w:ascii="Arial" w:hAnsi="Arial" w:cs="Arial"/>
        </w:rPr>
        <w:t xml:space="preserve">De translatiematrix is:    </w:t>
      </w:r>
      <m:oMath>
        <m:sSub>
          <m:sSubPr>
            <m:ctrlPr>
              <w:rPr>
                <w:rFonts w:ascii="Cambria Math" w:hAnsi="Arial" w:cs="Arial"/>
                <w:i/>
              </w:rPr>
            </m:ctrlPr>
          </m:sSubPr>
          <m:e>
            <m:r>
              <w:rPr>
                <w:rFonts w:ascii="Cambria Math" w:hAnsi="Cambria Math" w:cs="Arial"/>
              </w:rPr>
              <m:t>T</m:t>
            </m:r>
          </m:e>
          <m:sub>
            <m:r>
              <w:rPr>
                <w:rFonts w:ascii="Cambria Math" w:hAnsi="Cambria Math" w:cs="Arial"/>
              </w:rPr>
              <m:t>v</m:t>
            </m:r>
          </m:sub>
        </m:sSub>
        <m:r>
          <w:rPr>
            <w:rFonts w:ascii="Cambria Math" w:hAnsi="Arial" w:cs="Arial"/>
          </w:rPr>
          <m:t xml:space="preserve">  =</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Cambria Math" w:cs="Arial"/>
                    </w:rPr>
                    <m:t>t</m:t>
                  </m:r>
                </m:e>
              </m:mr>
              <m:mr>
                <m:e>
                  <m:r>
                    <w:rPr>
                      <w:rFonts w:ascii="Cambria Math" w:hAnsi="Arial" w:cs="Arial"/>
                    </w:rPr>
                    <m:t>0</m:t>
                  </m:r>
                </m:e>
                <m:e>
                  <m:r>
                    <w:rPr>
                      <w:rFonts w:ascii="Cambria Math" w:hAnsi="Arial" w:cs="Arial"/>
                    </w:rPr>
                    <m:t>1</m:t>
                  </m:r>
                </m:e>
                <m:e>
                  <m:r>
                    <w:rPr>
                      <w:rFonts w:ascii="Cambria Math" w:hAnsi="Cambria Math" w:cs="Arial"/>
                    </w:rPr>
                    <m:t>u</m:t>
                  </m:r>
                </m:e>
              </m:mr>
              <m:mr>
                <m:e>
                  <m:r>
                    <w:rPr>
                      <w:rFonts w:ascii="Cambria Math" w:hAnsi="Arial" w:cs="Arial"/>
                    </w:rPr>
                    <m:t>0</m:t>
                  </m:r>
                </m:e>
                <m:e>
                  <m:r>
                    <w:rPr>
                      <w:rFonts w:ascii="Cambria Math" w:hAnsi="Arial" w:cs="Arial"/>
                    </w:rPr>
                    <m:t>0</m:t>
                  </m:r>
                </m:e>
                <m:e>
                  <m:r>
                    <w:rPr>
                      <w:rFonts w:ascii="Cambria Math" w:hAnsi="Arial" w:cs="Arial"/>
                    </w:rPr>
                    <m:t>1</m:t>
                  </m:r>
                </m:e>
              </m:mr>
            </m:m>
          </m:e>
        </m:d>
      </m:oMath>
    </w:p>
    <w:p w:rsidR="007D2311" w:rsidRDefault="007D2311" w:rsidP="007D2311">
      <w:pPr>
        <w:ind w:left="708"/>
        <w:rPr>
          <w:rFonts w:ascii="Arial" w:hAnsi="Arial" w:cs="Arial"/>
        </w:rPr>
      </w:pPr>
    </w:p>
    <w:p w:rsidR="007D2311" w:rsidRDefault="007D2311" w:rsidP="007D2311">
      <w:pPr>
        <w:ind w:left="708"/>
        <w:rPr>
          <w:rFonts w:ascii="Arial" w:hAnsi="Arial" w:cs="Arial"/>
        </w:rPr>
      </w:pPr>
      <w:r>
        <w:rPr>
          <w:rFonts w:ascii="Arial" w:hAnsi="Arial" w:cs="Arial"/>
        </w:rPr>
        <w:t>Hierin is t=-½ u =-½    immers</w:t>
      </w:r>
      <w:r w:rsidRPr="007D2311">
        <w:rPr>
          <w:rFonts w:ascii="Arial" w:hAnsi="Arial" w:cs="Arial"/>
          <w:b/>
          <w:lang w:val="nl-NL"/>
        </w:rPr>
        <w:t xml:space="preserve"> </w:t>
      </w:r>
      <w:r w:rsidRPr="0002138B">
        <w:rPr>
          <w:rFonts w:ascii="Arial" w:hAnsi="Arial" w:cs="Arial"/>
          <w:b/>
          <w:lang w:val="nl-NL"/>
        </w:rPr>
        <w:t>v</w:t>
      </w:r>
      <w:r>
        <w:rPr>
          <w:rFonts w:ascii="Arial" w:hAnsi="Arial" w:cs="Arial"/>
          <w:lang w:val="nl-NL"/>
        </w:rPr>
        <w:t xml:space="preserve"> =-1/2</w:t>
      </w:r>
      <w:r w:rsidRPr="0002138B">
        <w:rPr>
          <w:rFonts w:ascii="Arial" w:hAnsi="Arial" w:cs="Arial"/>
          <w:b/>
          <w:lang w:val="nl-NL"/>
        </w:rPr>
        <w:t>i</w:t>
      </w:r>
      <w:r>
        <w:rPr>
          <w:rFonts w:ascii="Arial" w:hAnsi="Arial" w:cs="Arial"/>
          <w:lang w:val="nl-NL"/>
        </w:rPr>
        <w:t>-1/2</w:t>
      </w:r>
      <w:r w:rsidRPr="0002138B">
        <w:rPr>
          <w:rFonts w:ascii="Arial" w:hAnsi="Arial" w:cs="Arial"/>
          <w:b/>
          <w:lang w:val="nl-NL"/>
        </w:rPr>
        <w:t>j</w:t>
      </w:r>
    </w:p>
    <w:p w:rsidR="007D2311" w:rsidRDefault="007D2311" w:rsidP="007D2311">
      <w:pPr>
        <w:ind w:left="708"/>
        <w:rPr>
          <w:rFonts w:ascii="Arial" w:hAnsi="Arial" w:cs="Arial"/>
        </w:rPr>
      </w:pPr>
    </w:p>
    <w:p w:rsidR="007D2311" w:rsidRDefault="002A488F" w:rsidP="007D2311">
      <w:pPr>
        <w:ind w:left="708"/>
        <w:rPr>
          <w:rFonts w:ascii="Arial" w:hAnsi="Arial" w:cs="Arial"/>
        </w:rPr>
      </w:pPr>
      <w:r>
        <w:rPr>
          <w:rFonts w:ascii="Arial" w:hAnsi="Arial" w:cs="Arial"/>
        </w:rPr>
        <w:t>Invullen voor translatie geeft:</w:t>
      </w:r>
      <w:r w:rsidR="007D2311">
        <w:rPr>
          <w:rFonts w:ascii="Arial" w:hAnsi="Arial" w:cs="Arial"/>
        </w:rPr>
        <w:t xml:space="preserve">  </w:t>
      </w:r>
      <m:oMath>
        <m:sSub>
          <m:sSubPr>
            <m:ctrlPr>
              <w:rPr>
                <w:rFonts w:ascii="Cambria Math" w:hAnsi="Arial" w:cs="Arial"/>
                <w:i/>
              </w:rPr>
            </m:ctrlPr>
          </m:sSubPr>
          <m:e>
            <m:r>
              <w:rPr>
                <w:rFonts w:ascii="Cambria Math" w:hAnsi="Cambria Math" w:cs="Arial"/>
              </w:rPr>
              <m:t>T</m:t>
            </m:r>
          </m:e>
          <m:sub>
            <m:r>
              <w:rPr>
                <w:rFonts w:ascii="Cambria Math" w:hAnsi="Cambria Math" w:cs="Arial"/>
              </w:rPr>
              <m:t>v</m:t>
            </m:r>
          </m:sub>
        </m:sSub>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m:t>
                  </m:r>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2</m:t>
                          </m:r>
                        </m:den>
                      </m:f>
                    </m:e>
                  </m:box>
                </m:e>
              </m:mr>
              <m:mr>
                <m:e>
                  <m:r>
                    <w:rPr>
                      <w:rFonts w:ascii="Cambria Math" w:hAnsi="Arial" w:cs="Arial"/>
                    </w:rPr>
                    <m:t>0</m:t>
                  </m:r>
                </m:e>
                <m:e>
                  <m:r>
                    <w:rPr>
                      <w:rFonts w:ascii="Cambria Math" w:hAnsi="Arial" w:cs="Arial"/>
                    </w:rPr>
                    <m:t>1</m:t>
                  </m:r>
                </m:e>
                <m:e>
                  <m:r>
                    <w:rPr>
                      <w:rFonts w:ascii="Cambria Math" w:hAnsi="Arial" w:cs="Arial"/>
                    </w:rPr>
                    <m:t>-</m:t>
                  </m:r>
                  <m:box>
                    <m:boxPr>
                      <m:ctrlPr>
                        <w:rPr>
                          <w:rFonts w:ascii="Cambria Math" w:hAnsi="Cambria Math" w:cs="Arial"/>
                          <w:i/>
                        </w:rPr>
                      </m:ctrlPr>
                    </m:boxPr>
                    <m:e>
                      <m:argPr>
                        <m:argSz m:val="-1"/>
                      </m:argPr>
                      <m:f>
                        <m:fPr>
                          <m:ctrlPr>
                            <w:rPr>
                              <w:rFonts w:ascii="Cambria Math" w:hAnsi="Cambria Math" w:cs="Arial"/>
                              <w:i/>
                            </w:rPr>
                          </m:ctrlPr>
                        </m:fPr>
                        <m:num>
                          <m:r>
                            <w:rPr>
                              <w:rFonts w:ascii="Cambria Math" w:hAnsi="Cambria Math" w:cs="Arial"/>
                            </w:rPr>
                            <m:t>1</m:t>
                          </m:r>
                        </m:num>
                        <m:den>
                          <m:r>
                            <w:rPr>
                              <w:rFonts w:ascii="Cambria Math" w:hAnsi="Cambria Math" w:cs="Arial"/>
                            </w:rPr>
                            <m:t>2</m:t>
                          </m:r>
                        </m:den>
                      </m:f>
                    </m:e>
                  </m:box>
                  <m:r>
                    <w:rPr>
                      <w:rFonts w:ascii="Cambria Math" w:hAnsi="Cambria Math" w:cs="Arial"/>
                    </w:rPr>
                    <m:t xml:space="preserve"> </m:t>
                  </m:r>
                </m:e>
              </m:mr>
              <m:mr>
                <m:e>
                  <m:r>
                    <w:rPr>
                      <w:rFonts w:ascii="Cambria Math" w:hAnsi="Arial" w:cs="Arial"/>
                    </w:rPr>
                    <m:t>0</m:t>
                  </m:r>
                </m:e>
                <m:e>
                  <m:r>
                    <w:rPr>
                      <w:rFonts w:ascii="Cambria Math" w:hAnsi="Arial" w:cs="Arial"/>
                    </w:rPr>
                    <m:t>0</m:t>
                  </m:r>
                </m:e>
                <m:e>
                  <m:r>
                    <w:rPr>
                      <w:rFonts w:ascii="Cambria Math" w:hAnsi="Arial" w:cs="Arial"/>
                    </w:rPr>
                    <m:t>1</m:t>
                  </m:r>
                </m:e>
              </m:mr>
            </m:m>
          </m:e>
        </m:d>
      </m:oMath>
    </w:p>
    <w:p w:rsidR="007D2311" w:rsidRDefault="007D2311" w:rsidP="007D2311">
      <w:pPr>
        <w:ind w:left="708"/>
        <w:rPr>
          <w:rFonts w:ascii="Arial" w:hAnsi="Arial" w:cs="Arial"/>
        </w:rPr>
      </w:pPr>
    </w:p>
    <w:p w:rsidR="007D2311" w:rsidRDefault="00446D5D" w:rsidP="007D2311">
      <w:pPr>
        <w:ind w:left="708"/>
        <w:rPr>
          <w:rFonts w:ascii="Arial" w:hAnsi="Arial" w:cs="Arial"/>
        </w:rPr>
      </w:pPr>
      <m:oMathPara>
        <m:oMathParaPr>
          <m:jc m:val="left"/>
        </m:oMathParaPr>
        <m:oMath>
          <m:sSub>
            <m:sSubPr>
              <m:ctrlPr>
                <w:rPr>
                  <w:rFonts w:ascii="Cambria Math" w:hAnsi="Arial" w:cs="Arial"/>
                  <w:i/>
                </w:rPr>
              </m:ctrlPr>
            </m:sSubPr>
            <m:e>
              <m:r>
                <w:rPr>
                  <w:rFonts w:ascii="Cambria Math" w:hAnsi="Cambria Math" w:cs="Arial"/>
                </w:rPr>
                <m:t>S</m:t>
              </m:r>
            </m:e>
            <m:sub>
              <m:r>
                <w:rPr>
                  <w:rFonts w:ascii="Cambria Math" w:hAnsi="Cambria Math" w:cs="Arial"/>
                </w:rPr>
                <m:t>1/10</m:t>
              </m:r>
              <m:r>
                <w:rPr>
                  <w:rFonts w:ascii="Cambria Math" w:hAnsi="Arial" w:cs="Arial"/>
                </w:rPr>
                <m:t>,</m:t>
              </m:r>
              <m:r>
                <w:rPr>
                  <w:rFonts w:ascii="Cambria Math" w:hAnsi="Cambria Math" w:cs="Arial"/>
                </w:rPr>
                <m:t>1/10</m:t>
              </m:r>
              <m:r>
                <w:rPr>
                  <w:rFonts w:ascii="Cambria Math" w:hAnsi="Arial" w:cs="Arial"/>
                </w:rPr>
                <m:t>,</m:t>
              </m:r>
              <m:r>
                <w:rPr>
                  <w:rFonts w:ascii="Cambria Math" w:hAnsi="Cambria Math" w:cs="Arial"/>
                </w:rPr>
                <m:t>c</m:t>
              </m:r>
            </m:sub>
          </m:sSub>
          <m:r>
            <w:rPr>
              <w:rFonts w:ascii="Cambria Math" w:hAnsi="Arial" w:cs="Arial"/>
            </w:rPr>
            <m:t>.</m:t>
          </m:r>
          <m:sSub>
            <m:sSubPr>
              <m:ctrlPr>
                <w:rPr>
                  <w:rFonts w:ascii="Cambria Math" w:hAnsi="Arial" w:cs="Arial"/>
                  <w:i/>
                </w:rPr>
              </m:ctrlPr>
            </m:sSubPr>
            <m:e>
              <m:r>
                <w:rPr>
                  <w:rFonts w:ascii="Cambria Math" w:hAnsi="Arial" w:cs="Arial"/>
                </w:rPr>
                <m:t>T</m:t>
              </m:r>
            </m:e>
            <m:sub>
              <m:r>
                <w:rPr>
                  <w:rFonts w:ascii="Cambria Math" w:hAnsi="Arial" w:cs="Arial"/>
                </w:rPr>
                <m:t>v</m:t>
              </m:r>
            </m:sub>
          </m:sSub>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9</m:t>
                            </m:r>
                          </m:num>
                          <m:den>
                            <m:r>
                              <w:rPr>
                                <w:rFonts w:ascii="Cambria Math" w:hAnsi="Arial" w:cs="Arial"/>
                              </w:rPr>
                              <m:t>20</m:t>
                            </m:r>
                          </m:den>
                        </m:f>
                      </m:e>
                    </m:box>
                    <m:r>
                      <w:rPr>
                        <w:rFonts w:ascii="Cambria Math" w:hAnsi="Arial" w:cs="Arial"/>
                      </w:rPr>
                      <m:t xml:space="preserve"> </m:t>
                    </m:r>
                  </m:e>
                </m:mr>
                <m:mr>
                  <m:e>
                    <m: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9</m:t>
                            </m:r>
                          </m:num>
                          <m:den>
                            <m:r>
                              <w:rPr>
                                <w:rFonts w:ascii="Cambria Math" w:hAnsi="Arial" w:cs="Arial"/>
                              </w:rPr>
                              <m:t>20</m:t>
                            </m:r>
                          </m:den>
                        </m:f>
                      </m:e>
                    </m:box>
                  </m:e>
                </m:mr>
                <m:mr>
                  <m:e>
                    <m:r>
                      <w:rPr>
                        <w:rFonts w:ascii="Cambria Math" w:hAnsi="Arial" w:cs="Arial"/>
                      </w:rPr>
                      <m:t>0</m:t>
                    </m:r>
                  </m:e>
                  <m:e>
                    <m:r>
                      <w:rPr>
                        <w:rFonts w:ascii="Cambria Math" w:hAnsi="Arial" w:cs="Arial"/>
                      </w:rPr>
                      <m:t>0</m:t>
                    </m:r>
                  </m:e>
                  <m:e>
                    <m: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r>
                      <w:rPr>
                        <w:rFonts w:ascii="Cambria Math" w:hAnsi="Arial" w:cs="Arial"/>
                      </w:rPr>
                      <m:t>1</m:t>
                    </m:r>
                  </m:e>
                  <m:e>
                    <m:r>
                      <w:rPr>
                        <w:rFonts w:ascii="Cambria Math" w:hAnsi="Arial" w:cs="Arial"/>
                      </w:rPr>
                      <m:t>0</m:t>
                    </m:r>
                  </m:e>
                  <m:e>
                    <m:r>
                      <w:rPr>
                        <w:rFonts w:ascii="Cambria Math" w:hAnsi="Arial" w:cs="Arial"/>
                      </w:rPr>
                      <m:t>-</m:t>
                    </m:r>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2</m:t>
                            </m:r>
                          </m:den>
                        </m:f>
                      </m:e>
                    </m:box>
                  </m:e>
                </m:mr>
                <m:mr>
                  <m:e>
                    <m:r>
                      <w:rPr>
                        <w:rFonts w:ascii="Cambria Math" w:hAnsi="Arial" w:cs="Arial"/>
                      </w:rPr>
                      <m:t>0</m:t>
                    </m:r>
                  </m:e>
                  <m:e>
                    <m:r>
                      <w:rPr>
                        <w:rFonts w:ascii="Cambria Math" w:hAnsi="Arial" w:cs="Arial"/>
                      </w:rPr>
                      <m:t>1</m:t>
                    </m:r>
                  </m:e>
                  <m:e>
                    <m:r>
                      <w:rPr>
                        <w:rFonts w:ascii="Cambria Math" w:hAnsi="Arial" w:cs="Arial"/>
                      </w:rPr>
                      <m:t>-</m:t>
                    </m:r>
                    <m:box>
                      <m:boxPr>
                        <m:ctrlPr>
                          <w:rPr>
                            <w:rFonts w:ascii="Cambria Math" w:hAnsi="Cambria Math" w:cs="Arial"/>
                            <w:i/>
                          </w:rPr>
                        </m:ctrlPr>
                      </m:boxPr>
                      <m:e>
                        <m:argPr>
                          <m:argSz m:val="-1"/>
                        </m:argPr>
                        <m:f>
                          <m:fPr>
                            <m:ctrlPr>
                              <w:rPr>
                                <w:rFonts w:ascii="Cambria Math" w:hAnsi="Cambria Math" w:cs="Arial"/>
                                <w:i/>
                              </w:rPr>
                            </m:ctrlPr>
                          </m:fPr>
                          <m:num>
                            <m:r>
                              <w:rPr>
                                <w:rFonts w:ascii="Cambria Math" w:hAnsi="Cambria Math" w:cs="Arial"/>
                              </w:rPr>
                              <m:t>1</m:t>
                            </m:r>
                          </m:num>
                          <m:den>
                            <m:r>
                              <w:rPr>
                                <w:rFonts w:ascii="Cambria Math" w:hAnsi="Cambria Math" w:cs="Arial"/>
                              </w:rPr>
                              <m:t>2</m:t>
                            </m:r>
                          </m:den>
                        </m:f>
                      </m:e>
                    </m:box>
                    <m:r>
                      <w:rPr>
                        <w:rFonts w:ascii="Cambria Math" w:hAnsi="Cambria Math" w:cs="Arial"/>
                      </w:rPr>
                      <m:t xml:space="preserve"> </m:t>
                    </m:r>
                  </m:e>
                </m:mr>
                <m:mr>
                  <m:e>
                    <m:r>
                      <w:rPr>
                        <w:rFonts w:ascii="Cambria Math" w:hAnsi="Arial" w:cs="Arial"/>
                      </w:rPr>
                      <m:t>0</m:t>
                    </m:r>
                  </m:e>
                  <m:e>
                    <m:r>
                      <w:rPr>
                        <w:rFonts w:ascii="Cambria Math" w:hAnsi="Arial" w:cs="Arial"/>
                      </w:rPr>
                      <m:t>0</m:t>
                    </m:r>
                  </m:e>
                  <m:e>
                    <m:r>
                      <w:rPr>
                        <w:rFonts w:ascii="Cambria Math" w:hAnsi="Arial" w:cs="Arial"/>
                      </w:rPr>
                      <m:t>1</m:t>
                    </m:r>
                  </m:e>
                </m:mr>
              </m:m>
            </m:e>
          </m:d>
          <m:r>
            <w:rPr>
              <w:rFonts w:ascii="Cambria Math" w:hAnsi="Arial" w:cs="Arial"/>
            </w:rPr>
            <m:t>=</m:t>
          </m:r>
          <m:d>
            <m:dPr>
              <m:begChr m:val="["/>
              <m:endChr m:val="]"/>
              <m:ctrlPr>
                <w:rPr>
                  <w:rFonts w:ascii="Cambria Math" w:hAnsi="Arial" w:cs="Arial"/>
                  <w:i/>
                </w:rPr>
              </m:ctrlPr>
            </m:dPr>
            <m:e>
              <m:m>
                <m:mPr>
                  <m:mcs>
                    <m:mc>
                      <m:mcPr>
                        <m:count m:val="3"/>
                        <m:mcJc m:val="center"/>
                      </m:mcPr>
                    </m:mc>
                  </m:mcs>
                  <m:ctrlPr>
                    <w:rPr>
                      <w:rFonts w:ascii="Cambria Math" w:hAnsi="Arial" w:cs="Arial"/>
                      <w:i/>
                    </w:rPr>
                  </m:ctrlPr>
                </m:mPr>
                <m:mr>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2</m:t>
                            </m:r>
                          </m:num>
                          <m:den>
                            <m:r>
                              <w:rPr>
                                <w:rFonts w:ascii="Cambria Math" w:hAnsi="Arial" w:cs="Arial"/>
                              </w:rPr>
                              <m:t>5</m:t>
                            </m:r>
                          </m:den>
                        </m:f>
                      </m:e>
                    </m:box>
                    <m:r>
                      <w:rPr>
                        <w:rFonts w:ascii="Cambria Math" w:hAnsi="Arial" w:cs="Arial"/>
                      </w:rPr>
                      <m:t xml:space="preserve"> </m:t>
                    </m:r>
                  </m:e>
                </m:mr>
                <m:mr>
                  <m:e>
                    <m:r>
                      <w:rPr>
                        <w:rFonts w:ascii="Cambria Math" w:hAnsi="Arial" w:cs="Arial"/>
                      </w:rPr>
                      <m:t>0</m:t>
                    </m:r>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1</m:t>
                            </m:r>
                          </m:num>
                          <m:den>
                            <m:r>
                              <w:rPr>
                                <w:rFonts w:ascii="Cambria Math" w:hAnsi="Arial" w:cs="Arial"/>
                              </w:rPr>
                              <m:t>10</m:t>
                            </m:r>
                          </m:den>
                        </m:f>
                      </m:e>
                    </m:box>
                  </m:e>
                  <m:e>
                    <m:box>
                      <m:boxPr>
                        <m:ctrlPr>
                          <w:rPr>
                            <w:rFonts w:ascii="Cambria Math" w:hAnsi="Arial" w:cs="Arial"/>
                            <w:i/>
                          </w:rPr>
                        </m:ctrlPr>
                      </m:boxPr>
                      <m:e>
                        <m:argPr>
                          <m:argSz m:val="-1"/>
                        </m:argPr>
                        <m:f>
                          <m:fPr>
                            <m:ctrlPr>
                              <w:rPr>
                                <w:rFonts w:ascii="Cambria Math" w:hAnsi="Arial" w:cs="Arial"/>
                                <w:i/>
                              </w:rPr>
                            </m:ctrlPr>
                          </m:fPr>
                          <m:num>
                            <m:r>
                              <w:rPr>
                                <w:rFonts w:ascii="Cambria Math" w:hAnsi="Arial" w:cs="Arial"/>
                              </w:rPr>
                              <m:t>2</m:t>
                            </m:r>
                          </m:num>
                          <m:den>
                            <m:r>
                              <w:rPr>
                                <w:rFonts w:ascii="Cambria Math" w:hAnsi="Arial" w:cs="Arial"/>
                              </w:rPr>
                              <m:t>5</m:t>
                            </m:r>
                          </m:den>
                        </m:f>
                      </m:e>
                    </m:box>
                  </m:e>
                </m:mr>
                <m:mr>
                  <m:e>
                    <m:r>
                      <w:rPr>
                        <w:rFonts w:ascii="Cambria Math" w:hAnsi="Arial" w:cs="Arial"/>
                      </w:rPr>
                      <m:t>0</m:t>
                    </m:r>
                  </m:e>
                  <m:e>
                    <m:r>
                      <w:rPr>
                        <w:rFonts w:ascii="Cambria Math" w:hAnsi="Arial" w:cs="Arial"/>
                      </w:rPr>
                      <m:t>0</m:t>
                    </m:r>
                  </m:e>
                  <m:e>
                    <m:r>
                      <w:rPr>
                        <w:rFonts w:ascii="Cambria Math" w:hAnsi="Arial" w:cs="Arial"/>
                      </w:rPr>
                      <m:t>1</m:t>
                    </m:r>
                  </m:e>
                </m:mr>
              </m:m>
            </m:e>
          </m:d>
        </m:oMath>
      </m:oMathPara>
    </w:p>
    <w:p w:rsidR="00443DB0" w:rsidRPr="00D35556" w:rsidRDefault="007D2311" w:rsidP="007646A0">
      <w:pPr>
        <w:rPr>
          <w:rFonts w:ascii="Arial" w:hAnsi="Arial" w:cs="Arial"/>
        </w:rPr>
      </w:pPr>
      <w:r>
        <w:rPr>
          <w:rFonts w:ascii="Cambria Math" w:hAnsi="Arial" w:cs="Arial"/>
        </w:rPr>
        <w:br/>
      </w:r>
      <w:r>
        <w:rPr>
          <w:rFonts w:ascii="Cambria Math" w:hAnsi="Arial" w:cs="Arial"/>
        </w:rPr>
        <w:br/>
      </w:r>
      <w:r w:rsidR="007646A0">
        <w:rPr>
          <w:rFonts w:ascii="Arial" w:hAnsi="Arial" w:cs="Arial"/>
        </w:rPr>
        <w:t xml:space="preserve">7. </w:t>
      </w:r>
      <w:r w:rsidR="007646A0">
        <w:rPr>
          <w:rFonts w:ascii="Arial" w:hAnsi="Arial" w:cs="Arial"/>
        </w:rPr>
        <w:tab/>
        <w:t xml:space="preserve">Gegeven </w:t>
      </w:r>
      <w:r w:rsidR="00443DB0" w:rsidRPr="00D35556">
        <w:rPr>
          <w:rFonts w:ascii="Arial" w:hAnsi="Arial" w:cs="Arial"/>
        </w:rPr>
        <w:t xml:space="preserve"> P</w:t>
      </w:r>
      <w:r w:rsidR="00443DB0" w:rsidRPr="00D35556">
        <w:rPr>
          <w:rFonts w:ascii="Arial" w:hAnsi="Arial" w:cs="Arial"/>
          <w:vertAlign w:val="subscript"/>
        </w:rPr>
        <w:t>0</w:t>
      </w:r>
      <w:r w:rsidR="00443DB0" w:rsidRPr="00D35556">
        <w:rPr>
          <w:rFonts w:ascii="Arial" w:hAnsi="Arial" w:cs="Arial"/>
        </w:rPr>
        <w:t>(0,0) , P</w:t>
      </w:r>
      <w:r w:rsidR="00443DB0" w:rsidRPr="00D35556">
        <w:rPr>
          <w:rFonts w:ascii="Arial" w:hAnsi="Arial" w:cs="Arial"/>
          <w:vertAlign w:val="subscript"/>
        </w:rPr>
        <w:t>1</w:t>
      </w:r>
      <w:r w:rsidR="00443DB0" w:rsidRPr="00D35556">
        <w:rPr>
          <w:rFonts w:ascii="Arial" w:hAnsi="Arial" w:cs="Arial"/>
        </w:rPr>
        <w:t>(1,2), P</w:t>
      </w:r>
      <w:r w:rsidR="00443DB0" w:rsidRPr="00D35556">
        <w:rPr>
          <w:rFonts w:ascii="Arial" w:hAnsi="Arial" w:cs="Arial"/>
          <w:vertAlign w:val="subscript"/>
        </w:rPr>
        <w:t>2</w:t>
      </w:r>
      <w:r w:rsidR="00443DB0" w:rsidRPr="00D35556">
        <w:rPr>
          <w:rFonts w:ascii="Arial" w:hAnsi="Arial" w:cs="Arial"/>
        </w:rPr>
        <w:t>(2,1), P</w:t>
      </w:r>
      <w:r w:rsidR="00443DB0" w:rsidRPr="00D35556">
        <w:rPr>
          <w:rFonts w:ascii="Arial" w:hAnsi="Arial" w:cs="Arial"/>
          <w:vertAlign w:val="subscript"/>
        </w:rPr>
        <w:t>3</w:t>
      </w:r>
      <w:r w:rsidR="00443DB0" w:rsidRPr="00D35556">
        <w:rPr>
          <w:rFonts w:ascii="Arial" w:hAnsi="Arial" w:cs="Arial"/>
        </w:rPr>
        <w:t>(3,-1), P</w:t>
      </w:r>
      <w:r w:rsidR="00443DB0" w:rsidRPr="00D35556">
        <w:rPr>
          <w:rFonts w:ascii="Arial" w:hAnsi="Arial" w:cs="Arial"/>
          <w:vertAlign w:val="subscript"/>
        </w:rPr>
        <w:t>4</w:t>
      </w:r>
      <w:r w:rsidR="00443DB0" w:rsidRPr="00D35556">
        <w:rPr>
          <w:rFonts w:ascii="Arial" w:hAnsi="Arial" w:cs="Arial"/>
        </w:rPr>
        <w:t>(4,10), P</w:t>
      </w:r>
      <w:r w:rsidR="00443DB0" w:rsidRPr="00D35556">
        <w:rPr>
          <w:rFonts w:ascii="Arial" w:hAnsi="Arial" w:cs="Arial"/>
          <w:vertAlign w:val="subscript"/>
        </w:rPr>
        <w:t>5</w:t>
      </w:r>
      <w:r w:rsidR="00443DB0" w:rsidRPr="00D35556">
        <w:rPr>
          <w:rFonts w:ascii="Arial" w:hAnsi="Arial" w:cs="Arial"/>
        </w:rPr>
        <w:t xml:space="preserve">(5,5) </w:t>
      </w:r>
      <w:r w:rsidR="007646A0">
        <w:rPr>
          <w:rFonts w:ascii="Arial" w:hAnsi="Arial" w:cs="Arial"/>
        </w:rPr>
        <w:t>als</w:t>
      </w:r>
      <w:r w:rsidR="00443DB0" w:rsidRPr="00D35556">
        <w:rPr>
          <w:rFonts w:ascii="Arial" w:hAnsi="Arial" w:cs="Arial"/>
        </w:rPr>
        <w:t xml:space="preserve"> datapunten </w:t>
      </w:r>
      <w:r w:rsidR="007646A0">
        <w:rPr>
          <w:rFonts w:ascii="Arial" w:hAnsi="Arial" w:cs="Arial"/>
        </w:rPr>
        <w:t xml:space="preserve"> </w:t>
      </w:r>
    </w:p>
    <w:p w:rsidR="007646A0" w:rsidRDefault="00443DB0" w:rsidP="00443DB0">
      <w:pPr>
        <w:rPr>
          <w:rFonts w:ascii="Arial" w:hAnsi="Arial" w:cs="Arial"/>
        </w:rPr>
      </w:pPr>
      <w:r w:rsidRPr="00D35556">
        <w:rPr>
          <w:rFonts w:ascii="Arial" w:hAnsi="Arial" w:cs="Arial"/>
        </w:rPr>
        <w:t xml:space="preserve">     </w:t>
      </w:r>
      <w:r w:rsidR="007646A0">
        <w:rPr>
          <w:rFonts w:ascii="Arial" w:hAnsi="Arial" w:cs="Arial"/>
        </w:rPr>
        <w:tab/>
        <w:t xml:space="preserve">Gevraagd:  </w:t>
      </w:r>
      <w:r w:rsidRPr="00D35556">
        <w:rPr>
          <w:rFonts w:ascii="Arial" w:hAnsi="Arial" w:cs="Arial"/>
        </w:rPr>
        <w:t xml:space="preserve"> Bepaal de knopenverzameling t</w:t>
      </w:r>
      <w:r w:rsidRPr="00D35556">
        <w:rPr>
          <w:rFonts w:ascii="Arial" w:hAnsi="Arial" w:cs="Arial"/>
          <w:vertAlign w:val="subscript"/>
        </w:rPr>
        <w:t>0</w:t>
      </w:r>
      <w:r w:rsidRPr="00D35556">
        <w:rPr>
          <w:rFonts w:ascii="Arial" w:hAnsi="Arial" w:cs="Arial"/>
        </w:rPr>
        <w:t>,….,t</w:t>
      </w:r>
      <w:r w:rsidRPr="00D35556">
        <w:rPr>
          <w:rFonts w:ascii="Arial" w:hAnsi="Arial" w:cs="Arial"/>
          <w:vertAlign w:val="subscript"/>
        </w:rPr>
        <w:t>9</w:t>
      </w:r>
      <w:r w:rsidRPr="00D35556">
        <w:rPr>
          <w:rFonts w:ascii="Arial" w:hAnsi="Arial" w:cs="Arial"/>
        </w:rPr>
        <w:t xml:space="preserve"> die gebruikt kan </w:t>
      </w:r>
      <w:r w:rsidR="007646A0">
        <w:rPr>
          <w:rFonts w:ascii="Arial" w:hAnsi="Arial" w:cs="Arial"/>
        </w:rPr>
        <w:t>w</w:t>
      </w:r>
      <w:r w:rsidRPr="00D35556">
        <w:rPr>
          <w:rFonts w:ascii="Arial" w:hAnsi="Arial" w:cs="Arial"/>
        </w:rPr>
        <w:t>orden om de</w:t>
      </w:r>
    </w:p>
    <w:p w:rsidR="00443DB0" w:rsidRDefault="007646A0" w:rsidP="00443DB0">
      <w:pPr>
        <w:rPr>
          <w:rFonts w:ascii="Arial" w:hAnsi="Arial" w:cs="Arial"/>
        </w:rPr>
      </w:pPr>
      <w:r>
        <w:rPr>
          <w:rFonts w:ascii="Arial" w:hAnsi="Arial" w:cs="Arial"/>
        </w:rPr>
        <w:tab/>
      </w:r>
      <w:r w:rsidR="00443DB0" w:rsidRPr="00D35556">
        <w:rPr>
          <w:rFonts w:ascii="Arial" w:hAnsi="Arial" w:cs="Arial"/>
        </w:rPr>
        <w:t>cub</w:t>
      </w:r>
      <w:r>
        <w:rPr>
          <w:rFonts w:ascii="Arial" w:hAnsi="Arial" w:cs="Arial"/>
        </w:rPr>
        <w:t>i</w:t>
      </w:r>
      <w:r w:rsidR="00443DB0" w:rsidRPr="00D35556">
        <w:rPr>
          <w:rFonts w:ascii="Arial" w:hAnsi="Arial" w:cs="Arial"/>
        </w:rPr>
        <w:t xml:space="preserve">c B-splines te definieeren. </w:t>
      </w:r>
    </w:p>
    <w:p w:rsidR="007646A0" w:rsidRDefault="007646A0" w:rsidP="00443DB0">
      <w:pPr>
        <w:rPr>
          <w:rFonts w:ascii="Arial" w:hAnsi="Arial" w:cs="Arial"/>
        </w:rPr>
      </w:pPr>
      <w:r>
        <w:rPr>
          <w:rFonts w:ascii="Arial" w:hAnsi="Arial" w:cs="Arial"/>
        </w:rPr>
        <w:tab/>
        <w:t>De knopen kunnen gekozen worden volgens 1 van de 2 schema’s. Als m=3 (cubic splines)</w:t>
      </w:r>
    </w:p>
    <w:p w:rsidR="007646A0" w:rsidRDefault="007646A0" w:rsidP="00443DB0">
      <w:pPr>
        <w:rPr>
          <w:rFonts w:ascii="Arial" w:hAnsi="Arial" w:cs="Arial"/>
        </w:rPr>
      </w:pPr>
      <w:r>
        <w:rPr>
          <w:rFonts w:ascii="Arial" w:hAnsi="Arial" w:cs="Arial"/>
        </w:rPr>
        <w:tab/>
        <w:t>en n=5 (aantal datapunten) geldt:</w:t>
      </w:r>
    </w:p>
    <w:p w:rsidR="007646A0" w:rsidRDefault="007646A0" w:rsidP="00443DB0">
      <w:pPr>
        <w:rPr>
          <w:rFonts w:ascii="Arial" w:hAnsi="Arial" w:cs="Arial"/>
        </w:rPr>
      </w:pPr>
      <w:r>
        <w:rPr>
          <w:rFonts w:ascii="Arial" w:hAnsi="Arial" w:cs="Arial"/>
        </w:rPr>
        <w:tab/>
        <w:t>1. Kies:</w:t>
      </w:r>
    </w:p>
    <w:p w:rsidR="007646A0" w:rsidRDefault="007646A0" w:rsidP="00443DB0">
      <w:pPr>
        <w:rPr>
          <w:rFonts w:ascii="Arial" w:hAnsi="Arial" w:cs="Arial"/>
        </w:rPr>
      </w:pPr>
      <w:r>
        <w:rPr>
          <w:rFonts w:ascii="Arial" w:hAnsi="Arial" w:cs="Arial"/>
        </w:rPr>
        <w:tab/>
      </w:r>
      <w:r>
        <w:rPr>
          <w:rFonts w:ascii="Arial" w:hAnsi="Arial" w:cs="Arial"/>
        </w:rPr>
        <w:tab/>
        <w:t>t</w:t>
      </w:r>
      <w:r w:rsidRPr="007646A0">
        <w:rPr>
          <w:rFonts w:ascii="Arial" w:hAnsi="Arial" w:cs="Arial"/>
          <w:vertAlign w:val="subscript"/>
        </w:rPr>
        <w:t>0</w:t>
      </w:r>
      <w:r>
        <w:rPr>
          <w:rFonts w:ascii="Arial" w:hAnsi="Arial" w:cs="Arial"/>
        </w:rPr>
        <w:t>=t</w:t>
      </w:r>
      <w:r>
        <w:rPr>
          <w:rFonts w:ascii="Arial" w:hAnsi="Arial" w:cs="Arial"/>
          <w:vertAlign w:val="subscript"/>
        </w:rPr>
        <w:t>1</w:t>
      </w:r>
      <w:r>
        <w:rPr>
          <w:rFonts w:ascii="Arial" w:hAnsi="Arial" w:cs="Arial"/>
        </w:rPr>
        <w:t>=t</w:t>
      </w:r>
      <w:r>
        <w:rPr>
          <w:rFonts w:ascii="Arial" w:hAnsi="Arial" w:cs="Arial"/>
          <w:vertAlign w:val="subscript"/>
        </w:rPr>
        <w:t>2</w:t>
      </w:r>
      <w:r>
        <w:rPr>
          <w:rFonts w:ascii="Arial" w:hAnsi="Arial" w:cs="Arial"/>
        </w:rPr>
        <w:t>=t</w:t>
      </w:r>
      <w:r>
        <w:rPr>
          <w:rFonts w:ascii="Arial" w:hAnsi="Arial" w:cs="Arial"/>
          <w:vertAlign w:val="subscript"/>
        </w:rPr>
        <w:t>3</w:t>
      </w:r>
      <w:r>
        <w:rPr>
          <w:rFonts w:ascii="Arial" w:hAnsi="Arial" w:cs="Arial"/>
        </w:rPr>
        <w:t>=-1 (&lt;x</w:t>
      </w:r>
      <w:r w:rsidRPr="007646A0">
        <w:rPr>
          <w:rFonts w:ascii="Arial" w:hAnsi="Arial" w:cs="Arial"/>
          <w:vertAlign w:val="subscript"/>
        </w:rPr>
        <w:t>0</w:t>
      </w:r>
      <w:r>
        <w:rPr>
          <w:rFonts w:ascii="Arial" w:hAnsi="Arial" w:cs="Arial"/>
        </w:rPr>
        <w:t>) en t</w:t>
      </w:r>
      <w:r>
        <w:rPr>
          <w:rFonts w:ascii="Arial" w:hAnsi="Arial" w:cs="Arial"/>
          <w:vertAlign w:val="subscript"/>
        </w:rPr>
        <w:t>6</w:t>
      </w:r>
      <w:r>
        <w:rPr>
          <w:rFonts w:ascii="Arial" w:hAnsi="Arial" w:cs="Arial"/>
        </w:rPr>
        <w:t>=t</w:t>
      </w:r>
      <w:r>
        <w:rPr>
          <w:rFonts w:ascii="Arial" w:hAnsi="Arial" w:cs="Arial"/>
          <w:vertAlign w:val="subscript"/>
        </w:rPr>
        <w:t>7</w:t>
      </w:r>
      <w:r>
        <w:rPr>
          <w:rFonts w:ascii="Arial" w:hAnsi="Arial" w:cs="Arial"/>
        </w:rPr>
        <w:t>=t</w:t>
      </w:r>
      <w:r>
        <w:rPr>
          <w:rFonts w:ascii="Arial" w:hAnsi="Arial" w:cs="Arial"/>
          <w:vertAlign w:val="subscript"/>
        </w:rPr>
        <w:t>8</w:t>
      </w:r>
      <w:r>
        <w:rPr>
          <w:rFonts w:ascii="Arial" w:hAnsi="Arial" w:cs="Arial"/>
        </w:rPr>
        <w:t>=t</w:t>
      </w:r>
      <w:r>
        <w:rPr>
          <w:rFonts w:ascii="Arial" w:hAnsi="Arial" w:cs="Arial"/>
          <w:vertAlign w:val="subscript"/>
        </w:rPr>
        <w:t>9</w:t>
      </w:r>
      <w:r>
        <w:rPr>
          <w:rFonts w:ascii="Arial" w:hAnsi="Arial" w:cs="Arial"/>
        </w:rPr>
        <w:t>=6 (&gt;x</w:t>
      </w:r>
      <w:r>
        <w:rPr>
          <w:rFonts w:ascii="Arial" w:hAnsi="Arial" w:cs="Arial"/>
          <w:vertAlign w:val="subscript"/>
        </w:rPr>
        <w:t>n</w:t>
      </w:r>
      <w:r>
        <w:rPr>
          <w:rFonts w:ascii="Arial" w:hAnsi="Arial" w:cs="Arial"/>
        </w:rPr>
        <w:t>) .</w:t>
      </w:r>
    </w:p>
    <w:p w:rsidR="007646A0" w:rsidRDefault="007646A0" w:rsidP="00443DB0">
      <w:pPr>
        <w:rPr>
          <w:rFonts w:ascii="Arial" w:hAnsi="Arial" w:cs="Arial"/>
        </w:rPr>
      </w:pPr>
      <w:r>
        <w:rPr>
          <w:rFonts w:ascii="Arial" w:hAnsi="Arial" w:cs="Arial"/>
        </w:rPr>
        <w:tab/>
      </w:r>
      <w:r>
        <w:rPr>
          <w:rFonts w:ascii="Arial" w:hAnsi="Arial" w:cs="Arial"/>
        </w:rPr>
        <w:tab/>
        <w:t>De overgebleven knopen worden bepaald volgens:</w:t>
      </w:r>
    </w:p>
    <w:p w:rsidR="007646A0" w:rsidRDefault="007646A0" w:rsidP="00443DB0">
      <w:pPr>
        <w:rPr>
          <w:rFonts w:ascii="Arial" w:hAnsi="Arial" w:cs="Arial"/>
        </w:rPr>
      </w:pPr>
    </w:p>
    <w:p w:rsidR="00903836" w:rsidRDefault="00446D5D" w:rsidP="00903836">
      <w:pPr>
        <w:ind w:left="1416"/>
        <w:rPr>
          <w:rFonts w:ascii="Arial" w:hAnsi="Arial" w:cs="Arial"/>
        </w:rPr>
      </w:pPr>
      <m:oMathPara>
        <m:oMathParaPr>
          <m:jc m:val="left"/>
        </m:oMathParaPr>
        <m:oMath>
          <m:sSub>
            <m:sSubPr>
              <m:ctrlPr>
                <w:rPr>
                  <w:rFonts w:ascii="Cambria Math" w:hAnsi="Cambria Math" w:cs="Arial"/>
                  <w:i/>
                </w:rPr>
              </m:ctrlPr>
            </m:sSubPr>
            <m:e>
              <m:r>
                <w:rPr>
                  <w:rFonts w:ascii="Cambria Math" w:hAnsi="Cambria Math" w:cs="Arial"/>
                </w:rPr>
                <m:t>t</m:t>
              </m:r>
            </m:e>
            <m:sub>
              <m:r>
                <w:rPr>
                  <w:rFonts w:ascii="Cambria Math" w:hAnsi="Cambria Math" w:cs="Arial"/>
                </w:rPr>
                <m:t>i+m+1</m:t>
              </m:r>
            </m:sub>
          </m:sSub>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i+1 </m:t>
                  </m:r>
                </m:sub>
              </m:sSub>
              <m:r>
                <w:rPr>
                  <w:rFonts w:ascii="Cambria Math" w:hAnsi="Cambria Math" w:cs="Arial"/>
                </w:rPr>
                <m:t>+…+</m:t>
              </m:r>
              <m:sSub>
                <m:sSubPr>
                  <m:ctrlPr>
                    <w:rPr>
                      <w:rFonts w:ascii="Cambria Math" w:hAnsi="Cambria Math" w:cs="Arial"/>
                      <w:i/>
                    </w:rPr>
                  </m:ctrlPr>
                </m:sSubPr>
                <m:e>
                  <m:r>
                    <w:rPr>
                      <w:rFonts w:ascii="Cambria Math" w:hAnsi="Cambria Math" w:cs="Arial"/>
                    </w:rPr>
                    <m:t>x</m:t>
                  </m:r>
                </m:e>
                <m:sub>
                  <m:r>
                    <w:rPr>
                      <w:rFonts w:ascii="Cambria Math" w:hAnsi="Cambria Math" w:cs="Arial"/>
                    </w:rPr>
                    <m:t xml:space="preserve">i+m </m:t>
                  </m:r>
                </m:sub>
              </m:sSub>
            </m:num>
            <m:den>
              <m:r>
                <w:rPr>
                  <w:rFonts w:ascii="Cambria Math" w:hAnsi="Cambria Math" w:cs="Arial"/>
                </w:rPr>
                <m:t>m</m:t>
              </m:r>
            </m:den>
          </m:f>
          <m:r>
            <w:rPr>
              <w:rFonts w:ascii="Cambria Math" w:hAnsi="Cambria Math" w:cs="Arial"/>
            </w:rPr>
            <m:t xml:space="preserve">b       ,  i=0,…,n-m-1 </m:t>
          </m:r>
        </m:oMath>
      </m:oMathPara>
    </w:p>
    <w:p w:rsidR="00903836" w:rsidRDefault="00903836" w:rsidP="00903836">
      <w:pPr>
        <w:ind w:left="1416"/>
        <w:rPr>
          <w:rFonts w:ascii="Arial" w:hAnsi="Arial" w:cs="Arial"/>
        </w:rPr>
      </w:pPr>
      <w:r>
        <w:rPr>
          <w:rFonts w:ascii="Arial" w:hAnsi="Arial" w:cs="Arial"/>
        </w:rPr>
        <w:t xml:space="preserve">Hieruit volgt:  </w:t>
      </w:r>
      <m:oMath>
        <m:sSub>
          <m:sSubPr>
            <m:ctrlPr>
              <w:rPr>
                <w:rFonts w:ascii="Cambria Math" w:hAnsi="Cambria Math" w:cs="Arial"/>
                <w:i/>
              </w:rPr>
            </m:ctrlPr>
          </m:sSubPr>
          <m:e>
            <m:r>
              <w:rPr>
                <w:rFonts w:ascii="Cambria Math" w:hAnsi="Cambria Math" w:cs="Arial"/>
              </w:rPr>
              <m:t>t</m:t>
            </m:r>
          </m:e>
          <m:sub>
            <m:r>
              <w:rPr>
                <w:rFonts w:ascii="Cambria Math" w:hAnsi="Cambria Math" w:cs="Arial"/>
              </w:rPr>
              <m:t>4</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1+2+3</m:t>
            </m:r>
          </m:num>
          <m:den>
            <m:r>
              <w:rPr>
                <w:rFonts w:ascii="Cambria Math" w:hAnsi="Cambria Math" w:cs="Arial"/>
              </w:rPr>
              <m:t>3</m:t>
            </m:r>
          </m:den>
        </m:f>
        <m:r>
          <w:rPr>
            <w:rFonts w:ascii="Cambria Math" w:hAnsi="Cambria Math" w:cs="Arial"/>
          </w:rPr>
          <m:t xml:space="preserve">=2  </m:t>
        </m:r>
        <m:sSub>
          <m:sSubPr>
            <m:ctrlPr>
              <w:rPr>
                <w:rFonts w:ascii="Cambria Math" w:hAnsi="Cambria Math" w:cs="Arial"/>
                <w:i/>
              </w:rPr>
            </m:ctrlPr>
          </m:sSubPr>
          <m:e>
            <m:r>
              <w:rPr>
                <w:rFonts w:ascii="Cambria Math" w:hAnsi="Cambria Math" w:cs="Arial"/>
              </w:rPr>
              <m:t>t</m:t>
            </m:r>
          </m:e>
          <m:sub>
            <m:r>
              <w:rPr>
                <w:rFonts w:ascii="Cambria Math" w:hAnsi="Cambria Math" w:cs="Arial"/>
              </w:rPr>
              <m:t>5</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2+3+4</m:t>
            </m:r>
          </m:num>
          <m:den>
            <m:r>
              <w:rPr>
                <w:rFonts w:ascii="Cambria Math" w:hAnsi="Cambria Math" w:cs="Arial"/>
              </w:rPr>
              <m:t>3</m:t>
            </m:r>
          </m:den>
        </m:f>
        <m:r>
          <w:rPr>
            <w:rFonts w:ascii="Cambria Math" w:hAnsi="Cambria Math" w:cs="Arial"/>
          </w:rPr>
          <m:t>=3</m:t>
        </m:r>
      </m:oMath>
    </w:p>
    <w:p w:rsidR="00903836" w:rsidRDefault="00903836" w:rsidP="00903836">
      <w:pPr>
        <w:ind w:left="708"/>
        <w:rPr>
          <w:rFonts w:ascii="Arial" w:hAnsi="Arial" w:cs="Arial"/>
        </w:rPr>
      </w:pPr>
      <w:r>
        <w:rPr>
          <w:rFonts w:ascii="Arial" w:hAnsi="Arial" w:cs="Arial"/>
        </w:rPr>
        <w:t>2. Een alternatief schama voor  cubic splines is:</w:t>
      </w:r>
    </w:p>
    <w:p w:rsidR="00903836" w:rsidRDefault="00903836" w:rsidP="00C22D70">
      <w:pPr>
        <w:ind w:left="1416"/>
        <w:rPr>
          <w:rFonts w:ascii="Arial" w:hAnsi="Arial" w:cs="Arial"/>
        </w:rPr>
      </w:pPr>
      <w:r>
        <w:rPr>
          <w:rFonts w:ascii="Arial" w:hAnsi="Arial" w:cs="Arial"/>
        </w:rPr>
        <w:t>t</w:t>
      </w:r>
      <w:r w:rsidRPr="007646A0">
        <w:rPr>
          <w:rFonts w:ascii="Arial" w:hAnsi="Arial" w:cs="Arial"/>
          <w:vertAlign w:val="subscript"/>
        </w:rPr>
        <w:t>0</w:t>
      </w:r>
      <w:r>
        <w:rPr>
          <w:rFonts w:ascii="Arial" w:hAnsi="Arial" w:cs="Arial"/>
        </w:rPr>
        <w:t>=t</w:t>
      </w:r>
      <w:r>
        <w:rPr>
          <w:rFonts w:ascii="Arial" w:hAnsi="Arial" w:cs="Arial"/>
          <w:vertAlign w:val="subscript"/>
        </w:rPr>
        <w:t>1</w:t>
      </w:r>
      <w:r>
        <w:rPr>
          <w:rFonts w:ascii="Arial" w:hAnsi="Arial" w:cs="Arial"/>
        </w:rPr>
        <w:t>=t</w:t>
      </w:r>
      <w:r>
        <w:rPr>
          <w:rFonts w:ascii="Arial" w:hAnsi="Arial" w:cs="Arial"/>
          <w:vertAlign w:val="subscript"/>
        </w:rPr>
        <w:t>2</w:t>
      </w:r>
      <w:r>
        <w:rPr>
          <w:rFonts w:ascii="Arial" w:hAnsi="Arial" w:cs="Arial"/>
        </w:rPr>
        <w:t>=t</w:t>
      </w:r>
      <w:r>
        <w:rPr>
          <w:rFonts w:ascii="Arial" w:hAnsi="Arial" w:cs="Arial"/>
          <w:vertAlign w:val="subscript"/>
        </w:rPr>
        <w:t>3</w:t>
      </w:r>
      <w:r>
        <w:rPr>
          <w:rFonts w:ascii="Arial" w:hAnsi="Arial" w:cs="Arial"/>
        </w:rPr>
        <w:t>=-1 (&lt;x</w:t>
      </w:r>
      <w:r w:rsidRPr="007646A0">
        <w:rPr>
          <w:rFonts w:ascii="Arial" w:hAnsi="Arial" w:cs="Arial"/>
          <w:vertAlign w:val="subscript"/>
        </w:rPr>
        <w:t>0</w:t>
      </w:r>
      <w:r>
        <w:rPr>
          <w:rFonts w:ascii="Arial" w:hAnsi="Arial" w:cs="Arial"/>
        </w:rPr>
        <w:t>) en t</w:t>
      </w:r>
      <w:r>
        <w:rPr>
          <w:rFonts w:ascii="Arial" w:hAnsi="Arial" w:cs="Arial"/>
          <w:vertAlign w:val="subscript"/>
        </w:rPr>
        <w:t>6</w:t>
      </w:r>
      <w:r>
        <w:rPr>
          <w:rFonts w:ascii="Arial" w:hAnsi="Arial" w:cs="Arial"/>
        </w:rPr>
        <w:t>=t</w:t>
      </w:r>
      <w:r>
        <w:rPr>
          <w:rFonts w:ascii="Arial" w:hAnsi="Arial" w:cs="Arial"/>
          <w:vertAlign w:val="subscript"/>
        </w:rPr>
        <w:t>7</w:t>
      </w:r>
      <w:r>
        <w:rPr>
          <w:rFonts w:ascii="Arial" w:hAnsi="Arial" w:cs="Arial"/>
        </w:rPr>
        <w:t>=t</w:t>
      </w:r>
      <w:r>
        <w:rPr>
          <w:rFonts w:ascii="Arial" w:hAnsi="Arial" w:cs="Arial"/>
          <w:vertAlign w:val="subscript"/>
        </w:rPr>
        <w:t>8</w:t>
      </w:r>
      <w:r>
        <w:rPr>
          <w:rFonts w:ascii="Arial" w:hAnsi="Arial" w:cs="Arial"/>
        </w:rPr>
        <w:t>=t</w:t>
      </w:r>
      <w:r>
        <w:rPr>
          <w:rFonts w:ascii="Arial" w:hAnsi="Arial" w:cs="Arial"/>
          <w:vertAlign w:val="subscript"/>
        </w:rPr>
        <w:t>9</w:t>
      </w:r>
      <w:r>
        <w:rPr>
          <w:rFonts w:ascii="Arial" w:hAnsi="Arial" w:cs="Arial"/>
        </w:rPr>
        <w:t>=6 (&gt;x</w:t>
      </w:r>
      <w:r>
        <w:rPr>
          <w:rFonts w:ascii="Arial" w:hAnsi="Arial" w:cs="Arial"/>
          <w:vertAlign w:val="subscript"/>
        </w:rPr>
        <w:t>n</w:t>
      </w:r>
      <w:r>
        <w:rPr>
          <w:rFonts w:ascii="Arial" w:hAnsi="Arial" w:cs="Arial"/>
        </w:rPr>
        <w:t>) .</w:t>
      </w:r>
    </w:p>
    <w:p w:rsidR="00903836" w:rsidRDefault="00C22D70" w:rsidP="00903836">
      <w:pPr>
        <w:ind w:left="1416"/>
        <w:rPr>
          <w:rFonts w:ascii="Arial" w:hAnsi="Arial" w:cs="Arial"/>
        </w:rPr>
      </w:pPr>
      <w:r>
        <w:rPr>
          <w:rFonts w:ascii="Arial" w:hAnsi="Arial" w:cs="Arial"/>
        </w:rPr>
        <w:t xml:space="preserve">en de overgebleven knopen worden gekozen volgens </w:t>
      </w:r>
    </w:p>
    <w:p w:rsidR="007646A0" w:rsidRDefault="00C22D70" w:rsidP="00C22D70">
      <w:pPr>
        <w:ind w:left="1416"/>
        <w:rPr>
          <w:rFonts w:ascii="Arial" w:hAnsi="Arial" w:cs="Arial"/>
        </w:rPr>
      </w:pPr>
      <w:r>
        <w:rPr>
          <w:rFonts w:ascii="Arial" w:hAnsi="Arial" w:cs="Arial"/>
        </w:rPr>
        <w:t>t</w:t>
      </w:r>
      <w:r>
        <w:rPr>
          <w:rFonts w:ascii="Arial" w:hAnsi="Arial" w:cs="Arial"/>
          <w:vertAlign w:val="subscript"/>
        </w:rPr>
        <w:t>i+4</w:t>
      </w:r>
      <w:r>
        <w:rPr>
          <w:rFonts w:ascii="Arial" w:hAnsi="Arial" w:cs="Arial"/>
        </w:rPr>
        <w:t>=x</w:t>
      </w:r>
      <w:r>
        <w:rPr>
          <w:rFonts w:ascii="Arial" w:hAnsi="Arial" w:cs="Arial"/>
          <w:vertAlign w:val="subscript"/>
        </w:rPr>
        <w:t>i+2</w:t>
      </w:r>
      <w:r>
        <w:rPr>
          <w:rFonts w:ascii="Arial" w:hAnsi="Arial" w:cs="Arial"/>
        </w:rPr>
        <w:t xml:space="preserve"> , met i=0,…,n-4</w:t>
      </w:r>
    </w:p>
    <w:p w:rsidR="00C22D70" w:rsidRDefault="00C22D70" w:rsidP="00C22D70">
      <w:pPr>
        <w:ind w:left="1416"/>
        <w:rPr>
          <w:rFonts w:ascii="Arial" w:hAnsi="Arial" w:cs="Arial"/>
        </w:rPr>
      </w:pPr>
      <w:r>
        <w:rPr>
          <w:rFonts w:ascii="Arial" w:hAnsi="Arial" w:cs="Arial"/>
        </w:rPr>
        <w:t>Hieruit volgt: t</w:t>
      </w:r>
      <w:r>
        <w:rPr>
          <w:rFonts w:ascii="Arial" w:hAnsi="Arial" w:cs="Arial"/>
          <w:vertAlign w:val="subscript"/>
        </w:rPr>
        <w:t>4</w:t>
      </w:r>
      <w:r>
        <w:rPr>
          <w:rFonts w:ascii="Arial" w:hAnsi="Arial" w:cs="Arial"/>
        </w:rPr>
        <w:t>=2   en t</w:t>
      </w:r>
      <w:r>
        <w:rPr>
          <w:rFonts w:ascii="Arial" w:hAnsi="Arial" w:cs="Arial"/>
          <w:vertAlign w:val="subscript"/>
        </w:rPr>
        <w:t>5</w:t>
      </w:r>
      <w:r>
        <w:rPr>
          <w:rFonts w:ascii="Arial" w:hAnsi="Arial" w:cs="Arial"/>
        </w:rPr>
        <w:t xml:space="preserve">=3   </w:t>
      </w:r>
    </w:p>
    <w:p w:rsidR="00C22D70" w:rsidRDefault="00C22D70" w:rsidP="00C22D70">
      <w:pPr>
        <w:ind w:left="708"/>
        <w:rPr>
          <w:rFonts w:ascii="Arial" w:hAnsi="Arial" w:cs="Arial"/>
        </w:rPr>
      </w:pPr>
      <w:r>
        <w:rPr>
          <w:rFonts w:ascii="Arial" w:hAnsi="Arial" w:cs="Arial"/>
        </w:rPr>
        <w:t>Dat de antwoorden overeenkomen komt doordat er een uniforme verdeling van de datapunten is langs de x-as</w:t>
      </w:r>
    </w:p>
    <w:p w:rsidR="006A4A79" w:rsidRDefault="006A4A79">
      <w:pPr>
        <w:suppressAutoHyphens w:val="0"/>
        <w:rPr>
          <w:rFonts w:ascii="Arial" w:hAnsi="Arial" w:cs="Arial"/>
        </w:rPr>
      </w:pPr>
      <w:r>
        <w:rPr>
          <w:rFonts w:ascii="Arial" w:hAnsi="Arial" w:cs="Arial"/>
        </w:rPr>
        <w:br w:type="page"/>
      </w:r>
    </w:p>
    <w:tbl>
      <w:tblPr>
        <w:tblpPr w:leftFromText="141" w:rightFromText="141" w:vertAnchor="page" w:horzAnchor="margin" w:tblpY="2202"/>
        <w:tblW w:w="10176" w:type="dxa"/>
        <w:tblCellMar>
          <w:left w:w="70" w:type="dxa"/>
          <w:right w:w="70" w:type="dxa"/>
        </w:tblCellMar>
        <w:tblLook w:val="04A0"/>
      </w:tblPr>
      <w:tblGrid>
        <w:gridCol w:w="4056"/>
        <w:gridCol w:w="2184"/>
        <w:gridCol w:w="3040"/>
        <w:gridCol w:w="896"/>
      </w:tblGrid>
      <w:tr w:rsidR="0026155A" w:rsidRPr="00677227" w:rsidTr="0026155A">
        <w:trPr>
          <w:trHeight w:val="375"/>
        </w:trPr>
        <w:tc>
          <w:tcPr>
            <w:tcW w:w="6240" w:type="dxa"/>
            <w:gridSpan w:val="2"/>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b/>
                <w:bCs/>
                <w:sz w:val="28"/>
                <w:szCs w:val="28"/>
                <w:lang w:val="nl-NL" w:eastAsia="zh-CN"/>
              </w:rPr>
            </w:pPr>
            <w:r w:rsidRPr="00677227">
              <w:rPr>
                <w:rFonts w:ascii="Arial" w:hAnsi="Arial" w:cs="Arial"/>
                <w:b/>
                <w:bCs/>
                <w:sz w:val="28"/>
                <w:szCs w:val="28"/>
                <w:lang w:val="nl-NL" w:eastAsia="zh-CN"/>
              </w:rPr>
              <w:lastRenderedPageBreak/>
              <w:t>Studielastnormering (ects)</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r>
      <w:tr w:rsidR="0026155A" w:rsidRPr="00677227" w:rsidTr="0026155A">
        <w:trPr>
          <w:trHeight w:val="255"/>
        </w:trPr>
        <w:tc>
          <w:tcPr>
            <w:tcW w:w="4056" w:type="dxa"/>
            <w:tcBorders>
              <w:top w:val="single" w:sz="8" w:space="0" w:color="auto"/>
              <w:left w:val="single" w:sz="8"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b/>
                <w:bCs/>
                <w:lang w:val="nl-NL" w:eastAsia="zh-CN"/>
              </w:rPr>
            </w:pPr>
            <w:r w:rsidRPr="00677227">
              <w:rPr>
                <w:rFonts w:ascii="Arial" w:hAnsi="Arial" w:cs="Arial"/>
                <w:b/>
                <w:bCs/>
                <w:lang w:val="nl-NL" w:eastAsia="zh-CN"/>
              </w:rPr>
              <w:t>Betreft:</w:t>
            </w:r>
          </w:p>
        </w:tc>
        <w:tc>
          <w:tcPr>
            <w:tcW w:w="2184" w:type="dxa"/>
            <w:tcBorders>
              <w:top w:val="single" w:sz="8" w:space="0" w:color="auto"/>
              <w:left w:val="nil"/>
              <w:bottom w:val="nil"/>
              <w:right w:val="nil"/>
            </w:tcBorders>
            <w:shd w:val="clear" w:color="000000" w:fill="C0C0C0"/>
            <w:noWrap/>
            <w:vAlign w:val="bottom"/>
            <w:hideMark/>
          </w:tcPr>
          <w:p w:rsidR="0026155A" w:rsidRPr="00677227" w:rsidRDefault="0026155A" w:rsidP="0026155A">
            <w:pPr>
              <w:suppressAutoHyphens w:val="0"/>
              <w:rPr>
                <w:rFonts w:ascii="Arial" w:hAnsi="Arial" w:cs="Arial"/>
                <w:b/>
                <w:bCs/>
                <w:lang w:val="nl-NL" w:eastAsia="zh-CN"/>
              </w:rPr>
            </w:pPr>
            <w:r w:rsidRPr="00677227">
              <w:rPr>
                <w:rFonts w:ascii="Arial" w:hAnsi="Arial" w:cs="Arial"/>
                <w:b/>
                <w:bCs/>
                <w:lang w:val="nl-NL" w:eastAsia="zh-CN"/>
              </w:rPr>
              <w:t>Naam module:</w:t>
            </w:r>
          </w:p>
        </w:tc>
        <w:tc>
          <w:tcPr>
            <w:tcW w:w="3040" w:type="dxa"/>
            <w:tcBorders>
              <w:top w:val="single" w:sz="8" w:space="0" w:color="auto"/>
              <w:left w:val="nil"/>
              <w:bottom w:val="nil"/>
              <w:right w:val="nil"/>
            </w:tcBorders>
            <w:shd w:val="clear" w:color="000000" w:fill="BFBFBF"/>
            <w:noWrap/>
            <w:vAlign w:val="bottom"/>
            <w:hideMark/>
          </w:tcPr>
          <w:p w:rsidR="0026155A" w:rsidRPr="00677227" w:rsidRDefault="0026155A" w:rsidP="0026155A">
            <w:pPr>
              <w:suppressAutoHyphens w:val="0"/>
              <w:rPr>
                <w:rFonts w:ascii="Arial" w:hAnsi="Arial" w:cs="Arial"/>
                <w:b/>
                <w:bCs/>
                <w:lang w:val="nl-NL" w:eastAsia="zh-CN"/>
              </w:rPr>
            </w:pPr>
            <w:r w:rsidRPr="00677227">
              <w:rPr>
                <w:rFonts w:ascii="Arial" w:hAnsi="Arial" w:cs="Arial"/>
                <w:b/>
                <w:bCs/>
                <w:lang w:val="nl-NL" w:eastAsia="zh-CN"/>
              </w:rPr>
              <w:t>Module-code:</w:t>
            </w:r>
          </w:p>
        </w:tc>
        <w:tc>
          <w:tcPr>
            <w:tcW w:w="896" w:type="dxa"/>
            <w:tcBorders>
              <w:top w:val="single" w:sz="8" w:space="0" w:color="auto"/>
              <w:left w:val="nil"/>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70"/>
        </w:trPr>
        <w:tc>
          <w:tcPr>
            <w:tcW w:w="4056" w:type="dxa"/>
            <w:tcBorders>
              <w:top w:val="nil"/>
              <w:left w:val="single" w:sz="8" w:space="0" w:color="auto"/>
              <w:bottom w:val="single" w:sz="8"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single" w:sz="8"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computer graphics</w:t>
            </w:r>
          </w:p>
        </w:tc>
        <w:tc>
          <w:tcPr>
            <w:tcW w:w="3040" w:type="dxa"/>
            <w:tcBorders>
              <w:top w:val="nil"/>
              <w:left w:val="nil"/>
              <w:bottom w:val="single" w:sz="8"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tircgr02</w:t>
            </w:r>
          </w:p>
        </w:tc>
        <w:tc>
          <w:tcPr>
            <w:tcW w:w="896" w:type="dxa"/>
            <w:tcBorders>
              <w:top w:val="nil"/>
              <w:left w:val="nil"/>
              <w:bottom w:val="single" w:sz="8" w:space="0" w:color="auto"/>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single" w:sz="4" w:space="0" w:color="auto"/>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single" w:sz="4" w:space="0" w:color="auto"/>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aantal weken</w:t>
            </w:r>
          </w:p>
        </w:tc>
        <w:tc>
          <w:tcPr>
            <w:tcW w:w="3040" w:type="dxa"/>
            <w:tcBorders>
              <w:top w:val="single" w:sz="4" w:space="0" w:color="auto"/>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aantal lesuren  van 50 minuten</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klokuren</w:t>
            </w:r>
          </w:p>
        </w:tc>
      </w:tr>
      <w:tr w:rsidR="0026155A" w:rsidRPr="00677227" w:rsidTr="0026155A">
        <w:trPr>
          <w:trHeight w:val="765"/>
        </w:trPr>
        <w:tc>
          <w:tcPr>
            <w:tcW w:w="4056" w:type="dxa"/>
            <w:tcBorders>
              <w:top w:val="nil"/>
              <w:left w:val="single" w:sz="4" w:space="0" w:color="auto"/>
              <w:bottom w:val="nil"/>
              <w:right w:val="nil"/>
            </w:tcBorders>
            <w:shd w:val="clear" w:color="000000" w:fill="FFFF00"/>
            <w:noWrap/>
            <w:vAlign w:val="center"/>
            <w:hideMark/>
          </w:tcPr>
          <w:p w:rsidR="0026155A" w:rsidRPr="00677227" w:rsidRDefault="0026155A" w:rsidP="0026155A">
            <w:pPr>
              <w:suppressAutoHyphens w:val="0"/>
              <w:rPr>
                <w:rFonts w:ascii="Arial" w:hAnsi="Arial" w:cs="Arial"/>
                <w:u w:val="single"/>
                <w:lang w:val="nl-NL" w:eastAsia="zh-CN"/>
              </w:rPr>
            </w:pPr>
            <w:r w:rsidRPr="00677227">
              <w:rPr>
                <w:rFonts w:ascii="Arial" w:hAnsi="Arial" w:cs="Arial"/>
                <w:u w:val="single"/>
                <w:lang w:val="nl-NL" w:eastAsia="zh-CN"/>
              </w:rPr>
              <w:t>Lesuren</w:t>
            </w:r>
          </w:p>
        </w:tc>
        <w:tc>
          <w:tcPr>
            <w:tcW w:w="2184" w:type="dxa"/>
            <w:tcBorders>
              <w:top w:val="nil"/>
              <w:left w:val="nil"/>
              <w:bottom w:val="nil"/>
              <w:right w:val="nil"/>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8</w:t>
            </w:r>
          </w:p>
        </w:tc>
        <w:tc>
          <w:tcPr>
            <w:tcW w:w="3040" w:type="dxa"/>
            <w:tcBorders>
              <w:top w:val="nil"/>
              <w:left w:val="nil"/>
              <w:bottom w:val="nil"/>
              <w:right w:val="nil"/>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2</w:t>
            </w:r>
          </w:p>
        </w:tc>
        <w:tc>
          <w:tcPr>
            <w:tcW w:w="896" w:type="dxa"/>
            <w:tcBorders>
              <w:top w:val="nil"/>
              <w:left w:val="single" w:sz="8" w:space="0" w:color="auto"/>
              <w:bottom w:val="nil"/>
              <w:right w:val="single" w:sz="8" w:space="0" w:color="auto"/>
            </w:tcBorders>
            <w:shd w:val="clear" w:color="auto" w:fill="auto"/>
            <w:noWrap/>
            <w:vAlign w:val="center"/>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13</w:t>
            </w:r>
          </w:p>
        </w:tc>
      </w:tr>
      <w:tr w:rsidR="0026155A" w:rsidRPr="00677227" w:rsidTr="0026155A">
        <w:trPr>
          <w:trHeight w:val="255"/>
        </w:trPr>
        <w:tc>
          <w:tcPr>
            <w:tcW w:w="4056" w:type="dxa"/>
            <w:tcBorders>
              <w:top w:val="nil"/>
              <w:left w:val="single" w:sz="4" w:space="0" w:color="auto"/>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000000" w:fill="FFFF00"/>
            <w:noWrap/>
            <w:vAlign w:val="bottom"/>
            <w:hideMark/>
          </w:tcPr>
          <w:p w:rsidR="0026155A" w:rsidRPr="00677227" w:rsidRDefault="0026155A" w:rsidP="0026155A">
            <w:pPr>
              <w:suppressAutoHyphens w:val="0"/>
              <w:rPr>
                <w:rFonts w:ascii="Arial" w:hAnsi="Arial" w:cs="Arial"/>
                <w:u w:val="single"/>
                <w:lang w:val="nl-NL" w:eastAsia="zh-CN"/>
              </w:rPr>
            </w:pPr>
            <w:r w:rsidRPr="00677227">
              <w:rPr>
                <w:rFonts w:ascii="Arial" w:hAnsi="Arial" w:cs="Arial"/>
                <w:u w:val="single"/>
                <w:lang w:val="nl-NL" w:eastAsia="zh-CN"/>
              </w:rPr>
              <w:t>Zelfstudie</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Leestijd</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aantal pagina's</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510"/>
        </w:trPr>
        <w:tc>
          <w:tcPr>
            <w:tcW w:w="4056" w:type="dxa"/>
            <w:tcBorders>
              <w:top w:val="nil"/>
              <w:left w:val="single" w:sz="4" w:space="0" w:color="auto"/>
              <w:bottom w:val="nil"/>
              <w:right w:val="nil"/>
            </w:tcBorders>
            <w:shd w:val="clear" w:color="auto" w:fill="auto"/>
            <w:noWrap/>
            <w:vAlign w:val="center"/>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000000" w:fill="C0C0C0"/>
            <w:noWrap/>
            <w:vAlign w:val="center"/>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150</w:t>
            </w:r>
          </w:p>
        </w:tc>
        <w:tc>
          <w:tcPr>
            <w:tcW w:w="3040" w:type="dxa"/>
            <w:tcBorders>
              <w:top w:val="nil"/>
              <w:left w:val="nil"/>
              <w:bottom w:val="nil"/>
              <w:right w:val="nil"/>
            </w:tcBorders>
            <w:shd w:val="clear" w:color="auto" w:fill="auto"/>
            <w:noWrap/>
            <w:vAlign w:val="center"/>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3 per uur</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50</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center"/>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6 per uur</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0</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10 per uur</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0</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Presentaties</w:t>
            </w:r>
          </w:p>
        </w:tc>
        <w:tc>
          <w:tcPr>
            <w:tcW w:w="2184" w:type="dxa"/>
            <w:tcBorders>
              <w:top w:val="nil"/>
              <w:left w:val="nil"/>
              <w:bottom w:val="nil"/>
              <w:right w:val="nil"/>
            </w:tcBorders>
            <w:shd w:val="clear" w:color="auto" w:fill="auto"/>
            <w:noWrap/>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Overlegtijd</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Uitzoektijd/ research</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FFFFFF"/>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i/>
                <w:iCs/>
                <w:lang w:val="nl-NL" w:eastAsia="zh-CN"/>
              </w:rPr>
            </w:pPr>
            <w:r w:rsidRPr="00677227">
              <w:rPr>
                <w:rFonts w:ascii="Arial" w:hAnsi="Arial" w:cs="Arial"/>
                <w:i/>
                <w:iCs/>
                <w:lang w:val="nl-NL" w:eastAsia="zh-CN"/>
              </w:rPr>
              <w:t>Niet ingeroosterde lestijd</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20</w:t>
            </w:r>
          </w:p>
        </w:tc>
      </w:tr>
      <w:tr w:rsidR="0026155A" w:rsidRPr="00677227" w:rsidTr="0026155A">
        <w:trPr>
          <w:trHeight w:val="255"/>
        </w:trPr>
        <w:tc>
          <w:tcPr>
            <w:tcW w:w="4056" w:type="dxa"/>
            <w:tcBorders>
              <w:top w:val="nil"/>
              <w:left w:val="single" w:sz="4" w:space="0" w:color="auto"/>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000000" w:fill="FFFF00"/>
            <w:noWrap/>
            <w:vAlign w:val="bottom"/>
            <w:hideMark/>
          </w:tcPr>
          <w:p w:rsidR="0026155A" w:rsidRPr="00677227" w:rsidRDefault="0026155A" w:rsidP="0026155A">
            <w:pPr>
              <w:suppressAutoHyphens w:val="0"/>
              <w:rPr>
                <w:rFonts w:ascii="Arial" w:hAnsi="Arial" w:cs="Arial"/>
                <w:u w:val="single"/>
                <w:lang w:val="nl-NL" w:eastAsia="zh-CN"/>
              </w:rPr>
            </w:pPr>
            <w:r w:rsidRPr="00677227">
              <w:rPr>
                <w:rFonts w:ascii="Arial" w:hAnsi="Arial" w:cs="Arial"/>
                <w:u w:val="single"/>
                <w:lang w:val="nl-NL" w:eastAsia="zh-CN"/>
              </w:rPr>
              <w:t>Toetsen</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voorbereiden</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xml:space="preserve"> </w:t>
            </w: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20</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toets</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2</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nabespreking</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1</w:t>
            </w:r>
          </w:p>
        </w:tc>
      </w:tr>
      <w:tr w:rsidR="0026155A" w:rsidRPr="00677227" w:rsidTr="0026155A">
        <w:trPr>
          <w:trHeight w:val="255"/>
        </w:trPr>
        <w:tc>
          <w:tcPr>
            <w:tcW w:w="4056" w:type="dxa"/>
            <w:tcBorders>
              <w:top w:val="nil"/>
              <w:left w:val="single" w:sz="4" w:space="0" w:color="auto"/>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765"/>
        </w:trPr>
        <w:tc>
          <w:tcPr>
            <w:tcW w:w="4056" w:type="dxa"/>
            <w:tcBorders>
              <w:top w:val="nil"/>
              <w:left w:val="single" w:sz="4" w:space="0" w:color="auto"/>
              <w:bottom w:val="nil"/>
              <w:right w:val="nil"/>
            </w:tcBorders>
            <w:shd w:val="clear" w:color="000000" w:fill="FFFF00"/>
            <w:noWrap/>
            <w:vAlign w:val="center"/>
            <w:hideMark/>
          </w:tcPr>
          <w:p w:rsidR="0026155A" w:rsidRPr="00677227" w:rsidRDefault="0026155A" w:rsidP="0026155A">
            <w:pPr>
              <w:suppressAutoHyphens w:val="0"/>
              <w:rPr>
                <w:rFonts w:ascii="Arial" w:hAnsi="Arial" w:cs="Arial"/>
                <w:u w:val="single"/>
                <w:lang w:val="nl-NL" w:eastAsia="zh-CN"/>
              </w:rPr>
            </w:pPr>
            <w:r w:rsidRPr="00677227">
              <w:rPr>
                <w:rFonts w:ascii="Arial" w:hAnsi="Arial" w:cs="Arial"/>
                <w:u w:val="single"/>
                <w:lang w:val="nl-NL" w:eastAsia="zh-CN"/>
              </w:rPr>
              <w:t xml:space="preserve">Werkstuk, verslag, rapport, scriptie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uitzoeken</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25</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overleggen</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schrijven</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000000" w:fill="FFFF00"/>
            <w:noWrap/>
            <w:vAlign w:val="bottom"/>
            <w:hideMark/>
          </w:tcPr>
          <w:p w:rsidR="0026155A" w:rsidRPr="00677227" w:rsidRDefault="0026155A" w:rsidP="0026155A">
            <w:pPr>
              <w:suppressAutoHyphens w:val="0"/>
              <w:rPr>
                <w:rFonts w:ascii="Arial" w:hAnsi="Arial" w:cs="Arial"/>
                <w:u w:val="single"/>
                <w:lang w:val="nl-NL" w:eastAsia="zh-CN"/>
              </w:rPr>
            </w:pPr>
            <w:r w:rsidRPr="00677227">
              <w:rPr>
                <w:rFonts w:ascii="Arial" w:hAnsi="Arial" w:cs="Arial"/>
                <w:u w:val="single"/>
                <w:lang w:val="nl-NL" w:eastAsia="zh-CN"/>
              </w:rPr>
              <w:t>Stage, Praktijkopdracht</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voorbereiding</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aanwezigheid</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overleg</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000000" w:fill="C0C0C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nil"/>
              <w:left w:val="single" w:sz="4" w:space="0" w:color="auto"/>
              <w:bottom w:val="nil"/>
              <w:right w:val="nil"/>
            </w:tcBorders>
            <w:shd w:val="clear" w:color="000000" w:fill="FFFF0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Subtotaal in klokuren</w:t>
            </w: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131</w:t>
            </w:r>
          </w:p>
        </w:tc>
      </w:tr>
      <w:tr w:rsidR="0026155A" w:rsidRPr="00677227" w:rsidTr="0026155A">
        <w:trPr>
          <w:trHeight w:val="255"/>
        </w:trPr>
        <w:tc>
          <w:tcPr>
            <w:tcW w:w="4056" w:type="dxa"/>
            <w:tcBorders>
              <w:top w:val="nil"/>
              <w:left w:val="single" w:sz="4" w:space="0" w:color="auto"/>
              <w:bottom w:val="single" w:sz="4" w:space="0" w:color="auto"/>
              <w:right w:val="nil"/>
            </w:tcBorders>
            <w:shd w:val="clear" w:color="000000" w:fill="FFFF0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Ruis  5%</w:t>
            </w:r>
          </w:p>
        </w:tc>
        <w:tc>
          <w:tcPr>
            <w:tcW w:w="2184"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4"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nil"/>
              <w:left w:val="single" w:sz="8" w:space="0" w:color="auto"/>
              <w:bottom w:val="single" w:sz="4" w:space="0" w:color="auto"/>
              <w:right w:val="single" w:sz="8" w:space="0" w:color="auto"/>
            </w:tcBorders>
            <w:shd w:val="clear" w:color="auto" w:fill="auto"/>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6,6</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70"/>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55"/>
        </w:trPr>
        <w:tc>
          <w:tcPr>
            <w:tcW w:w="4056" w:type="dxa"/>
            <w:tcBorders>
              <w:top w:val="single" w:sz="8" w:space="0" w:color="auto"/>
              <w:left w:val="single" w:sz="4" w:space="0" w:color="auto"/>
              <w:bottom w:val="nil"/>
              <w:right w:val="nil"/>
            </w:tcBorders>
            <w:shd w:val="clear" w:color="000000" w:fill="FFFF0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Totaal in klokuren</w:t>
            </w:r>
          </w:p>
        </w:tc>
        <w:tc>
          <w:tcPr>
            <w:tcW w:w="2184" w:type="dxa"/>
            <w:tcBorders>
              <w:top w:val="single" w:sz="8" w:space="0" w:color="auto"/>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single" w:sz="8" w:space="0" w:color="auto"/>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896" w:type="dxa"/>
            <w:tcBorders>
              <w:top w:val="single" w:sz="8" w:space="0" w:color="auto"/>
              <w:left w:val="single" w:sz="8" w:space="0" w:color="auto"/>
              <w:bottom w:val="nil"/>
              <w:right w:val="single" w:sz="8" w:space="0" w:color="auto"/>
            </w:tcBorders>
            <w:shd w:val="clear" w:color="000000" w:fill="FFFF99"/>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137,9</w:t>
            </w:r>
          </w:p>
        </w:tc>
      </w:tr>
      <w:tr w:rsidR="0026155A" w:rsidRPr="00677227" w:rsidTr="0026155A">
        <w:trPr>
          <w:trHeight w:val="255"/>
        </w:trPr>
        <w:tc>
          <w:tcPr>
            <w:tcW w:w="4056" w:type="dxa"/>
            <w:tcBorders>
              <w:top w:val="nil"/>
              <w:left w:val="single" w:sz="4" w:space="0" w:color="auto"/>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2184"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3040" w:type="dxa"/>
            <w:tcBorders>
              <w:top w:val="nil"/>
              <w:left w:val="nil"/>
              <w:bottom w:val="nil"/>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p>
        </w:tc>
        <w:tc>
          <w:tcPr>
            <w:tcW w:w="896" w:type="dxa"/>
            <w:tcBorders>
              <w:top w:val="nil"/>
              <w:left w:val="single" w:sz="8" w:space="0" w:color="auto"/>
              <w:bottom w:val="nil"/>
              <w:right w:val="single" w:sz="8" w:space="0" w:color="auto"/>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r>
      <w:tr w:rsidR="0026155A" w:rsidRPr="00677227" w:rsidTr="0026155A">
        <w:trPr>
          <w:trHeight w:val="270"/>
        </w:trPr>
        <w:tc>
          <w:tcPr>
            <w:tcW w:w="4056" w:type="dxa"/>
            <w:tcBorders>
              <w:top w:val="nil"/>
              <w:left w:val="single" w:sz="4" w:space="0" w:color="auto"/>
              <w:bottom w:val="single" w:sz="8" w:space="0" w:color="auto"/>
              <w:right w:val="nil"/>
            </w:tcBorders>
            <w:shd w:val="clear" w:color="000000" w:fill="FFFF00"/>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Totaal in studiepunten (ects)</w:t>
            </w:r>
          </w:p>
        </w:tc>
        <w:tc>
          <w:tcPr>
            <w:tcW w:w="2184" w:type="dxa"/>
            <w:tcBorders>
              <w:top w:val="nil"/>
              <w:left w:val="nil"/>
              <w:bottom w:val="single" w:sz="8"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 </w:t>
            </w:r>
          </w:p>
        </w:tc>
        <w:tc>
          <w:tcPr>
            <w:tcW w:w="3040" w:type="dxa"/>
            <w:tcBorders>
              <w:top w:val="nil"/>
              <w:left w:val="nil"/>
              <w:bottom w:val="single" w:sz="8" w:space="0" w:color="auto"/>
              <w:right w:val="nil"/>
            </w:tcBorders>
            <w:shd w:val="clear" w:color="auto" w:fill="auto"/>
            <w:noWrap/>
            <w:vAlign w:val="bottom"/>
            <w:hideMark/>
          </w:tcPr>
          <w:p w:rsidR="0026155A" w:rsidRPr="00677227" w:rsidRDefault="0026155A" w:rsidP="0026155A">
            <w:pPr>
              <w:suppressAutoHyphens w:val="0"/>
              <w:rPr>
                <w:rFonts w:ascii="Arial" w:hAnsi="Arial" w:cs="Arial"/>
                <w:lang w:val="nl-NL" w:eastAsia="zh-CN"/>
              </w:rPr>
            </w:pPr>
            <w:r w:rsidRPr="00677227">
              <w:rPr>
                <w:rFonts w:ascii="Arial" w:hAnsi="Arial" w:cs="Arial"/>
                <w:lang w:val="nl-NL" w:eastAsia="zh-CN"/>
              </w:rPr>
              <w:t>hier alleen veelvouden van 28 uur</w:t>
            </w:r>
          </w:p>
        </w:tc>
        <w:tc>
          <w:tcPr>
            <w:tcW w:w="896" w:type="dxa"/>
            <w:tcBorders>
              <w:top w:val="nil"/>
              <w:left w:val="single" w:sz="8" w:space="0" w:color="auto"/>
              <w:bottom w:val="single" w:sz="8" w:space="0" w:color="auto"/>
              <w:right w:val="single" w:sz="8" w:space="0" w:color="auto"/>
            </w:tcBorders>
            <w:shd w:val="clear" w:color="000000" w:fill="FFFF99"/>
            <w:noWrap/>
            <w:vAlign w:val="bottom"/>
            <w:hideMark/>
          </w:tcPr>
          <w:p w:rsidR="0026155A" w:rsidRPr="00677227" w:rsidRDefault="0026155A" w:rsidP="0026155A">
            <w:pPr>
              <w:suppressAutoHyphens w:val="0"/>
              <w:jc w:val="right"/>
              <w:rPr>
                <w:rFonts w:ascii="Arial" w:hAnsi="Arial" w:cs="Arial"/>
                <w:lang w:val="nl-NL" w:eastAsia="zh-CN"/>
              </w:rPr>
            </w:pPr>
            <w:r w:rsidRPr="00677227">
              <w:rPr>
                <w:rFonts w:ascii="Arial" w:hAnsi="Arial" w:cs="Arial"/>
                <w:lang w:val="nl-NL" w:eastAsia="zh-CN"/>
              </w:rPr>
              <w:t>4</w:t>
            </w:r>
          </w:p>
        </w:tc>
      </w:tr>
    </w:tbl>
    <w:p w:rsidR="0026155A" w:rsidRPr="00D35556" w:rsidRDefault="0026155A" w:rsidP="0026155A">
      <w:pPr>
        <w:pStyle w:val="Kop1"/>
        <w:numPr>
          <w:ilvl w:val="0"/>
          <w:numId w:val="0"/>
        </w:numPr>
        <w:rPr>
          <w:rFonts w:ascii="Arial" w:hAnsi="Arial" w:cs="Arial"/>
        </w:rPr>
      </w:pPr>
      <w:bookmarkStart w:id="16" w:name="_Toc351285903"/>
      <w:r>
        <w:rPr>
          <w:rFonts w:ascii="Arial" w:hAnsi="Arial" w:cs="Arial"/>
        </w:rPr>
        <w:t>Bijlage 3</w:t>
      </w:r>
      <w:r w:rsidRPr="00D35556">
        <w:rPr>
          <w:rFonts w:ascii="Arial" w:hAnsi="Arial" w:cs="Arial"/>
        </w:rPr>
        <w:tab/>
      </w:r>
      <w:r>
        <w:rPr>
          <w:rFonts w:ascii="Arial" w:hAnsi="Arial" w:cs="Arial"/>
        </w:rPr>
        <w:t>Studielastnormering (ects)</w:t>
      </w:r>
      <w:bookmarkEnd w:id="16"/>
    </w:p>
    <w:p w:rsidR="00E14C2D" w:rsidRDefault="00E14C2D" w:rsidP="00E575C9">
      <w:pPr>
        <w:suppressAutoHyphens w:val="0"/>
        <w:rPr>
          <w:rFonts w:ascii="Arial" w:hAnsi="Arial" w:cs="Arial"/>
          <w:b/>
        </w:rPr>
      </w:pPr>
    </w:p>
    <w:sectPr w:rsidR="00E14C2D" w:rsidSect="005D0B03">
      <w:headerReference w:type="default" r:id="rId10"/>
      <w:footerReference w:type="default" r:id="rId11"/>
      <w:pgSz w:w="11906" w:h="16838"/>
      <w:pgMar w:top="764" w:right="1009" w:bottom="764"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9A7" w:rsidRDefault="009549A7">
      <w:r>
        <w:separator/>
      </w:r>
    </w:p>
  </w:endnote>
  <w:endnote w:type="continuationSeparator" w:id="0">
    <w:p w:rsidR="009549A7" w:rsidRDefault="009549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Unicode MS"/>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Lohit Hindi">
    <w:charset w:val="80"/>
    <w:family w:val="auto"/>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G Times 10pt">
    <w:altName w:val="Times New Roman"/>
    <w:charset w:val="00"/>
    <w:family w:val="roman"/>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Century Schoolbook">
    <w:charset w:val="00"/>
    <w:family w:val="roman"/>
    <w:pitch w:val="variable"/>
    <w:sig w:usb0="00000287" w:usb1="00000000" w:usb2="00000000" w:usb3="00000000" w:csb0="0000009F" w:csb1="00000000"/>
  </w:font>
  <w:font w:name="DejaVu Sans Mono">
    <w:charset w:val="80"/>
    <w:family w:val="moder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B39" w:rsidRDefault="00800B39">
    <w:pPr>
      <w:pStyle w:val="Footercd"/>
    </w:pPr>
    <w:r>
      <w:t xml:space="preserve">TIRCGR02  </w:t>
    </w:r>
    <w:fldSimple w:instr=" DATE \@&quot;D\-M\-YYYY&quot; ">
      <w:r>
        <w:rPr>
          <w:noProof/>
        </w:rPr>
        <w:t>17-3-2013</w:t>
      </w:r>
    </w:fldSimple>
    <w:r>
      <w:tab/>
    </w:r>
    <w:r>
      <w:rPr>
        <w:rStyle w:val="Paginanummer"/>
      </w:rPr>
      <w:fldChar w:fldCharType="begin"/>
    </w:r>
    <w:r>
      <w:rPr>
        <w:rStyle w:val="Paginanummer"/>
      </w:rPr>
      <w:instrText xml:space="preserve"> PAGE </w:instrText>
    </w:r>
    <w:r>
      <w:rPr>
        <w:rStyle w:val="Paginanummer"/>
      </w:rPr>
      <w:fldChar w:fldCharType="separate"/>
    </w:r>
    <w:r w:rsidR="00FB489C">
      <w:rPr>
        <w:rStyle w:val="Paginanummer"/>
        <w:noProof/>
      </w:rPr>
      <w:t>1</w:t>
    </w:r>
    <w:r>
      <w:rPr>
        <w:rStyle w:val="Paginanumm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9A7" w:rsidRDefault="009549A7">
      <w:r>
        <w:separator/>
      </w:r>
    </w:p>
  </w:footnote>
  <w:footnote w:type="continuationSeparator" w:id="0">
    <w:p w:rsidR="009549A7" w:rsidRDefault="009549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0B39" w:rsidRDefault="00800B39">
    <w:pPr>
      <w:pStyle w:val="Headercd"/>
    </w:pPr>
    <w:r>
      <w:rPr>
        <w:noProof/>
        <w:lang w:val="nl-NL" w:eastAsia="nl-NL"/>
      </w:rPr>
      <w:drawing>
        <wp:anchor distT="0" distB="0" distL="114300" distR="114300" simplePos="0" relativeHeight="251659264" behindDoc="0" locked="0" layoutInCell="1" allowOverlap="1">
          <wp:simplePos x="0" y="0"/>
          <wp:positionH relativeFrom="column">
            <wp:posOffset>5600065</wp:posOffset>
          </wp:positionH>
          <wp:positionV relativeFrom="paragraph">
            <wp:posOffset>33020</wp:posOffset>
          </wp:positionV>
          <wp:extent cx="438150" cy="448310"/>
          <wp:effectExtent l="19050" t="0" r="0" b="0"/>
          <wp:wrapThrough wrapText="bothSides">
            <wp:wrapPolygon edited="0">
              <wp:start x="-939" y="0"/>
              <wp:lineTo x="-939" y="21110"/>
              <wp:lineTo x="21600" y="21110"/>
              <wp:lineTo x="21600" y="0"/>
              <wp:lineTo x="-939" y="0"/>
            </wp:wrapPolygon>
          </wp:wrapThrough>
          <wp:docPr id="2" name="Afbeelding 2" descr="HRlogo2007PMS193D_85x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Rlogo2007PMS193D_85x85"/>
                  <pic:cNvPicPr>
                    <a:picLocks noChangeAspect="1" noChangeArrowheads="1"/>
                  </pic:cNvPicPr>
                </pic:nvPicPr>
                <pic:blipFill>
                  <a:blip r:embed="rId1" cstate="print"/>
                  <a:srcRect/>
                  <a:stretch>
                    <a:fillRect/>
                  </a:stretch>
                </pic:blipFill>
                <pic:spPr bwMode="auto">
                  <a:xfrm>
                    <a:off x="0" y="0"/>
                    <a:ext cx="438150" cy="448310"/>
                  </a:xfrm>
                  <a:prstGeom prst="rect">
                    <a:avLst/>
                  </a:prstGeom>
                  <a:noFill/>
                  <a:ln w="9525">
                    <a:noFill/>
                    <a:miter lim="800000"/>
                    <a:headEnd/>
                    <a:tailEnd/>
                  </a:ln>
                </pic:spPr>
              </pic:pic>
            </a:graphicData>
          </a:graphic>
        </wp:anchor>
      </w:drawing>
    </w:r>
    <w:r>
      <w:t xml:space="preserve">MODUlewijzer </w:t>
    </w:r>
    <w:r>
      <w:tab/>
      <w:t>Hogeschool Rotterdam/CMI</w:t>
    </w:r>
  </w:p>
  <w:p w:rsidR="00800B39" w:rsidRDefault="00800B39">
    <w:pPr>
      <w:spacing w:after="380" w:line="100" w:lineRule="exact"/>
      <w:rPr>
        <w:sz w:val="28"/>
      </w:rPr>
    </w:pPr>
  </w:p>
  <w:p w:rsidR="00800B39" w:rsidRDefault="00800B39">
    <w:pPr>
      <w:pStyle w:val="Kopteks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000001"/>
    <w:multiLevelType w:val="multilevel"/>
    <w:tmpl w:val="00000001"/>
    <w:lvl w:ilvl="0">
      <w:start w:val="1"/>
      <w:numFmt w:val="none"/>
      <w:pStyle w:val="Kop1"/>
      <w:suff w:val="nothing"/>
      <w:lvlText w:val=""/>
      <w:lvlJc w:val="left"/>
      <w:pPr>
        <w:tabs>
          <w:tab w:val="num" w:pos="0"/>
        </w:tabs>
        <w:ind w:left="432" w:hanging="432"/>
      </w:pPr>
    </w:lvl>
    <w:lvl w:ilvl="1">
      <w:start w:val="1"/>
      <w:numFmt w:val="none"/>
      <w:pStyle w:val="Kop2"/>
      <w:suff w:val="nothing"/>
      <w:lvlText w:val=""/>
      <w:lvlJc w:val="left"/>
      <w:pPr>
        <w:tabs>
          <w:tab w:val="num" w:pos="0"/>
        </w:tabs>
        <w:ind w:left="576" w:hanging="576"/>
      </w:pPr>
    </w:lvl>
    <w:lvl w:ilvl="2">
      <w:start w:val="1"/>
      <w:numFmt w:val="none"/>
      <w:pStyle w:val="Kop3"/>
      <w:suff w:val="nothing"/>
      <w:lvlText w:val=""/>
      <w:lvlJc w:val="left"/>
      <w:pPr>
        <w:tabs>
          <w:tab w:val="num" w:pos="0"/>
        </w:tabs>
        <w:ind w:left="720" w:hanging="720"/>
      </w:pPr>
    </w:lvl>
    <w:lvl w:ilvl="3">
      <w:start w:val="1"/>
      <w:numFmt w:val="none"/>
      <w:pStyle w:val="Kop4"/>
      <w:suff w:val="nothing"/>
      <w:lvlText w:val=""/>
      <w:lvlJc w:val="left"/>
      <w:pPr>
        <w:tabs>
          <w:tab w:val="num" w:pos="0"/>
        </w:tabs>
        <w:ind w:left="864" w:hanging="864"/>
      </w:pPr>
    </w:lvl>
    <w:lvl w:ilvl="4">
      <w:start w:val="1"/>
      <w:numFmt w:val="none"/>
      <w:pStyle w:val="Kop5"/>
      <w:suff w:val="nothing"/>
      <w:lvlText w:val=""/>
      <w:lvlJc w:val="left"/>
      <w:pPr>
        <w:tabs>
          <w:tab w:val="num" w:pos="0"/>
        </w:tabs>
        <w:ind w:left="1008" w:hanging="1008"/>
      </w:pPr>
    </w:lvl>
    <w:lvl w:ilvl="5">
      <w:start w:val="1"/>
      <w:numFmt w:val="none"/>
      <w:pStyle w:val="Kop6"/>
      <w:suff w:val="nothing"/>
      <w:lvlText w:val=""/>
      <w:lvlJc w:val="left"/>
      <w:pPr>
        <w:tabs>
          <w:tab w:val="num" w:pos="0"/>
        </w:tabs>
        <w:ind w:left="1152" w:hanging="1152"/>
      </w:pPr>
    </w:lvl>
    <w:lvl w:ilvl="6">
      <w:start w:val="1"/>
      <w:numFmt w:val="none"/>
      <w:pStyle w:val="Kop7"/>
      <w:suff w:val="nothing"/>
      <w:lvlText w:val=""/>
      <w:lvlJc w:val="left"/>
      <w:pPr>
        <w:tabs>
          <w:tab w:val="num" w:pos="0"/>
        </w:tabs>
        <w:ind w:left="1296" w:hanging="1296"/>
      </w:pPr>
    </w:lvl>
    <w:lvl w:ilvl="7">
      <w:start w:val="1"/>
      <w:numFmt w:val="none"/>
      <w:pStyle w:val="Kop8"/>
      <w:suff w:val="nothing"/>
      <w:lvlText w:val=""/>
      <w:lvlJc w:val="left"/>
      <w:pPr>
        <w:tabs>
          <w:tab w:val="num" w:pos="0"/>
        </w:tabs>
        <w:ind w:left="1440" w:hanging="1440"/>
      </w:pPr>
    </w:lvl>
    <w:lvl w:ilvl="8">
      <w:start w:val="1"/>
      <w:numFmt w:val="none"/>
      <w:pStyle w:val="Kop9"/>
      <w:suff w:val="nothing"/>
      <w:lvlText w:val=""/>
      <w:lvlJc w:val="left"/>
      <w:pPr>
        <w:tabs>
          <w:tab w:val="num" w:pos="0"/>
        </w:tabs>
        <w:ind w:left="1584" w:hanging="1584"/>
      </w:pPr>
    </w:lvl>
  </w:abstractNum>
  <w:abstractNum w:abstractNumId="2">
    <w:nsid w:val="00000002"/>
    <w:multiLevelType w:val="singleLevel"/>
    <w:tmpl w:val="00000002"/>
    <w:name w:val="WW8Num2"/>
    <w:lvl w:ilvl="0">
      <w:start w:val="1"/>
      <w:numFmt w:val="decimal"/>
      <w:lvlText w:val="%1."/>
      <w:lvlJc w:val="left"/>
      <w:pPr>
        <w:tabs>
          <w:tab w:val="num" w:pos="0"/>
        </w:tabs>
        <w:ind w:left="644" w:hanging="360"/>
      </w:pPr>
    </w:lvl>
  </w:abstractNum>
  <w:abstractNum w:abstractNumId="3">
    <w:nsid w:val="00000003"/>
    <w:multiLevelType w:val="singleLevel"/>
    <w:tmpl w:val="00000003"/>
    <w:name w:val="WW8Num3"/>
    <w:lvl w:ilvl="0">
      <w:start w:val="1"/>
      <w:numFmt w:val="decimal"/>
      <w:lvlText w:val="%1."/>
      <w:lvlJc w:val="left"/>
      <w:pPr>
        <w:tabs>
          <w:tab w:val="num" w:pos="0"/>
        </w:tabs>
        <w:ind w:left="720" w:hanging="360"/>
      </w:pPr>
    </w:lvl>
  </w:abstractNum>
  <w:abstractNum w:abstractNumId="4">
    <w:nsid w:val="00000004"/>
    <w:multiLevelType w:val="multilevel"/>
    <w:tmpl w:val="00000004"/>
    <w:name w:val="WW8Num4"/>
    <w:lvl w:ilvl="0">
      <w:start w:val="2"/>
      <w:numFmt w:val="decimal"/>
      <w:lvlText w:val="%1."/>
      <w:lvlJc w:val="left"/>
      <w:pPr>
        <w:tabs>
          <w:tab w:val="num" w:pos="705"/>
        </w:tabs>
        <w:ind w:left="705" w:hanging="705"/>
      </w:pPr>
    </w:lvl>
    <w:lvl w:ilvl="1">
      <w:start w:val="3"/>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720"/>
        </w:tabs>
        <w:ind w:left="720" w:hanging="72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080"/>
        </w:tabs>
        <w:ind w:left="1080" w:hanging="108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440"/>
        </w:tabs>
        <w:ind w:left="1440" w:hanging="1440"/>
      </w:pPr>
    </w:lvl>
  </w:abstractNum>
  <w:abstractNum w:abstractNumId="5">
    <w:nsid w:val="00000005"/>
    <w:multiLevelType w:val="multilevel"/>
    <w:tmpl w:val="00000005"/>
    <w:name w:val="WW8Num5"/>
    <w:lvl w:ilvl="0">
      <w:start w:val="1"/>
      <w:numFmt w:val="none"/>
      <w:pStyle w:val="BulletList"/>
      <w:suff w:val="nothing"/>
      <w:lvlText w:val=""/>
      <w:lvlJc w:val="left"/>
      <w:pPr>
        <w:tabs>
          <w:tab w:val="num" w:pos="0"/>
        </w:tabs>
        <w:ind w:left="567" w:hanging="567"/>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multilevel"/>
    <w:tmpl w:val="00000006"/>
    <w:name w:val="WW8Num6"/>
    <w:lvl w:ilvl="0">
      <w:start w:val="1"/>
      <w:numFmt w:val="none"/>
      <w:pStyle w:val="Appendix"/>
      <w:suff w:val="nothing"/>
      <w:lvlText w:val=""/>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7"/>
    <w:multiLevelType w:val="multilevel"/>
    <w:tmpl w:val="00000007"/>
    <w:name w:val="WW8Num7"/>
    <w:lvl w:ilvl="0">
      <w:start w:val="1"/>
      <w:numFmt w:val="decimal"/>
      <w:pStyle w:val="Lijst"/>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8"/>
    <w:multiLevelType w:val="multilevel"/>
    <w:tmpl w:val="00000008"/>
    <w:name w:val="WW8Num8"/>
    <w:lvl w:ilvl="0">
      <w:start w:val="1"/>
      <w:numFmt w:val="none"/>
      <w:pStyle w:val="Lijstopsomteken1"/>
      <w:suff w:val="nothing"/>
      <w:lvlText w:val=""/>
      <w:lvlJc w:val="left"/>
      <w:pPr>
        <w:tabs>
          <w:tab w:val="num" w:pos="0"/>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9"/>
    <w:multiLevelType w:val="multilevel"/>
    <w:tmpl w:val="00000009"/>
    <w:name w:val="WW8Num9"/>
    <w:lvl w:ilvl="0">
      <w:start w:val="1"/>
      <w:numFmt w:val="bullet"/>
      <w:lvlText w:val=""/>
      <w:lvlJc w:val="left"/>
      <w:pPr>
        <w:tabs>
          <w:tab w:val="num" w:pos="720"/>
        </w:tabs>
        <w:ind w:left="720"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cs="Times New Roman"/>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cs="Times New Roman"/>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A"/>
    <w:multiLevelType w:val="singleLevel"/>
    <w:tmpl w:val="0000000A"/>
    <w:name w:val="WW8Num10"/>
    <w:lvl w:ilvl="0">
      <w:start w:val="1"/>
      <w:numFmt w:val="bullet"/>
      <w:lvlText w:val=""/>
      <w:lvlJc w:val="left"/>
      <w:pPr>
        <w:tabs>
          <w:tab w:val="num" w:pos="720"/>
        </w:tabs>
        <w:ind w:left="720" w:hanging="360"/>
      </w:pPr>
      <w:rPr>
        <w:rFonts w:ascii="Symbol" w:hAnsi="Symbol"/>
      </w:rPr>
    </w:lvl>
  </w:abstractNum>
  <w:abstractNum w:abstractNumId="11">
    <w:nsid w:val="0000000B"/>
    <w:multiLevelType w:val="multilevel"/>
    <w:tmpl w:val="0000000B"/>
    <w:name w:val="WW8Num11"/>
    <w:lvl w:ilvl="0">
      <w:start w:val="1"/>
      <w:numFmt w:val="bullet"/>
      <w:lvlText w:val="·"/>
      <w:lvlJc w:val="left"/>
      <w:pPr>
        <w:tabs>
          <w:tab w:val="num" w:pos="566"/>
        </w:tabs>
        <w:ind w:left="566" w:hanging="283"/>
      </w:pPr>
      <w:rPr>
        <w:rFonts w:ascii="Symbol" w:hAnsi="Symbol" w:cs="Times New Roman"/>
      </w:rPr>
    </w:lvl>
    <w:lvl w:ilvl="1">
      <w:start w:val="1"/>
      <w:numFmt w:val="bullet"/>
      <w:lvlText w:val="·"/>
      <w:lvlJc w:val="left"/>
      <w:pPr>
        <w:tabs>
          <w:tab w:val="num" w:pos="850"/>
        </w:tabs>
        <w:ind w:left="850" w:hanging="283"/>
      </w:pPr>
      <w:rPr>
        <w:rFonts w:ascii="Symbol" w:hAnsi="Symbol" w:cs="Times New Roman"/>
      </w:rPr>
    </w:lvl>
    <w:lvl w:ilvl="2">
      <w:start w:val="1"/>
      <w:numFmt w:val="bullet"/>
      <w:lvlText w:val="·"/>
      <w:lvlJc w:val="left"/>
      <w:pPr>
        <w:tabs>
          <w:tab w:val="num" w:pos="1133"/>
        </w:tabs>
        <w:ind w:left="1133" w:hanging="283"/>
      </w:pPr>
      <w:rPr>
        <w:rFonts w:ascii="Symbol" w:hAnsi="Symbol" w:cs="Times New Roman"/>
      </w:rPr>
    </w:lvl>
    <w:lvl w:ilvl="3">
      <w:start w:val="1"/>
      <w:numFmt w:val="bullet"/>
      <w:lvlText w:val="·"/>
      <w:lvlJc w:val="left"/>
      <w:pPr>
        <w:tabs>
          <w:tab w:val="num" w:pos="1417"/>
        </w:tabs>
        <w:ind w:left="1417" w:hanging="283"/>
      </w:pPr>
      <w:rPr>
        <w:rFonts w:ascii="Symbol" w:hAnsi="Symbol" w:cs="Times New Roman"/>
      </w:rPr>
    </w:lvl>
    <w:lvl w:ilvl="4">
      <w:start w:val="1"/>
      <w:numFmt w:val="bullet"/>
      <w:lvlText w:val="·"/>
      <w:lvlJc w:val="left"/>
      <w:pPr>
        <w:tabs>
          <w:tab w:val="num" w:pos="1700"/>
        </w:tabs>
        <w:ind w:left="1700" w:hanging="283"/>
      </w:pPr>
      <w:rPr>
        <w:rFonts w:ascii="Symbol" w:hAnsi="Symbol" w:cs="Times New Roman"/>
      </w:rPr>
    </w:lvl>
    <w:lvl w:ilvl="5">
      <w:start w:val="1"/>
      <w:numFmt w:val="bullet"/>
      <w:lvlText w:val="·"/>
      <w:lvlJc w:val="left"/>
      <w:pPr>
        <w:tabs>
          <w:tab w:val="num" w:pos="1984"/>
        </w:tabs>
        <w:ind w:left="1984" w:hanging="283"/>
      </w:pPr>
      <w:rPr>
        <w:rFonts w:ascii="Symbol" w:hAnsi="Symbol" w:cs="Times New Roman"/>
      </w:rPr>
    </w:lvl>
    <w:lvl w:ilvl="6">
      <w:start w:val="1"/>
      <w:numFmt w:val="bullet"/>
      <w:lvlText w:val="·"/>
      <w:lvlJc w:val="left"/>
      <w:pPr>
        <w:tabs>
          <w:tab w:val="num" w:pos="2267"/>
        </w:tabs>
        <w:ind w:left="2267" w:hanging="283"/>
      </w:pPr>
      <w:rPr>
        <w:rFonts w:ascii="Symbol" w:hAnsi="Symbol" w:cs="Times New Roman"/>
      </w:rPr>
    </w:lvl>
    <w:lvl w:ilvl="7">
      <w:start w:val="1"/>
      <w:numFmt w:val="bullet"/>
      <w:lvlText w:val="·"/>
      <w:lvlJc w:val="left"/>
      <w:pPr>
        <w:tabs>
          <w:tab w:val="num" w:pos="2551"/>
        </w:tabs>
        <w:ind w:left="2551" w:hanging="283"/>
      </w:pPr>
      <w:rPr>
        <w:rFonts w:ascii="Symbol" w:hAnsi="Symbol" w:cs="Times New Roman"/>
      </w:rPr>
    </w:lvl>
    <w:lvl w:ilvl="8">
      <w:start w:val="1"/>
      <w:numFmt w:val="bullet"/>
      <w:lvlText w:val="·"/>
      <w:lvlJc w:val="left"/>
      <w:pPr>
        <w:tabs>
          <w:tab w:val="num" w:pos="2834"/>
        </w:tabs>
        <w:ind w:left="2834" w:hanging="283"/>
      </w:pPr>
      <w:rPr>
        <w:rFonts w:ascii="Symbol" w:hAnsi="Symbol" w:cs="Times New Roman"/>
      </w:rPr>
    </w:lvl>
  </w:abstractNum>
  <w:abstractNum w:abstractNumId="12">
    <w:nsid w:val="0000000C"/>
    <w:multiLevelType w:val="multilevel"/>
    <w:tmpl w:val="0000000C"/>
    <w:name w:val="WW8Num12"/>
    <w:lvl w:ilvl="0">
      <w:start w:val="25"/>
      <w:numFmt w:val="bullet"/>
      <w:lvlText w:val=""/>
      <w:lvlJc w:val="left"/>
      <w:pPr>
        <w:tabs>
          <w:tab w:val="num" w:pos="502"/>
        </w:tabs>
        <w:ind w:left="502" w:hanging="360"/>
      </w:pPr>
      <w:rPr>
        <w:rFonts w:ascii="Symbol" w:hAnsi="Symbol" w:cs="Times New Roman"/>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3">
    <w:nsid w:val="01151E33"/>
    <w:multiLevelType w:val="hybridMultilevel"/>
    <w:tmpl w:val="80024EE4"/>
    <w:lvl w:ilvl="0" w:tplc="0413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06E81B3A"/>
    <w:multiLevelType w:val="hybridMultilevel"/>
    <w:tmpl w:val="8F02E8F2"/>
    <w:lvl w:ilvl="0" w:tplc="04090001">
      <w:start w:val="1"/>
      <w:numFmt w:val="bullet"/>
      <w:lvlText w:val=""/>
      <w:lvlJc w:val="left"/>
      <w:pPr>
        <w:tabs>
          <w:tab w:val="num" w:pos="1633"/>
        </w:tabs>
        <w:ind w:left="1633"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nsid w:val="0C3D219E"/>
    <w:multiLevelType w:val="hybridMultilevel"/>
    <w:tmpl w:val="BCD6E8C6"/>
    <w:lvl w:ilvl="0" w:tplc="04090001">
      <w:start w:val="1"/>
      <w:numFmt w:val="bullet"/>
      <w:lvlText w:val=""/>
      <w:lvlJc w:val="left"/>
      <w:pPr>
        <w:tabs>
          <w:tab w:val="num" w:pos="1963"/>
        </w:tabs>
        <w:ind w:left="1963" w:hanging="360"/>
      </w:pPr>
      <w:rPr>
        <w:rFonts w:ascii="Symbol" w:hAnsi="Symbol" w:hint="default"/>
      </w:rPr>
    </w:lvl>
    <w:lvl w:ilvl="1" w:tplc="04090003" w:tentative="1">
      <w:start w:val="1"/>
      <w:numFmt w:val="bullet"/>
      <w:lvlText w:val="o"/>
      <w:lvlJc w:val="left"/>
      <w:pPr>
        <w:tabs>
          <w:tab w:val="num" w:pos="2683"/>
        </w:tabs>
        <w:ind w:left="2683" w:hanging="360"/>
      </w:pPr>
      <w:rPr>
        <w:rFonts w:ascii="Courier New" w:hAnsi="Courier New" w:cs="Courier New" w:hint="default"/>
      </w:rPr>
    </w:lvl>
    <w:lvl w:ilvl="2" w:tplc="04090005" w:tentative="1">
      <w:start w:val="1"/>
      <w:numFmt w:val="bullet"/>
      <w:lvlText w:val=""/>
      <w:lvlJc w:val="left"/>
      <w:pPr>
        <w:tabs>
          <w:tab w:val="num" w:pos="3403"/>
        </w:tabs>
        <w:ind w:left="3403" w:hanging="360"/>
      </w:pPr>
      <w:rPr>
        <w:rFonts w:ascii="Wingdings" w:hAnsi="Wingdings" w:hint="default"/>
      </w:rPr>
    </w:lvl>
    <w:lvl w:ilvl="3" w:tplc="04090001" w:tentative="1">
      <w:start w:val="1"/>
      <w:numFmt w:val="bullet"/>
      <w:lvlText w:val=""/>
      <w:lvlJc w:val="left"/>
      <w:pPr>
        <w:tabs>
          <w:tab w:val="num" w:pos="4123"/>
        </w:tabs>
        <w:ind w:left="4123" w:hanging="360"/>
      </w:pPr>
      <w:rPr>
        <w:rFonts w:ascii="Symbol" w:hAnsi="Symbol" w:hint="default"/>
      </w:rPr>
    </w:lvl>
    <w:lvl w:ilvl="4" w:tplc="04090003" w:tentative="1">
      <w:start w:val="1"/>
      <w:numFmt w:val="bullet"/>
      <w:lvlText w:val="o"/>
      <w:lvlJc w:val="left"/>
      <w:pPr>
        <w:tabs>
          <w:tab w:val="num" w:pos="4843"/>
        </w:tabs>
        <w:ind w:left="4843" w:hanging="360"/>
      </w:pPr>
      <w:rPr>
        <w:rFonts w:ascii="Courier New" w:hAnsi="Courier New" w:cs="Courier New" w:hint="default"/>
      </w:rPr>
    </w:lvl>
    <w:lvl w:ilvl="5" w:tplc="04090005" w:tentative="1">
      <w:start w:val="1"/>
      <w:numFmt w:val="bullet"/>
      <w:lvlText w:val=""/>
      <w:lvlJc w:val="left"/>
      <w:pPr>
        <w:tabs>
          <w:tab w:val="num" w:pos="5563"/>
        </w:tabs>
        <w:ind w:left="5563" w:hanging="360"/>
      </w:pPr>
      <w:rPr>
        <w:rFonts w:ascii="Wingdings" w:hAnsi="Wingdings" w:hint="default"/>
      </w:rPr>
    </w:lvl>
    <w:lvl w:ilvl="6" w:tplc="04090001" w:tentative="1">
      <w:start w:val="1"/>
      <w:numFmt w:val="bullet"/>
      <w:lvlText w:val=""/>
      <w:lvlJc w:val="left"/>
      <w:pPr>
        <w:tabs>
          <w:tab w:val="num" w:pos="6283"/>
        </w:tabs>
        <w:ind w:left="6283" w:hanging="360"/>
      </w:pPr>
      <w:rPr>
        <w:rFonts w:ascii="Symbol" w:hAnsi="Symbol" w:hint="default"/>
      </w:rPr>
    </w:lvl>
    <w:lvl w:ilvl="7" w:tplc="04090003" w:tentative="1">
      <w:start w:val="1"/>
      <w:numFmt w:val="bullet"/>
      <w:lvlText w:val="o"/>
      <w:lvlJc w:val="left"/>
      <w:pPr>
        <w:tabs>
          <w:tab w:val="num" w:pos="7003"/>
        </w:tabs>
        <w:ind w:left="7003" w:hanging="360"/>
      </w:pPr>
      <w:rPr>
        <w:rFonts w:ascii="Courier New" w:hAnsi="Courier New" w:cs="Courier New" w:hint="default"/>
      </w:rPr>
    </w:lvl>
    <w:lvl w:ilvl="8" w:tplc="04090005" w:tentative="1">
      <w:start w:val="1"/>
      <w:numFmt w:val="bullet"/>
      <w:lvlText w:val=""/>
      <w:lvlJc w:val="left"/>
      <w:pPr>
        <w:tabs>
          <w:tab w:val="num" w:pos="7723"/>
        </w:tabs>
        <w:ind w:left="7723" w:hanging="360"/>
      </w:pPr>
      <w:rPr>
        <w:rFonts w:ascii="Wingdings" w:hAnsi="Wingdings" w:hint="default"/>
      </w:rPr>
    </w:lvl>
  </w:abstractNum>
  <w:abstractNum w:abstractNumId="16">
    <w:nsid w:val="20201DFF"/>
    <w:multiLevelType w:val="hybridMultilevel"/>
    <w:tmpl w:val="365CF6E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nsid w:val="254D3BAB"/>
    <w:multiLevelType w:val="hybridMultilevel"/>
    <w:tmpl w:val="20721B1C"/>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2A484155"/>
    <w:multiLevelType w:val="hybridMultilevel"/>
    <w:tmpl w:val="35F4203E"/>
    <w:lvl w:ilvl="0" w:tplc="0413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BD418F8"/>
    <w:multiLevelType w:val="hybridMultilevel"/>
    <w:tmpl w:val="55F2A5E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2B740CC"/>
    <w:multiLevelType w:val="hybridMultilevel"/>
    <w:tmpl w:val="322E67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3B43C1D"/>
    <w:multiLevelType w:val="hybridMultilevel"/>
    <w:tmpl w:val="D6E838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344F07A7"/>
    <w:multiLevelType w:val="hybridMultilevel"/>
    <w:tmpl w:val="FCD87086"/>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36371BA4"/>
    <w:multiLevelType w:val="hybridMultilevel"/>
    <w:tmpl w:val="24FC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F556C1"/>
    <w:multiLevelType w:val="hybridMultilevel"/>
    <w:tmpl w:val="C8D62D6C"/>
    <w:lvl w:ilvl="0" w:tplc="04090001">
      <w:start w:val="1"/>
      <w:numFmt w:val="bullet"/>
      <w:lvlText w:val=""/>
      <w:lvlJc w:val="left"/>
      <w:pPr>
        <w:tabs>
          <w:tab w:val="num" w:pos="1963"/>
        </w:tabs>
        <w:ind w:left="1963" w:hanging="360"/>
      </w:pPr>
      <w:rPr>
        <w:rFonts w:ascii="Symbol" w:hAnsi="Symbol" w:hint="default"/>
      </w:rPr>
    </w:lvl>
    <w:lvl w:ilvl="1" w:tplc="04090003" w:tentative="1">
      <w:start w:val="1"/>
      <w:numFmt w:val="bullet"/>
      <w:lvlText w:val="o"/>
      <w:lvlJc w:val="left"/>
      <w:pPr>
        <w:tabs>
          <w:tab w:val="num" w:pos="2683"/>
        </w:tabs>
        <w:ind w:left="2683" w:hanging="360"/>
      </w:pPr>
      <w:rPr>
        <w:rFonts w:ascii="Courier New" w:hAnsi="Courier New" w:cs="Courier New" w:hint="default"/>
      </w:rPr>
    </w:lvl>
    <w:lvl w:ilvl="2" w:tplc="04090005" w:tentative="1">
      <w:start w:val="1"/>
      <w:numFmt w:val="bullet"/>
      <w:lvlText w:val=""/>
      <w:lvlJc w:val="left"/>
      <w:pPr>
        <w:tabs>
          <w:tab w:val="num" w:pos="3403"/>
        </w:tabs>
        <w:ind w:left="3403" w:hanging="360"/>
      </w:pPr>
      <w:rPr>
        <w:rFonts w:ascii="Wingdings" w:hAnsi="Wingdings" w:hint="default"/>
      </w:rPr>
    </w:lvl>
    <w:lvl w:ilvl="3" w:tplc="04090001" w:tentative="1">
      <w:start w:val="1"/>
      <w:numFmt w:val="bullet"/>
      <w:lvlText w:val=""/>
      <w:lvlJc w:val="left"/>
      <w:pPr>
        <w:tabs>
          <w:tab w:val="num" w:pos="4123"/>
        </w:tabs>
        <w:ind w:left="4123" w:hanging="360"/>
      </w:pPr>
      <w:rPr>
        <w:rFonts w:ascii="Symbol" w:hAnsi="Symbol" w:hint="default"/>
      </w:rPr>
    </w:lvl>
    <w:lvl w:ilvl="4" w:tplc="04090003" w:tentative="1">
      <w:start w:val="1"/>
      <w:numFmt w:val="bullet"/>
      <w:lvlText w:val="o"/>
      <w:lvlJc w:val="left"/>
      <w:pPr>
        <w:tabs>
          <w:tab w:val="num" w:pos="4843"/>
        </w:tabs>
        <w:ind w:left="4843" w:hanging="360"/>
      </w:pPr>
      <w:rPr>
        <w:rFonts w:ascii="Courier New" w:hAnsi="Courier New" w:cs="Courier New" w:hint="default"/>
      </w:rPr>
    </w:lvl>
    <w:lvl w:ilvl="5" w:tplc="04090005" w:tentative="1">
      <w:start w:val="1"/>
      <w:numFmt w:val="bullet"/>
      <w:lvlText w:val=""/>
      <w:lvlJc w:val="left"/>
      <w:pPr>
        <w:tabs>
          <w:tab w:val="num" w:pos="5563"/>
        </w:tabs>
        <w:ind w:left="5563" w:hanging="360"/>
      </w:pPr>
      <w:rPr>
        <w:rFonts w:ascii="Wingdings" w:hAnsi="Wingdings" w:hint="default"/>
      </w:rPr>
    </w:lvl>
    <w:lvl w:ilvl="6" w:tplc="04090001" w:tentative="1">
      <w:start w:val="1"/>
      <w:numFmt w:val="bullet"/>
      <w:lvlText w:val=""/>
      <w:lvlJc w:val="left"/>
      <w:pPr>
        <w:tabs>
          <w:tab w:val="num" w:pos="6283"/>
        </w:tabs>
        <w:ind w:left="6283" w:hanging="360"/>
      </w:pPr>
      <w:rPr>
        <w:rFonts w:ascii="Symbol" w:hAnsi="Symbol" w:hint="default"/>
      </w:rPr>
    </w:lvl>
    <w:lvl w:ilvl="7" w:tplc="04090003" w:tentative="1">
      <w:start w:val="1"/>
      <w:numFmt w:val="bullet"/>
      <w:lvlText w:val="o"/>
      <w:lvlJc w:val="left"/>
      <w:pPr>
        <w:tabs>
          <w:tab w:val="num" w:pos="7003"/>
        </w:tabs>
        <w:ind w:left="7003" w:hanging="360"/>
      </w:pPr>
      <w:rPr>
        <w:rFonts w:ascii="Courier New" w:hAnsi="Courier New" w:cs="Courier New" w:hint="default"/>
      </w:rPr>
    </w:lvl>
    <w:lvl w:ilvl="8" w:tplc="04090005" w:tentative="1">
      <w:start w:val="1"/>
      <w:numFmt w:val="bullet"/>
      <w:lvlText w:val=""/>
      <w:lvlJc w:val="left"/>
      <w:pPr>
        <w:tabs>
          <w:tab w:val="num" w:pos="7723"/>
        </w:tabs>
        <w:ind w:left="7723" w:hanging="360"/>
      </w:pPr>
      <w:rPr>
        <w:rFonts w:ascii="Wingdings" w:hAnsi="Wingdings" w:hint="default"/>
      </w:rPr>
    </w:lvl>
  </w:abstractNum>
  <w:abstractNum w:abstractNumId="25">
    <w:nsid w:val="46AE3E9E"/>
    <w:multiLevelType w:val="hybridMultilevel"/>
    <w:tmpl w:val="FBB05CAE"/>
    <w:lvl w:ilvl="0" w:tplc="04090001">
      <w:start w:val="1"/>
      <w:numFmt w:val="bullet"/>
      <w:lvlText w:val=""/>
      <w:lvlJc w:val="left"/>
      <w:pPr>
        <w:tabs>
          <w:tab w:val="num" w:pos="1716"/>
        </w:tabs>
        <w:ind w:left="1716" w:hanging="360"/>
      </w:pPr>
      <w:rPr>
        <w:rFonts w:ascii="Symbol" w:hAnsi="Symbol" w:hint="default"/>
      </w:rPr>
    </w:lvl>
    <w:lvl w:ilvl="1" w:tplc="04090003" w:tentative="1">
      <w:start w:val="1"/>
      <w:numFmt w:val="bullet"/>
      <w:lvlText w:val="o"/>
      <w:lvlJc w:val="left"/>
      <w:pPr>
        <w:tabs>
          <w:tab w:val="num" w:pos="2436"/>
        </w:tabs>
        <w:ind w:left="2436" w:hanging="360"/>
      </w:pPr>
      <w:rPr>
        <w:rFonts w:ascii="Courier New" w:hAnsi="Courier New" w:cs="Courier New" w:hint="default"/>
      </w:rPr>
    </w:lvl>
    <w:lvl w:ilvl="2" w:tplc="04090005" w:tentative="1">
      <w:start w:val="1"/>
      <w:numFmt w:val="bullet"/>
      <w:lvlText w:val=""/>
      <w:lvlJc w:val="left"/>
      <w:pPr>
        <w:tabs>
          <w:tab w:val="num" w:pos="3156"/>
        </w:tabs>
        <w:ind w:left="3156" w:hanging="360"/>
      </w:pPr>
      <w:rPr>
        <w:rFonts w:ascii="Wingdings" w:hAnsi="Wingdings" w:hint="default"/>
      </w:rPr>
    </w:lvl>
    <w:lvl w:ilvl="3" w:tplc="04090001" w:tentative="1">
      <w:start w:val="1"/>
      <w:numFmt w:val="bullet"/>
      <w:lvlText w:val=""/>
      <w:lvlJc w:val="left"/>
      <w:pPr>
        <w:tabs>
          <w:tab w:val="num" w:pos="3876"/>
        </w:tabs>
        <w:ind w:left="3876" w:hanging="360"/>
      </w:pPr>
      <w:rPr>
        <w:rFonts w:ascii="Symbol" w:hAnsi="Symbol" w:hint="default"/>
      </w:rPr>
    </w:lvl>
    <w:lvl w:ilvl="4" w:tplc="04090003" w:tentative="1">
      <w:start w:val="1"/>
      <w:numFmt w:val="bullet"/>
      <w:lvlText w:val="o"/>
      <w:lvlJc w:val="left"/>
      <w:pPr>
        <w:tabs>
          <w:tab w:val="num" w:pos="4596"/>
        </w:tabs>
        <w:ind w:left="4596" w:hanging="360"/>
      </w:pPr>
      <w:rPr>
        <w:rFonts w:ascii="Courier New" w:hAnsi="Courier New" w:cs="Courier New" w:hint="default"/>
      </w:rPr>
    </w:lvl>
    <w:lvl w:ilvl="5" w:tplc="04090005" w:tentative="1">
      <w:start w:val="1"/>
      <w:numFmt w:val="bullet"/>
      <w:lvlText w:val=""/>
      <w:lvlJc w:val="left"/>
      <w:pPr>
        <w:tabs>
          <w:tab w:val="num" w:pos="5316"/>
        </w:tabs>
        <w:ind w:left="5316" w:hanging="360"/>
      </w:pPr>
      <w:rPr>
        <w:rFonts w:ascii="Wingdings" w:hAnsi="Wingdings" w:hint="default"/>
      </w:rPr>
    </w:lvl>
    <w:lvl w:ilvl="6" w:tplc="04090001" w:tentative="1">
      <w:start w:val="1"/>
      <w:numFmt w:val="bullet"/>
      <w:lvlText w:val=""/>
      <w:lvlJc w:val="left"/>
      <w:pPr>
        <w:tabs>
          <w:tab w:val="num" w:pos="6036"/>
        </w:tabs>
        <w:ind w:left="6036" w:hanging="360"/>
      </w:pPr>
      <w:rPr>
        <w:rFonts w:ascii="Symbol" w:hAnsi="Symbol" w:hint="default"/>
      </w:rPr>
    </w:lvl>
    <w:lvl w:ilvl="7" w:tplc="04090003" w:tentative="1">
      <w:start w:val="1"/>
      <w:numFmt w:val="bullet"/>
      <w:lvlText w:val="o"/>
      <w:lvlJc w:val="left"/>
      <w:pPr>
        <w:tabs>
          <w:tab w:val="num" w:pos="6756"/>
        </w:tabs>
        <w:ind w:left="6756" w:hanging="360"/>
      </w:pPr>
      <w:rPr>
        <w:rFonts w:ascii="Courier New" w:hAnsi="Courier New" w:cs="Courier New" w:hint="default"/>
      </w:rPr>
    </w:lvl>
    <w:lvl w:ilvl="8" w:tplc="04090005" w:tentative="1">
      <w:start w:val="1"/>
      <w:numFmt w:val="bullet"/>
      <w:lvlText w:val=""/>
      <w:lvlJc w:val="left"/>
      <w:pPr>
        <w:tabs>
          <w:tab w:val="num" w:pos="7476"/>
        </w:tabs>
        <w:ind w:left="7476" w:hanging="360"/>
      </w:pPr>
      <w:rPr>
        <w:rFonts w:ascii="Wingdings" w:hAnsi="Wingdings" w:hint="default"/>
      </w:rPr>
    </w:lvl>
  </w:abstractNum>
  <w:abstractNum w:abstractNumId="26">
    <w:nsid w:val="48B0530E"/>
    <w:multiLevelType w:val="hybridMultilevel"/>
    <w:tmpl w:val="EE140A1E"/>
    <w:lvl w:ilvl="0" w:tplc="04090001">
      <w:start w:val="1"/>
      <w:numFmt w:val="bullet"/>
      <w:lvlText w:val=""/>
      <w:lvlJc w:val="left"/>
      <w:pPr>
        <w:tabs>
          <w:tab w:val="num" w:pos="-2124"/>
        </w:tabs>
        <w:ind w:left="-2124" w:hanging="360"/>
      </w:pPr>
      <w:rPr>
        <w:rFonts w:ascii="Symbol" w:hAnsi="Symbol" w:hint="default"/>
      </w:rPr>
    </w:lvl>
    <w:lvl w:ilvl="1" w:tplc="04090003">
      <w:start w:val="1"/>
      <w:numFmt w:val="bullet"/>
      <w:lvlText w:val="o"/>
      <w:lvlJc w:val="left"/>
      <w:pPr>
        <w:tabs>
          <w:tab w:val="num" w:pos="-1404"/>
        </w:tabs>
        <w:ind w:left="-1404" w:hanging="360"/>
      </w:pPr>
      <w:rPr>
        <w:rFonts w:ascii="Courier New" w:hAnsi="Courier New" w:cs="Courier New" w:hint="default"/>
      </w:rPr>
    </w:lvl>
    <w:lvl w:ilvl="2" w:tplc="04090005">
      <w:start w:val="1"/>
      <w:numFmt w:val="bullet"/>
      <w:lvlText w:val=""/>
      <w:lvlJc w:val="left"/>
      <w:pPr>
        <w:tabs>
          <w:tab w:val="num" w:pos="-684"/>
        </w:tabs>
        <w:ind w:left="-684" w:hanging="360"/>
      </w:pPr>
      <w:rPr>
        <w:rFonts w:ascii="Wingdings" w:hAnsi="Wingdings" w:hint="default"/>
      </w:rPr>
    </w:lvl>
    <w:lvl w:ilvl="3" w:tplc="04090001" w:tentative="1">
      <w:start w:val="1"/>
      <w:numFmt w:val="bullet"/>
      <w:lvlText w:val=""/>
      <w:lvlJc w:val="left"/>
      <w:pPr>
        <w:tabs>
          <w:tab w:val="num" w:pos="36"/>
        </w:tabs>
        <w:ind w:left="36" w:hanging="360"/>
      </w:pPr>
      <w:rPr>
        <w:rFonts w:ascii="Symbol" w:hAnsi="Symbol" w:hint="default"/>
      </w:rPr>
    </w:lvl>
    <w:lvl w:ilvl="4" w:tplc="04090003" w:tentative="1">
      <w:start w:val="1"/>
      <w:numFmt w:val="bullet"/>
      <w:lvlText w:val="o"/>
      <w:lvlJc w:val="left"/>
      <w:pPr>
        <w:tabs>
          <w:tab w:val="num" w:pos="756"/>
        </w:tabs>
        <w:ind w:left="756" w:hanging="360"/>
      </w:pPr>
      <w:rPr>
        <w:rFonts w:ascii="Courier New" w:hAnsi="Courier New" w:cs="Courier New" w:hint="default"/>
      </w:rPr>
    </w:lvl>
    <w:lvl w:ilvl="5" w:tplc="04090005" w:tentative="1">
      <w:start w:val="1"/>
      <w:numFmt w:val="bullet"/>
      <w:lvlText w:val=""/>
      <w:lvlJc w:val="left"/>
      <w:pPr>
        <w:tabs>
          <w:tab w:val="num" w:pos="1476"/>
        </w:tabs>
        <w:ind w:left="1476" w:hanging="360"/>
      </w:pPr>
      <w:rPr>
        <w:rFonts w:ascii="Wingdings" w:hAnsi="Wingdings" w:hint="default"/>
      </w:rPr>
    </w:lvl>
    <w:lvl w:ilvl="6" w:tplc="04090001" w:tentative="1">
      <w:start w:val="1"/>
      <w:numFmt w:val="bullet"/>
      <w:lvlText w:val=""/>
      <w:lvlJc w:val="left"/>
      <w:pPr>
        <w:tabs>
          <w:tab w:val="num" w:pos="2196"/>
        </w:tabs>
        <w:ind w:left="2196" w:hanging="360"/>
      </w:pPr>
      <w:rPr>
        <w:rFonts w:ascii="Symbol" w:hAnsi="Symbol" w:hint="default"/>
      </w:rPr>
    </w:lvl>
    <w:lvl w:ilvl="7" w:tplc="04090003" w:tentative="1">
      <w:start w:val="1"/>
      <w:numFmt w:val="bullet"/>
      <w:lvlText w:val="o"/>
      <w:lvlJc w:val="left"/>
      <w:pPr>
        <w:tabs>
          <w:tab w:val="num" w:pos="2916"/>
        </w:tabs>
        <w:ind w:left="2916" w:hanging="360"/>
      </w:pPr>
      <w:rPr>
        <w:rFonts w:ascii="Courier New" w:hAnsi="Courier New" w:cs="Courier New" w:hint="default"/>
      </w:rPr>
    </w:lvl>
    <w:lvl w:ilvl="8" w:tplc="04090005" w:tentative="1">
      <w:start w:val="1"/>
      <w:numFmt w:val="bullet"/>
      <w:lvlText w:val=""/>
      <w:lvlJc w:val="left"/>
      <w:pPr>
        <w:tabs>
          <w:tab w:val="num" w:pos="3636"/>
        </w:tabs>
        <w:ind w:left="3636" w:hanging="360"/>
      </w:pPr>
      <w:rPr>
        <w:rFonts w:ascii="Wingdings" w:hAnsi="Wingdings" w:hint="default"/>
      </w:rPr>
    </w:lvl>
  </w:abstractNum>
  <w:abstractNum w:abstractNumId="27">
    <w:nsid w:val="552230C2"/>
    <w:multiLevelType w:val="hybridMultilevel"/>
    <w:tmpl w:val="81900DA4"/>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nsid w:val="575C3B40"/>
    <w:multiLevelType w:val="hybridMultilevel"/>
    <w:tmpl w:val="A5B0C870"/>
    <w:lvl w:ilvl="0" w:tplc="0413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03C3385"/>
    <w:multiLevelType w:val="hybridMultilevel"/>
    <w:tmpl w:val="6AA4A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66B31B04"/>
    <w:multiLevelType w:val="hybridMultilevel"/>
    <w:tmpl w:val="687CC5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69AF2ACD"/>
    <w:multiLevelType w:val="hybridMultilevel"/>
    <w:tmpl w:val="693818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9EA731A"/>
    <w:multiLevelType w:val="hybridMultilevel"/>
    <w:tmpl w:val="B72488A0"/>
    <w:lvl w:ilvl="0" w:tplc="04090001">
      <w:start w:val="1"/>
      <w:numFmt w:val="bullet"/>
      <w:lvlText w:val=""/>
      <w:lvlJc w:val="left"/>
      <w:pPr>
        <w:tabs>
          <w:tab w:val="num" w:pos="1633"/>
        </w:tabs>
        <w:ind w:left="1633" w:hanging="360"/>
      </w:pPr>
      <w:rPr>
        <w:rFonts w:ascii="Symbol" w:hAnsi="Symbol" w:hint="default"/>
      </w:rPr>
    </w:lvl>
    <w:lvl w:ilvl="1" w:tplc="04090003">
      <w:start w:val="1"/>
      <w:numFmt w:val="bullet"/>
      <w:lvlText w:val="o"/>
      <w:lvlJc w:val="left"/>
      <w:pPr>
        <w:tabs>
          <w:tab w:val="num" w:pos="2353"/>
        </w:tabs>
        <w:ind w:left="2353" w:hanging="360"/>
      </w:pPr>
      <w:rPr>
        <w:rFonts w:ascii="Courier New" w:hAnsi="Courier New" w:cs="Courier New" w:hint="default"/>
      </w:rPr>
    </w:lvl>
    <w:lvl w:ilvl="2" w:tplc="04090005" w:tentative="1">
      <w:start w:val="1"/>
      <w:numFmt w:val="bullet"/>
      <w:lvlText w:val=""/>
      <w:lvlJc w:val="left"/>
      <w:pPr>
        <w:tabs>
          <w:tab w:val="num" w:pos="3073"/>
        </w:tabs>
        <w:ind w:left="3073" w:hanging="360"/>
      </w:pPr>
      <w:rPr>
        <w:rFonts w:ascii="Wingdings" w:hAnsi="Wingdings" w:hint="default"/>
      </w:rPr>
    </w:lvl>
    <w:lvl w:ilvl="3" w:tplc="04090001" w:tentative="1">
      <w:start w:val="1"/>
      <w:numFmt w:val="bullet"/>
      <w:lvlText w:val=""/>
      <w:lvlJc w:val="left"/>
      <w:pPr>
        <w:tabs>
          <w:tab w:val="num" w:pos="3793"/>
        </w:tabs>
        <w:ind w:left="3793" w:hanging="360"/>
      </w:pPr>
      <w:rPr>
        <w:rFonts w:ascii="Symbol" w:hAnsi="Symbol" w:hint="default"/>
      </w:rPr>
    </w:lvl>
    <w:lvl w:ilvl="4" w:tplc="04090003" w:tentative="1">
      <w:start w:val="1"/>
      <w:numFmt w:val="bullet"/>
      <w:lvlText w:val="o"/>
      <w:lvlJc w:val="left"/>
      <w:pPr>
        <w:tabs>
          <w:tab w:val="num" w:pos="4513"/>
        </w:tabs>
        <w:ind w:left="4513" w:hanging="360"/>
      </w:pPr>
      <w:rPr>
        <w:rFonts w:ascii="Courier New" w:hAnsi="Courier New" w:cs="Courier New" w:hint="default"/>
      </w:rPr>
    </w:lvl>
    <w:lvl w:ilvl="5" w:tplc="04090005" w:tentative="1">
      <w:start w:val="1"/>
      <w:numFmt w:val="bullet"/>
      <w:lvlText w:val=""/>
      <w:lvlJc w:val="left"/>
      <w:pPr>
        <w:tabs>
          <w:tab w:val="num" w:pos="5233"/>
        </w:tabs>
        <w:ind w:left="5233" w:hanging="360"/>
      </w:pPr>
      <w:rPr>
        <w:rFonts w:ascii="Wingdings" w:hAnsi="Wingdings" w:hint="default"/>
      </w:rPr>
    </w:lvl>
    <w:lvl w:ilvl="6" w:tplc="04090001" w:tentative="1">
      <w:start w:val="1"/>
      <w:numFmt w:val="bullet"/>
      <w:lvlText w:val=""/>
      <w:lvlJc w:val="left"/>
      <w:pPr>
        <w:tabs>
          <w:tab w:val="num" w:pos="5953"/>
        </w:tabs>
        <w:ind w:left="5953" w:hanging="360"/>
      </w:pPr>
      <w:rPr>
        <w:rFonts w:ascii="Symbol" w:hAnsi="Symbol" w:hint="default"/>
      </w:rPr>
    </w:lvl>
    <w:lvl w:ilvl="7" w:tplc="04090003" w:tentative="1">
      <w:start w:val="1"/>
      <w:numFmt w:val="bullet"/>
      <w:lvlText w:val="o"/>
      <w:lvlJc w:val="left"/>
      <w:pPr>
        <w:tabs>
          <w:tab w:val="num" w:pos="6673"/>
        </w:tabs>
        <w:ind w:left="6673" w:hanging="360"/>
      </w:pPr>
      <w:rPr>
        <w:rFonts w:ascii="Courier New" w:hAnsi="Courier New" w:cs="Courier New" w:hint="default"/>
      </w:rPr>
    </w:lvl>
    <w:lvl w:ilvl="8" w:tplc="04090005" w:tentative="1">
      <w:start w:val="1"/>
      <w:numFmt w:val="bullet"/>
      <w:lvlText w:val=""/>
      <w:lvlJc w:val="left"/>
      <w:pPr>
        <w:tabs>
          <w:tab w:val="num" w:pos="7393"/>
        </w:tabs>
        <w:ind w:left="7393" w:hanging="360"/>
      </w:pPr>
      <w:rPr>
        <w:rFonts w:ascii="Wingdings" w:hAnsi="Wingdings" w:hint="default"/>
      </w:rPr>
    </w:lvl>
  </w:abstractNum>
  <w:abstractNum w:abstractNumId="33">
    <w:nsid w:val="6CED7D1D"/>
    <w:multiLevelType w:val="hybridMultilevel"/>
    <w:tmpl w:val="0FC698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1715302"/>
    <w:multiLevelType w:val="hybridMultilevel"/>
    <w:tmpl w:val="EF6ED17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739C7E4F"/>
    <w:multiLevelType w:val="hybridMultilevel"/>
    <w:tmpl w:val="62780F3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DBD0E5F"/>
    <w:multiLevelType w:val="hybridMultilevel"/>
    <w:tmpl w:val="6F1C18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7DFD33AC"/>
    <w:multiLevelType w:val="hybridMultilevel"/>
    <w:tmpl w:val="420E8F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34"/>
  </w:num>
  <w:num w:numId="14">
    <w:abstractNumId w:val="27"/>
  </w:num>
  <w:num w:numId="15">
    <w:abstractNumId w:val="31"/>
  </w:num>
  <w:num w:numId="16">
    <w:abstractNumId w:val="20"/>
  </w:num>
  <w:num w:numId="17">
    <w:abstractNumId w:val="35"/>
  </w:num>
  <w:num w:numId="18">
    <w:abstractNumId w:val="26"/>
  </w:num>
  <w:num w:numId="19">
    <w:abstractNumId w:val="33"/>
  </w:num>
  <w:num w:numId="20">
    <w:abstractNumId w:val="21"/>
  </w:num>
  <w:num w:numId="21">
    <w:abstractNumId w:val="29"/>
  </w:num>
  <w:num w:numId="22">
    <w:abstractNumId w:val="16"/>
  </w:num>
  <w:num w:numId="23">
    <w:abstractNumId w:val="30"/>
  </w:num>
  <w:num w:numId="24">
    <w:abstractNumId w:val="22"/>
  </w:num>
  <w:num w:numId="25">
    <w:abstractNumId w:val="17"/>
  </w:num>
  <w:num w:numId="26">
    <w:abstractNumId w:val="36"/>
  </w:num>
  <w:num w:numId="27">
    <w:abstractNumId w:val="13"/>
  </w:num>
  <w:num w:numId="28">
    <w:abstractNumId w:val="18"/>
  </w:num>
  <w:num w:numId="29">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0">
    <w:abstractNumId w:val="32"/>
  </w:num>
  <w:num w:numId="31">
    <w:abstractNumId w:val="25"/>
  </w:num>
  <w:num w:numId="32">
    <w:abstractNumId w:val="37"/>
  </w:num>
  <w:num w:numId="33">
    <w:abstractNumId w:val="15"/>
  </w:num>
  <w:num w:numId="34">
    <w:abstractNumId w:val="24"/>
  </w:num>
  <w:num w:numId="35">
    <w:abstractNumId w:val="14"/>
  </w:num>
  <w:num w:numId="36">
    <w:abstractNumId w:val="28"/>
  </w:num>
  <w:num w:numId="37">
    <w:abstractNumId w:val="19"/>
  </w:num>
  <w:num w:numId="38">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attachedTemplate r:id="rId1"/>
  <w:stylePaneFormatFilter w:val="0000"/>
  <w:defaultTabStop w:val="708"/>
  <w:hyphenationZone w:val="425"/>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8">
      <o:colormenu v:ext="edit" fillcolor="none [4]" strokecolor="none [1]" shadowcolor="none [2]"/>
    </o:shapedefaults>
  </w:hdrShapeDefaults>
  <w:footnotePr>
    <w:footnote w:id="-1"/>
    <w:footnote w:id="0"/>
  </w:footnotePr>
  <w:endnotePr>
    <w:endnote w:id="-1"/>
    <w:endnote w:id="0"/>
  </w:endnotePr>
  <w:compat/>
  <w:rsids>
    <w:rsidRoot w:val="00EB0742"/>
    <w:rsid w:val="0000379B"/>
    <w:rsid w:val="0002138B"/>
    <w:rsid w:val="0003135E"/>
    <w:rsid w:val="000324BD"/>
    <w:rsid w:val="00041DC7"/>
    <w:rsid w:val="00046961"/>
    <w:rsid w:val="00066229"/>
    <w:rsid w:val="00077B72"/>
    <w:rsid w:val="000A2597"/>
    <w:rsid w:val="000B10FB"/>
    <w:rsid w:val="000C2855"/>
    <w:rsid w:val="000E7673"/>
    <w:rsid w:val="00140867"/>
    <w:rsid w:val="00147BF9"/>
    <w:rsid w:val="001660CD"/>
    <w:rsid w:val="00167752"/>
    <w:rsid w:val="001B3868"/>
    <w:rsid w:val="001B7B5D"/>
    <w:rsid w:val="001C1231"/>
    <w:rsid w:val="001D7482"/>
    <w:rsid w:val="001E5D32"/>
    <w:rsid w:val="001F28F4"/>
    <w:rsid w:val="00205178"/>
    <w:rsid w:val="00213E4B"/>
    <w:rsid w:val="0024373C"/>
    <w:rsid w:val="002477B3"/>
    <w:rsid w:val="0025019A"/>
    <w:rsid w:val="0025495A"/>
    <w:rsid w:val="0026155A"/>
    <w:rsid w:val="0028234C"/>
    <w:rsid w:val="002A488F"/>
    <w:rsid w:val="002C41D8"/>
    <w:rsid w:val="002C6630"/>
    <w:rsid w:val="002C7955"/>
    <w:rsid w:val="002E1BE1"/>
    <w:rsid w:val="002F5DA3"/>
    <w:rsid w:val="003234C5"/>
    <w:rsid w:val="00333985"/>
    <w:rsid w:val="003A1257"/>
    <w:rsid w:val="003A1E45"/>
    <w:rsid w:val="003A66A4"/>
    <w:rsid w:val="003B597E"/>
    <w:rsid w:val="003F2C69"/>
    <w:rsid w:val="003F4C57"/>
    <w:rsid w:val="00401177"/>
    <w:rsid w:val="00416C43"/>
    <w:rsid w:val="00417B3C"/>
    <w:rsid w:val="00443DB0"/>
    <w:rsid w:val="00446D5D"/>
    <w:rsid w:val="0045302A"/>
    <w:rsid w:val="004548A8"/>
    <w:rsid w:val="00461820"/>
    <w:rsid w:val="00470C02"/>
    <w:rsid w:val="004713AC"/>
    <w:rsid w:val="00471536"/>
    <w:rsid w:val="0047424A"/>
    <w:rsid w:val="004876B3"/>
    <w:rsid w:val="004A094B"/>
    <w:rsid w:val="004A14B4"/>
    <w:rsid w:val="004B4E98"/>
    <w:rsid w:val="004F11C2"/>
    <w:rsid w:val="00520708"/>
    <w:rsid w:val="005352D7"/>
    <w:rsid w:val="00564C57"/>
    <w:rsid w:val="005B64C3"/>
    <w:rsid w:val="005D0B03"/>
    <w:rsid w:val="005F2105"/>
    <w:rsid w:val="00611525"/>
    <w:rsid w:val="006171FC"/>
    <w:rsid w:val="00622A6C"/>
    <w:rsid w:val="00626EF4"/>
    <w:rsid w:val="00645590"/>
    <w:rsid w:val="00664656"/>
    <w:rsid w:val="0067483E"/>
    <w:rsid w:val="00675999"/>
    <w:rsid w:val="00677227"/>
    <w:rsid w:val="00687991"/>
    <w:rsid w:val="0069032C"/>
    <w:rsid w:val="006A3FCC"/>
    <w:rsid w:val="006A4A79"/>
    <w:rsid w:val="006B7A44"/>
    <w:rsid w:val="006D4C8C"/>
    <w:rsid w:val="006E5A7B"/>
    <w:rsid w:val="007043AE"/>
    <w:rsid w:val="007130A2"/>
    <w:rsid w:val="0071484D"/>
    <w:rsid w:val="00734FEA"/>
    <w:rsid w:val="00735B48"/>
    <w:rsid w:val="0075323A"/>
    <w:rsid w:val="00756D3C"/>
    <w:rsid w:val="007637C7"/>
    <w:rsid w:val="007645FD"/>
    <w:rsid w:val="007646A0"/>
    <w:rsid w:val="0078108A"/>
    <w:rsid w:val="00787EC9"/>
    <w:rsid w:val="00792595"/>
    <w:rsid w:val="007A2C45"/>
    <w:rsid w:val="007B044D"/>
    <w:rsid w:val="007B412B"/>
    <w:rsid w:val="007D2311"/>
    <w:rsid w:val="007E043A"/>
    <w:rsid w:val="007E4569"/>
    <w:rsid w:val="007F2562"/>
    <w:rsid w:val="007F7994"/>
    <w:rsid w:val="00800B39"/>
    <w:rsid w:val="00804E77"/>
    <w:rsid w:val="0081333D"/>
    <w:rsid w:val="00815E16"/>
    <w:rsid w:val="00862FF3"/>
    <w:rsid w:val="00865CEC"/>
    <w:rsid w:val="00870A57"/>
    <w:rsid w:val="00893DD8"/>
    <w:rsid w:val="008A294C"/>
    <w:rsid w:val="008B40E6"/>
    <w:rsid w:val="008C1EF1"/>
    <w:rsid w:val="008D18A7"/>
    <w:rsid w:val="008F0F18"/>
    <w:rsid w:val="008F2FD5"/>
    <w:rsid w:val="0090205B"/>
    <w:rsid w:val="00903836"/>
    <w:rsid w:val="00910A43"/>
    <w:rsid w:val="009117DE"/>
    <w:rsid w:val="00921EE7"/>
    <w:rsid w:val="00930801"/>
    <w:rsid w:val="00935906"/>
    <w:rsid w:val="009363C6"/>
    <w:rsid w:val="00951C18"/>
    <w:rsid w:val="009549A7"/>
    <w:rsid w:val="00985DF9"/>
    <w:rsid w:val="009A48E6"/>
    <w:rsid w:val="009B11AD"/>
    <w:rsid w:val="009F4564"/>
    <w:rsid w:val="00A06B41"/>
    <w:rsid w:val="00A17756"/>
    <w:rsid w:val="00A220C3"/>
    <w:rsid w:val="00A301D9"/>
    <w:rsid w:val="00A32F74"/>
    <w:rsid w:val="00A40D9E"/>
    <w:rsid w:val="00A50424"/>
    <w:rsid w:val="00A6177D"/>
    <w:rsid w:val="00A7525D"/>
    <w:rsid w:val="00A77C4F"/>
    <w:rsid w:val="00A8314C"/>
    <w:rsid w:val="00A853FB"/>
    <w:rsid w:val="00A872C1"/>
    <w:rsid w:val="00A97CFA"/>
    <w:rsid w:val="00AC500A"/>
    <w:rsid w:val="00AD0074"/>
    <w:rsid w:val="00AE5168"/>
    <w:rsid w:val="00AF0E21"/>
    <w:rsid w:val="00AF4F7A"/>
    <w:rsid w:val="00B06578"/>
    <w:rsid w:val="00B317E9"/>
    <w:rsid w:val="00B40527"/>
    <w:rsid w:val="00B528A4"/>
    <w:rsid w:val="00BC440A"/>
    <w:rsid w:val="00BC77DF"/>
    <w:rsid w:val="00BD08C8"/>
    <w:rsid w:val="00C02938"/>
    <w:rsid w:val="00C05E0E"/>
    <w:rsid w:val="00C13F1E"/>
    <w:rsid w:val="00C15B2C"/>
    <w:rsid w:val="00C22D70"/>
    <w:rsid w:val="00C32E50"/>
    <w:rsid w:val="00C40235"/>
    <w:rsid w:val="00C51537"/>
    <w:rsid w:val="00C7679F"/>
    <w:rsid w:val="00C81E33"/>
    <w:rsid w:val="00C82A38"/>
    <w:rsid w:val="00C844D5"/>
    <w:rsid w:val="00C85298"/>
    <w:rsid w:val="00CA63BA"/>
    <w:rsid w:val="00CB745D"/>
    <w:rsid w:val="00CC1A39"/>
    <w:rsid w:val="00CD44EB"/>
    <w:rsid w:val="00CE446B"/>
    <w:rsid w:val="00CE5EA6"/>
    <w:rsid w:val="00CF3E5C"/>
    <w:rsid w:val="00CF6528"/>
    <w:rsid w:val="00D0068A"/>
    <w:rsid w:val="00D17AE4"/>
    <w:rsid w:val="00D35556"/>
    <w:rsid w:val="00D40970"/>
    <w:rsid w:val="00D413AE"/>
    <w:rsid w:val="00D5007A"/>
    <w:rsid w:val="00D52CEC"/>
    <w:rsid w:val="00D90375"/>
    <w:rsid w:val="00DB2927"/>
    <w:rsid w:val="00DC50C3"/>
    <w:rsid w:val="00DD10A3"/>
    <w:rsid w:val="00DD6688"/>
    <w:rsid w:val="00E0428C"/>
    <w:rsid w:val="00E051B7"/>
    <w:rsid w:val="00E143FF"/>
    <w:rsid w:val="00E14C2D"/>
    <w:rsid w:val="00E16EBF"/>
    <w:rsid w:val="00E2014E"/>
    <w:rsid w:val="00E575C9"/>
    <w:rsid w:val="00E74E25"/>
    <w:rsid w:val="00E777B6"/>
    <w:rsid w:val="00E813B0"/>
    <w:rsid w:val="00E850B6"/>
    <w:rsid w:val="00E91DAD"/>
    <w:rsid w:val="00E9545E"/>
    <w:rsid w:val="00EB02EE"/>
    <w:rsid w:val="00EB0742"/>
    <w:rsid w:val="00EB0FC4"/>
    <w:rsid w:val="00ED0BFE"/>
    <w:rsid w:val="00F07008"/>
    <w:rsid w:val="00F12108"/>
    <w:rsid w:val="00F12671"/>
    <w:rsid w:val="00F5069A"/>
    <w:rsid w:val="00F6494E"/>
    <w:rsid w:val="00F72934"/>
    <w:rsid w:val="00F77BBA"/>
    <w:rsid w:val="00F97ED0"/>
    <w:rsid w:val="00FB44BB"/>
    <w:rsid w:val="00FB489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22A6C"/>
    <w:pPr>
      <w:suppressAutoHyphens/>
    </w:pPr>
    <w:rPr>
      <w:lang w:val="nl" w:eastAsia="ar-SA"/>
    </w:rPr>
  </w:style>
  <w:style w:type="paragraph" w:styleId="Kop1">
    <w:name w:val="heading 1"/>
    <w:basedOn w:val="Standaard"/>
    <w:next w:val="Standaard"/>
    <w:qFormat/>
    <w:rsid w:val="00622A6C"/>
    <w:pPr>
      <w:keepNext/>
      <w:numPr>
        <w:numId w:val="1"/>
      </w:numPr>
      <w:spacing w:before="240" w:after="200" w:line="288" w:lineRule="auto"/>
      <w:ind w:left="567" w:hanging="567"/>
      <w:outlineLvl w:val="0"/>
    </w:pPr>
    <w:rPr>
      <w:b/>
      <w:kern w:val="1"/>
      <w:sz w:val="24"/>
    </w:rPr>
  </w:style>
  <w:style w:type="paragraph" w:styleId="Kop2">
    <w:name w:val="heading 2"/>
    <w:basedOn w:val="Kop1"/>
    <w:next w:val="Standaard"/>
    <w:qFormat/>
    <w:rsid w:val="00622A6C"/>
    <w:pPr>
      <w:numPr>
        <w:ilvl w:val="1"/>
      </w:numPr>
      <w:spacing w:before="300"/>
      <w:ind w:left="709" w:hanging="709"/>
      <w:outlineLvl w:val="1"/>
    </w:pPr>
    <w:rPr>
      <w:sz w:val="20"/>
    </w:rPr>
  </w:style>
  <w:style w:type="paragraph" w:styleId="Kop3">
    <w:name w:val="heading 3"/>
    <w:basedOn w:val="Kop2"/>
    <w:next w:val="Standaard"/>
    <w:qFormat/>
    <w:rsid w:val="00622A6C"/>
    <w:pPr>
      <w:numPr>
        <w:ilvl w:val="2"/>
      </w:numPr>
      <w:spacing w:before="0" w:after="0"/>
      <w:ind w:left="567" w:hanging="567"/>
      <w:outlineLvl w:val="2"/>
    </w:pPr>
    <w:rPr>
      <w:b w:val="0"/>
      <w:i/>
    </w:rPr>
  </w:style>
  <w:style w:type="paragraph" w:styleId="Kop4">
    <w:name w:val="heading 4"/>
    <w:basedOn w:val="Standaard"/>
    <w:next w:val="Standaard"/>
    <w:qFormat/>
    <w:rsid w:val="00622A6C"/>
    <w:pPr>
      <w:keepNext/>
      <w:numPr>
        <w:ilvl w:val="3"/>
        <w:numId w:val="1"/>
      </w:numPr>
      <w:spacing w:before="240" w:after="60"/>
      <w:outlineLvl w:val="3"/>
    </w:pPr>
    <w:rPr>
      <w:b/>
      <w:sz w:val="24"/>
    </w:rPr>
  </w:style>
  <w:style w:type="paragraph" w:styleId="Kop5">
    <w:name w:val="heading 5"/>
    <w:basedOn w:val="Standaard"/>
    <w:next w:val="Standaard"/>
    <w:qFormat/>
    <w:rsid w:val="00622A6C"/>
    <w:pPr>
      <w:numPr>
        <w:ilvl w:val="4"/>
        <w:numId w:val="1"/>
      </w:numPr>
      <w:spacing w:before="240" w:after="60"/>
      <w:outlineLvl w:val="4"/>
    </w:pPr>
  </w:style>
  <w:style w:type="paragraph" w:styleId="Kop6">
    <w:name w:val="heading 6"/>
    <w:basedOn w:val="Standaard"/>
    <w:next w:val="Standaard"/>
    <w:qFormat/>
    <w:rsid w:val="00622A6C"/>
    <w:pPr>
      <w:numPr>
        <w:ilvl w:val="5"/>
        <w:numId w:val="1"/>
      </w:numPr>
      <w:spacing w:before="240" w:after="60"/>
      <w:outlineLvl w:val="5"/>
    </w:pPr>
    <w:rPr>
      <w:i/>
    </w:rPr>
  </w:style>
  <w:style w:type="paragraph" w:styleId="Kop7">
    <w:name w:val="heading 7"/>
    <w:basedOn w:val="Standaard"/>
    <w:next w:val="Standaard"/>
    <w:qFormat/>
    <w:rsid w:val="00622A6C"/>
    <w:pPr>
      <w:numPr>
        <w:ilvl w:val="6"/>
        <w:numId w:val="1"/>
      </w:numPr>
      <w:spacing w:before="240" w:after="60"/>
      <w:outlineLvl w:val="6"/>
    </w:pPr>
  </w:style>
  <w:style w:type="paragraph" w:styleId="Kop8">
    <w:name w:val="heading 8"/>
    <w:basedOn w:val="Standaard"/>
    <w:next w:val="Standaard"/>
    <w:qFormat/>
    <w:rsid w:val="00622A6C"/>
    <w:pPr>
      <w:numPr>
        <w:ilvl w:val="7"/>
        <w:numId w:val="1"/>
      </w:numPr>
      <w:spacing w:before="240" w:after="60"/>
      <w:outlineLvl w:val="7"/>
    </w:pPr>
    <w:rPr>
      <w:i/>
    </w:rPr>
  </w:style>
  <w:style w:type="paragraph" w:styleId="Kop9">
    <w:name w:val="heading 9"/>
    <w:basedOn w:val="Standaard"/>
    <w:next w:val="Standaard"/>
    <w:qFormat/>
    <w:rsid w:val="00622A6C"/>
    <w:pPr>
      <w:numPr>
        <w:ilvl w:val="8"/>
        <w:numId w:val="1"/>
      </w:numPr>
      <w:spacing w:before="240" w:after="60"/>
      <w:outlineLvl w:val="8"/>
    </w:pPr>
    <w:rPr>
      <w:b/>
      <w:i/>
      <w:sz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9z0">
    <w:name w:val="WW8Num9z0"/>
    <w:rsid w:val="00622A6C"/>
    <w:rPr>
      <w:rFonts w:cs="Times New Roman"/>
    </w:rPr>
  </w:style>
  <w:style w:type="character" w:customStyle="1" w:styleId="WW8Num9z1">
    <w:name w:val="WW8Num9z1"/>
    <w:rsid w:val="00622A6C"/>
    <w:rPr>
      <w:rFonts w:ascii="Courier New" w:hAnsi="Courier New"/>
    </w:rPr>
  </w:style>
  <w:style w:type="character" w:customStyle="1" w:styleId="WW8Num9z2">
    <w:name w:val="WW8Num9z2"/>
    <w:rsid w:val="00622A6C"/>
    <w:rPr>
      <w:rFonts w:ascii="Wingdings" w:hAnsi="Wingdings"/>
    </w:rPr>
  </w:style>
  <w:style w:type="character" w:customStyle="1" w:styleId="WW8Num10z0">
    <w:name w:val="WW8Num10z0"/>
    <w:rsid w:val="00622A6C"/>
    <w:rPr>
      <w:rFonts w:ascii="Symbol" w:hAnsi="Symbol"/>
    </w:rPr>
  </w:style>
  <w:style w:type="character" w:customStyle="1" w:styleId="WW8Num11z0">
    <w:name w:val="WW8Num11z0"/>
    <w:rsid w:val="00622A6C"/>
    <w:rPr>
      <w:rFonts w:cs="Times New Roman"/>
    </w:rPr>
  </w:style>
  <w:style w:type="character" w:customStyle="1" w:styleId="WW8Num12z0">
    <w:name w:val="WW8Num12z0"/>
    <w:rsid w:val="00622A6C"/>
    <w:rPr>
      <w:rFonts w:cs="Times New Roman"/>
    </w:rPr>
  </w:style>
  <w:style w:type="character" w:customStyle="1" w:styleId="WW8Num12z1">
    <w:name w:val="WW8Num12z1"/>
    <w:rsid w:val="00622A6C"/>
    <w:rPr>
      <w:rFonts w:ascii="Courier New" w:hAnsi="Courier New" w:cs="Courier New"/>
    </w:rPr>
  </w:style>
  <w:style w:type="character" w:customStyle="1" w:styleId="WW8Num12z2">
    <w:name w:val="WW8Num12z2"/>
    <w:rsid w:val="00622A6C"/>
    <w:rPr>
      <w:rFonts w:ascii="Wingdings" w:hAnsi="Wingdings"/>
    </w:rPr>
  </w:style>
  <w:style w:type="character" w:customStyle="1" w:styleId="WW8Num12z3">
    <w:name w:val="WW8Num12z3"/>
    <w:rsid w:val="00622A6C"/>
    <w:rPr>
      <w:rFonts w:ascii="Symbol" w:hAnsi="Symbol"/>
    </w:rPr>
  </w:style>
  <w:style w:type="character" w:customStyle="1" w:styleId="Absatz-Standardschriftart">
    <w:name w:val="Absatz-Standardschriftart"/>
    <w:rsid w:val="00622A6C"/>
  </w:style>
  <w:style w:type="character" w:customStyle="1" w:styleId="WW-Absatz-Standardschriftart">
    <w:name w:val="WW-Absatz-Standardschriftart"/>
    <w:rsid w:val="00622A6C"/>
  </w:style>
  <w:style w:type="character" w:customStyle="1" w:styleId="WW-Absatz-Standardschriftart1">
    <w:name w:val="WW-Absatz-Standardschriftart1"/>
    <w:rsid w:val="00622A6C"/>
  </w:style>
  <w:style w:type="character" w:customStyle="1" w:styleId="WW-Absatz-Standardschriftart11">
    <w:name w:val="WW-Absatz-Standardschriftart11"/>
    <w:rsid w:val="00622A6C"/>
  </w:style>
  <w:style w:type="character" w:customStyle="1" w:styleId="WW-Absatz-Standardschriftart111">
    <w:name w:val="WW-Absatz-Standardschriftart111"/>
    <w:rsid w:val="00622A6C"/>
  </w:style>
  <w:style w:type="character" w:customStyle="1" w:styleId="WW-Absatz-Standardschriftart1111">
    <w:name w:val="WW-Absatz-Standardschriftart1111"/>
    <w:rsid w:val="00622A6C"/>
  </w:style>
  <w:style w:type="character" w:customStyle="1" w:styleId="WW-Absatz-Standardschriftart11111">
    <w:name w:val="WW-Absatz-Standardschriftart11111"/>
    <w:rsid w:val="00622A6C"/>
  </w:style>
  <w:style w:type="character" w:customStyle="1" w:styleId="WW-Absatz-Standardschriftart111111">
    <w:name w:val="WW-Absatz-Standardschriftart111111"/>
    <w:rsid w:val="00622A6C"/>
  </w:style>
  <w:style w:type="character" w:customStyle="1" w:styleId="WW-Absatz-Standardschriftart1111111">
    <w:name w:val="WW-Absatz-Standardschriftart1111111"/>
    <w:rsid w:val="00622A6C"/>
  </w:style>
  <w:style w:type="character" w:customStyle="1" w:styleId="WW-Absatz-Standardschriftart11111111">
    <w:name w:val="WW-Absatz-Standardschriftart11111111"/>
    <w:rsid w:val="00622A6C"/>
  </w:style>
  <w:style w:type="character" w:customStyle="1" w:styleId="WW8Num10z1">
    <w:name w:val="WW8Num10z1"/>
    <w:rsid w:val="00622A6C"/>
    <w:rPr>
      <w:rFonts w:ascii="Courier New" w:hAnsi="Courier New"/>
    </w:rPr>
  </w:style>
  <w:style w:type="character" w:customStyle="1" w:styleId="WW8Num10z2">
    <w:name w:val="WW8Num10z2"/>
    <w:rsid w:val="00622A6C"/>
    <w:rPr>
      <w:rFonts w:ascii="Wingdings" w:hAnsi="Wingdings"/>
    </w:rPr>
  </w:style>
  <w:style w:type="character" w:customStyle="1" w:styleId="WW-Absatz-Standardschriftart111111111">
    <w:name w:val="WW-Absatz-Standardschriftart111111111"/>
    <w:rsid w:val="00622A6C"/>
  </w:style>
  <w:style w:type="character" w:customStyle="1" w:styleId="WW8Num1z0">
    <w:name w:val="WW8Num1z0"/>
    <w:rsid w:val="00622A6C"/>
    <w:rPr>
      <w:rFonts w:ascii="Times New Roman" w:eastAsia="Times New Roman" w:hAnsi="Times New Roman" w:cs="Times New Roman"/>
    </w:rPr>
  </w:style>
  <w:style w:type="character" w:customStyle="1" w:styleId="WW8Num1z1">
    <w:name w:val="WW8Num1z1"/>
    <w:rsid w:val="00622A6C"/>
    <w:rPr>
      <w:rFonts w:cs="Times New Roman"/>
    </w:rPr>
  </w:style>
  <w:style w:type="character" w:customStyle="1" w:styleId="WW8Num2z0">
    <w:name w:val="WW8Num2z0"/>
    <w:rsid w:val="00622A6C"/>
    <w:rPr>
      <w:rFonts w:ascii="Times New Roman" w:hAnsi="Times New Roman"/>
    </w:rPr>
  </w:style>
  <w:style w:type="character" w:customStyle="1" w:styleId="WW8Num14z0">
    <w:name w:val="WW8Num14z0"/>
    <w:rsid w:val="00622A6C"/>
    <w:rPr>
      <w:rFonts w:ascii="Times New Roman" w:eastAsia="Times New Roman" w:hAnsi="Times New Roman" w:cs="Times New Roman"/>
    </w:rPr>
  </w:style>
  <w:style w:type="character" w:customStyle="1" w:styleId="WW8Num14z1">
    <w:name w:val="WW8Num14z1"/>
    <w:rsid w:val="00622A6C"/>
    <w:rPr>
      <w:rFonts w:ascii="Wingdings" w:hAnsi="Wingdings"/>
    </w:rPr>
  </w:style>
  <w:style w:type="character" w:customStyle="1" w:styleId="Standaardalinea-lettertype1">
    <w:name w:val="Standaardalinea-lettertype1"/>
    <w:rsid w:val="00622A6C"/>
  </w:style>
  <w:style w:type="character" w:styleId="Paginanummer">
    <w:name w:val="page number"/>
    <w:rsid w:val="00622A6C"/>
    <w:rPr>
      <w:rFonts w:ascii="Arial" w:hAnsi="Arial"/>
      <w:b/>
      <w:sz w:val="18"/>
    </w:rPr>
  </w:style>
  <w:style w:type="character" w:styleId="Hyperlink">
    <w:name w:val="Hyperlink"/>
    <w:basedOn w:val="Standaardalinea-lettertype1"/>
    <w:uiPriority w:val="99"/>
    <w:rsid w:val="00622A6C"/>
    <w:rPr>
      <w:color w:val="0000FF"/>
      <w:u w:val="single"/>
    </w:rPr>
  </w:style>
  <w:style w:type="character" w:customStyle="1" w:styleId="Char1">
    <w:name w:val="Char1"/>
    <w:basedOn w:val="Standaardalinea-lettertype1"/>
    <w:rsid w:val="00622A6C"/>
    <w:rPr>
      <w:b/>
      <w:kern w:val="1"/>
      <w:sz w:val="24"/>
      <w:lang w:val="nl" w:eastAsia="ar-SA" w:bidi="ar-SA"/>
    </w:rPr>
  </w:style>
  <w:style w:type="character" w:customStyle="1" w:styleId="Char">
    <w:name w:val="Char"/>
    <w:basedOn w:val="Char1"/>
    <w:rsid w:val="00622A6C"/>
  </w:style>
  <w:style w:type="character" w:customStyle="1" w:styleId="Nummeringssymbolen">
    <w:name w:val="Nummeringssymbolen"/>
    <w:rsid w:val="00622A6C"/>
  </w:style>
  <w:style w:type="character" w:customStyle="1" w:styleId="WW8Num289z0">
    <w:name w:val="WW8Num289z0"/>
    <w:rsid w:val="00622A6C"/>
    <w:rPr>
      <w:rFonts w:ascii="Symbol" w:hAnsi="Symbol"/>
    </w:rPr>
  </w:style>
  <w:style w:type="character" w:customStyle="1" w:styleId="WW8Num289z1">
    <w:name w:val="WW8Num289z1"/>
    <w:rsid w:val="00622A6C"/>
    <w:rPr>
      <w:rFonts w:ascii="Courier New" w:hAnsi="Courier New"/>
    </w:rPr>
  </w:style>
  <w:style w:type="character" w:customStyle="1" w:styleId="WW8Num289z2">
    <w:name w:val="WW8Num289z2"/>
    <w:rsid w:val="00622A6C"/>
    <w:rPr>
      <w:rFonts w:ascii="Wingdings" w:hAnsi="Wingdings"/>
    </w:rPr>
  </w:style>
  <w:style w:type="character" w:customStyle="1" w:styleId="WW8Num87z0">
    <w:name w:val="WW8Num87z0"/>
    <w:rsid w:val="00622A6C"/>
    <w:rPr>
      <w:rFonts w:ascii="Symbol" w:hAnsi="Symbol"/>
    </w:rPr>
  </w:style>
  <w:style w:type="character" w:customStyle="1" w:styleId="WW8Num87z1">
    <w:name w:val="WW8Num87z1"/>
    <w:rsid w:val="00622A6C"/>
    <w:rPr>
      <w:rFonts w:ascii="Courier New" w:hAnsi="Courier New" w:cs="Courier New"/>
    </w:rPr>
  </w:style>
  <w:style w:type="character" w:customStyle="1" w:styleId="WW8Num87z2">
    <w:name w:val="WW8Num87z2"/>
    <w:rsid w:val="00622A6C"/>
    <w:rPr>
      <w:rFonts w:ascii="Wingdings" w:hAnsi="Wingdings"/>
    </w:rPr>
  </w:style>
  <w:style w:type="character" w:customStyle="1" w:styleId="WW8Num165z0">
    <w:name w:val="WW8Num165z0"/>
    <w:rsid w:val="00622A6C"/>
    <w:rPr>
      <w:rFonts w:ascii="Symbol" w:hAnsi="Symbol"/>
    </w:rPr>
  </w:style>
  <w:style w:type="character" w:customStyle="1" w:styleId="WW8Num165z2">
    <w:name w:val="WW8Num165z2"/>
    <w:rsid w:val="00622A6C"/>
    <w:rPr>
      <w:rFonts w:ascii="Wingdings" w:hAnsi="Wingdings"/>
    </w:rPr>
  </w:style>
  <w:style w:type="character" w:customStyle="1" w:styleId="WW8Num165z4">
    <w:name w:val="WW8Num165z4"/>
    <w:rsid w:val="00622A6C"/>
    <w:rPr>
      <w:rFonts w:ascii="Courier New" w:hAnsi="Courier New" w:cs="Courier New"/>
    </w:rPr>
  </w:style>
  <w:style w:type="character" w:customStyle="1" w:styleId="WW8Num54z0">
    <w:name w:val="WW8Num54z0"/>
    <w:rsid w:val="00622A6C"/>
    <w:rPr>
      <w:rFonts w:ascii="Symbol" w:eastAsia="Times New Roman" w:hAnsi="Symbol" w:cs="Times New Roman"/>
    </w:rPr>
  </w:style>
  <w:style w:type="character" w:customStyle="1" w:styleId="WW8Num54z1">
    <w:name w:val="WW8Num54z1"/>
    <w:rsid w:val="00622A6C"/>
    <w:rPr>
      <w:rFonts w:ascii="Courier New" w:hAnsi="Courier New" w:cs="Courier New"/>
    </w:rPr>
  </w:style>
  <w:style w:type="character" w:customStyle="1" w:styleId="WW8Num54z2">
    <w:name w:val="WW8Num54z2"/>
    <w:rsid w:val="00622A6C"/>
    <w:rPr>
      <w:rFonts w:ascii="Wingdings" w:hAnsi="Wingdings"/>
    </w:rPr>
  </w:style>
  <w:style w:type="character" w:customStyle="1" w:styleId="WW8Num54z3">
    <w:name w:val="WW8Num54z3"/>
    <w:rsid w:val="00622A6C"/>
    <w:rPr>
      <w:rFonts w:ascii="Symbol" w:hAnsi="Symbol"/>
    </w:rPr>
  </w:style>
  <w:style w:type="character" w:customStyle="1" w:styleId="WW8Num32z0">
    <w:name w:val="WW8Num32z0"/>
    <w:rsid w:val="00622A6C"/>
    <w:rPr>
      <w:rFonts w:ascii="Symbol" w:hAnsi="Symbol"/>
    </w:rPr>
  </w:style>
  <w:style w:type="character" w:customStyle="1" w:styleId="WW8Num32z1">
    <w:name w:val="WW8Num32z1"/>
    <w:rsid w:val="00622A6C"/>
    <w:rPr>
      <w:rFonts w:ascii="Courier New" w:hAnsi="Courier New" w:cs="Courier New"/>
    </w:rPr>
  </w:style>
  <w:style w:type="character" w:customStyle="1" w:styleId="WW8Num32z2">
    <w:name w:val="WW8Num32z2"/>
    <w:rsid w:val="00622A6C"/>
    <w:rPr>
      <w:rFonts w:ascii="Wingdings" w:hAnsi="Wingdings"/>
    </w:rPr>
  </w:style>
  <w:style w:type="paragraph" w:customStyle="1" w:styleId="Heading">
    <w:name w:val="Heading"/>
    <w:basedOn w:val="Standaard"/>
    <w:next w:val="Plattetekst"/>
    <w:rsid w:val="00622A6C"/>
    <w:pPr>
      <w:keepNext/>
      <w:spacing w:before="240" w:after="120"/>
    </w:pPr>
    <w:rPr>
      <w:rFonts w:ascii="Liberation Sans" w:eastAsia="DejaVu Sans" w:hAnsi="Liberation Sans" w:cs="DejaVu Sans"/>
      <w:sz w:val="28"/>
      <w:szCs w:val="28"/>
    </w:rPr>
  </w:style>
  <w:style w:type="paragraph" w:styleId="Plattetekst">
    <w:name w:val="Body Text"/>
    <w:basedOn w:val="Standaard"/>
    <w:rsid w:val="00622A6C"/>
    <w:pPr>
      <w:spacing w:after="120"/>
    </w:pPr>
  </w:style>
  <w:style w:type="paragraph" w:styleId="Lijst">
    <w:name w:val="List"/>
    <w:basedOn w:val="Standaard"/>
    <w:rsid w:val="00622A6C"/>
    <w:pPr>
      <w:numPr>
        <w:numId w:val="7"/>
      </w:numPr>
      <w:ind w:left="567" w:hanging="567"/>
    </w:pPr>
  </w:style>
  <w:style w:type="paragraph" w:customStyle="1" w:styleId="Caption1">
    <w:name w:val="Caption1"/>
    <w:basedOn w:val="Standaard"/>
    <w:rsid w:val="00622A6C"/>
    <w:pPr>
      <w:suppressLineNumbers/>
      <w:spacing w:before="120" w:after="120"/>
    </w:pPr>
    <w:rPr>
      <w:i/>
      <w:iCs/>
      <w:sz w:val="24"/>
      <w:szCs w:val="24"/>
    </w:rPr>
  </w:style>
  <w:style w:type="paragraph" w:customStyle="1" w:styleId="Index">
    <w:name w:val="Index"/>
    <w:basedOn w:val="Standaard"/>
    <w:rsid w:val="00622A6C"/>
    <w:pPr>
      <w:suppressLineNumbers/>
    </w:pPr>
    <w:rPr>
      <w:rFonts w:cs="Lohit Hindi"/>
    </w:rPr>
  </w:style>
  <w:style w:type="paragraph" w:customStyle="1" w:styleId="Kop">
    <w:name w:val="Kop"/>
    <w:basedOn w:val="Standaard"/>
    <w:next w:val="Plattetekst"/>
    <w:rsid w:val="00622A6C"/>
    <w:pPr>
      <w:keepNext/>
      <w:spacing w:before="240" w:after="120"/>
    </w:pPr>
    <w:rPr>
      <w:rFonts w:ascii="Arial" w:eastAsia="DejaVu Sans" w:hAnsi="Arial" w:cs="Lohit Hindi"/>
      <w:sz w:val="28"/>
      <w:szCs w:val="28"/>
    </w:rPr>
  </w:style>
  <w:style w:type="paragraph" w:customStyle="1" w:styleId="Bijschrift1">
    <w:name w:val="Bijschrift1"/>
    <w:basedOn w:val="Standaard"/>
    <w:rsid w:val="00622A6C"/>
    <w:pPr>
      <w:suppressLineNumbers/>
      <w:spacing w:before="120" w:after="120"/>
    </w:pPr>
    <w:rPr>
      <w:rFonts w:cs="Lohit Hindi"/>
      <w:i/>
      <w:iCs/>
      <w:sz w:val="24"/>
      <w:szCs w:val="24"/>
    </w:rPr>
  </w:style>
  <w:style w:type="paragraph" w:styleId="Inhopg1">
    <w:name w:val="toc 1"/>
    <w:basedOn w:val="Kop1"/>
    <w:next w:val="Standaard"/>
    <w:uiPriority w:val="39"/>
    <w:rsid w:val="00622A6C"/>
    <w:pPr>
      <w:keepNext w:val="0"/>
      <w:numPr>
        <w:numId w:val="0"/>
      </w:numPr>
      <w:spacing w:after="120" w:line="240" w:lineRule="auto"/>
    </w:pPr>
    <w:rPr>
      <w:bCs/>
      <w:sz w:val="20"/>
      <w:szCs w:val="24"/>
    </w:rPr>
  </w:style>
  <w:style w:type="paragraph" w:customStyle="1" w:styleId="BulletList">
    <w:name w:val="Bullet List"/>
    <w:basedOn w:val="Standaard"/>
    <w:rsid w:val="00622A6C"/>
    <w:pPr>
      <w:numPr>
        <w:numId w:val="5"/>
      </w:numPr>
    </w:pPr>
  </w:style>
  <w:style w:type="paragraph" w:customStyle="1" w:styleId="Copyright">
    <w:name w:val="Copyright"/>
    <w:basedOn w:val="Standaard"/>
    <w:rsid w:val="00622A6C"/>
    <w:rPr>
      <w:smallCaps/>
      <w:sz w:val="21"/>
    </w:rPr>
  </w:style>
  <w:style w:type="paragraph" w:styleId="Inhopg2">
    <w:name w:val="toc 2"/>
    <w:basedOn w:val="Inhopg1"/>
    <w:next w:val="Standaard"/>
    <w:uiPriority w:val="39"/>
    <w:rsid w:val="00622A6C"/>
    <w:pPr>
      <w:spacing w:before="120" w:after="0"/>
      <w:ind w:left="200"/>
    </w:pPr>
    <w:rPr>
      <w:b w:val="0"/>
      <w:bCs w:val="0"/>
      <w:i/>
      <w:iCs/>
    </w:rPr>
  </w:style>
  <w:style w:type="paragraph" w:styleId="Inhopg3">
    <w:name w:val="toc 3"/>
    <w:basedOn w:val="Inhopg1"/>
    <w:next w:val="Standaard"/>
    <w:rsid w:val="00622A6C"/>
    <w:pPr>
      <w:spacing w:before="0" w:after="0"/>
      <w:ind w:left="400"/>
    </w:pPr>
    <w:rPr>
      <w:b w:val="0"/>
      <w:bCs w:val="0"/>
    </w:rPr>
  </w:style>
  <w:style w:type="paragraph" w:styleId="Koptekst">
    <w:name w:val="header"/>
    <w:basedOn w:val="Standaard"/>
    <w:rsid w:val="00622A6C"/>
    <w:rPr>
      <w:rFonts w:ascii="Arial Narrow" w:hAnsi="Arial Narrow"/>
      <w:caps/>
      <w:spacing w:val="26"/>
      <w:sz w:val="18"/>
    </w:rPr>
  </w:style>
  <w:style w:type="paragraph" w:customStyle="1" w:styleId="Appendix">
    <w:name w:val="Appendix"/>
    <w:basedOn w:val="Standaard"/>
    <w:next w:val="Standaard"/>
    <w:rsid w:val="00622A6C"/>
    <w:pPr>
      <w:keepNext/>
      <w:widowControl w:val="0"/>
      <w:numPr>
        <w:numId w:val="6"/>
      </w:numPr>
      <w:spacing w:before="1000" w:after="1000"/>
    </w:pPr>
    <w:rPr>
      <w:b/>
      <w:sz w:val="40"/>
    </w:rPr>
  </w:style>
  <w:style w:type="paragraph" w:customStyle="1" w:styleId="sysHidden">
    <w:name w:val="sys Hidden"/>
    <w:basedOn w:val="Standaard"/>
    <w:rsid w:val="00622A6C"/>
    <w:rPr>
      <w:vanish/>
      <w:sz w:val="21"/>
    </w:rPr>
  </w:style>
  <w:style w:type="paragraph" w:styleId="Voettekst">
    <w:name w:val="footer"/>
    <w:basedOn w:val="Standaard"/>
    <w:rsid w:val="00622A6C"/>
    <w:pPr>
      <w:tabs>
        <w:tab w:val="right" w:pos="7797"/>
      </w:tabs>
    </w:pPr>
    <w:rPr>
      <w:rFonts w:ascii="Arial Narrow" w:hAnsi="Arial Narrow"/>
      <w:caps/>
      <w:spacing w:val="26"/>
      <w:sz w:val="14"/>
    </w:rPr>
  </w:style>
  <w:style w:type="paragraph" w:customStyle="1" w:styleId="footer2">
    <w:name w:val="footer 2"/>
    <w:basedOn w:val="Voettekst"/>
    <w:rsid w:val="00622A6C"/>
  </w:style>
  <w:style w:type="paragraph" w:customStyle="1" w:styleId="Footercd">
    <w:name w:val="Footer cd"/>
    <w:basedOn w:val="Voettekst"/>
    <w:rsid w:val="00622A6C"/>
    <w:pPr>
      <w:pBdr>
        <w:top w:val="single" w:sz="4" w:space="5" w:color="000000"/>
      </w:pBdr>
      <w:tabs>
        <w:tab w:val="clear" w:pos="7797"/>
        <w:tab w:val="right" w:pos="8789"/>
      </w:tabs>
    </w:pPr>
  </w:style>
  <w:style w:type="paragraph" w:customStyle="1" w:styleId="Headercd">
    <w:name w:val="Header cd"/>
    <w:basedOn w:val="Koptekst"/>
    <w:next w:val="Koptekst"/>
    <w:rsid w:val="00622A6C"/>
    <w:pPr>
      <w:pBdr>
        <w:top w:val="single" w:sz="4" w:space="1" w:color="000000"/>
      </w:pBdr>
      <w:tabs>
        <w:tab w:val="right" w:pos="7797"/>
      </w:tabs>
    </w:pPr>
    <w:rPr>
      <w:sz w:val="16"/>
    </w:rPr>
  </w:style>
  <w:style w:type="paragraph" w:customStyle="1" w:styleId="Heading0">
    <w:name w:val="Heading 0"/>
    <w:basedOn w:val="Kop1"/>
    <w:next w:val="Plattetekst"/>
    <w:rsid w:val="00622A6C"/>
    <w:pPr>
      <w:pageBreakBefore/>
      <w:numPr>
        <w:numId w:val="0"/>
      </w:numPr>
      <w:ind w:left="567"/>
    </w:pPr>
  </w:style>
  <w:style w:type="paragraph" w:customStyle="1" w:styleId="HeadingT">
    <w:name w:val="Heading T"/>
    <w:basedOn w:val="Heading0"/>
    <w:next w:val="Plattetekst"/>
    <w:rsid w:val="00622A6C"/>
    <w:pPr>
      <w:pageBreakBefore w:val="0"/>
      <w:spacing w:after="0"/>
    </w:pPr>
    <w:rPr>
      <w:caps/>
      <w:spacing w:val="26"/>
      <w:sz w:val="16"/>
    </w:rPr>
  </w:style>
  <w:style w:type="paragraph" w:customStyle="1" w:styleId="Bronvermelding1">
    <w:name w:val="Bronvermelding1"/>
    <w:basedOn w:val="Standaard"/>
    <w:next w:val="Standaard"/>
    <w:rsid w:val="00622A6C"/>
    <w:pPr>
      <w:tabs>
        <w:tab w:val="right" w:leader="dot" w:pos="8789"/>
      </w:tabs>
      <w:ind w:left="220" w:hanging="220"/>
    </w:pPr>
  </w:style>
  <w:style w:type="paragraph" w:customStyle="1" w:styleId="AppKop2">
    <w:name w:val="App. Kop 2"/>
    <w:basedOn w:val="Kop2"/>
    <w:next w:val="Standaard"/>
    <w:rsid w:val="00622A6C"/>
    <w:pPr>
      <w:numPr>
        <w:ilvl w:val="0"/>
        <w:numId w:val="0"/>
      </w:numPr>
    </w:pPr>
  </w:style>
  <w:style w:type="paragraph" w:customStyle="1" w:styleId="AppKop3">
    <w:name w:val="App. Kop 3"/>
    <w:basedOn w:val="Kop3"/>
    <w:next w:val="Standaard"/>
    <w:rsid w:val="00622A6C"/>
    <w:pPr>
      <w:numPr>
        <w:ilvl w:val="0"/>
        <w:numId w:val="0"/>
      </w:numPr>
    </w:pPr>
  </w:style>
  <w:style w:type="paragraph" w:customStyle="1" w:styleId="Berichtkop1">
    <w:name w:val="Berichtkop1"/>
    <w:basedOn w:val="Standaard"/>
    <w:rsid w:val="00622A6C"/>
    <w:pPr>
      <w:ind w:left="1134" w:hanging="1134"/>
    </w:pPr>
    <w:rPr>
      <w:sz w:val="24"/>
    </w:rPr>
  </w:style>
  <w:style w:type="paragraph" w:customStyle="1" w:styleId="Lijstvoortzetting1">
    <w:name w:val="Lijstvoortzetting1"/>
    <w:basedOn w:val="Standaard"/>
    <w:rsid w:val="00622A6C"/>
    <w:pPr>
      <w:spacing w:after="120"/>
      <w:ind w:left="283"/>
    </w:pPr>
  </w:style>
  <w:style w:type="paragraph" w:customStyle="1" w:styleId="Lijstvoortzetting21">
    <w:name w:val="Lijstvoortzetting 21"/>
    <w:basedOn w:val="Standaard"/>
    <w:rsid w:val="00622A6C"/>
    <w:pPr>
      <w:spacing w:after="120"/>
      <w:ind w:left="566"/>
    </w:pPr>
  </w:style>
  <w:style w:type="paragraph" w:customStyle="1" w:styleId="Lijstopsomteken1">
    <w:name w:val="Lijst opsom.teken1"/>
    <w:basedOn w:val="Standaard"/>
    <w:rsid w:val="00622A6C"/>
    <w:pPr>
      <w:numPr>
        <w:numId w:val="8"/>
      </w:numPr>
    </w:pPr>
  </w:style>
  <w:style w:type="paragraph" w:styleId="Normaalweb">
    <w:name w:val="Normal (Web)"/>
    <w:basedOn w:val="Standaard"/>
    <w:uiPriority w:val="99"/>
    <w:rsid w:val="00622A6C"/>
    <w:pPr>
      <w:spacing w:before="100" w:after="100"/>
    </w:pPr>
    <w:rPr>
      <w:color w:val="000033"/>
      <w:sz w:val="24"/>
      <w:szCs w:val="24"/>
      <w:lang w:val="nl-NL"/>
    </w:rPr>
  </w:style>
  <w:style w:type="paragraph" w:styleId="Plattetekstinspringen">
    <w:name w:val="Body Text Indent"/>
    <w:basedOn w:val="Standaard"/>
    <w:rsid w:val="00622A6C"/>
    <w:pPr>
      <w:tabs>
        <w:tab w:val="left" w:pos="-1440"/>
        <w:tab w:val="left" w:pos="-720"/>
        <w:tab w:val="left" w:pos="0"/>
        <w:tab w:val="left" w:pos="1440"/>
        <w:tab w:val="left" w:pos="2160"/>
      </w:tabs>
      <w:ind w:left="360"/>
    </w:pPr>
    <w:rPr>
      <w:rFonts w:ascii="CG Times 10pt" w:hAnsi="CG Times 10pt"/>
      <w:lang w:val="nl-NL"/>
    </w:rPr>
  </w:style>
  <w:style w:type="paragraph" w:styleId="Index1">
    <w:name w:val="index 1"/>
    <w:basedOn w:val="Standaard"/>
    <w:next w:val="Standaard"/>
    <w:rsid w:val="00622A6C"/>
    <w:pPr>
      <w:ind w:left="200" w:hanging="200"/>
    </w:pPr>
  </w:style>
  <w:style w:type="paragraph" w:styleId="Index2">
    <w:name w:val="index 2"/>
    <w:basedOn w:val="Standaard"/>
    <w:next w:val="Standaard"/>
    <w:rsid w:val="00622A6C"/>
    <w:pPr>
      <w:ind w:left="400" w:hanging="200"/>
    </w:pPr>
  </w:style>
  <w:style w:type="paragraph" w:styleId="Index3">
    <w:name w:val="index 3"/>
    <w:basedOn w:val="Standaard"/>
    <w:next w:val="Standaard"/>
    <w:rsid w:val="00622A6C"/>
    <w:pPr>
      <w:ind w:left="600" w:hanging="200"/>
    </w:pPr>
  </w:style>
  <w:style w:type="paragraph" w:customStyle="1" w:styleId="Index41">
    <w:name w:val="Index 41"/>
    <w:basedOn w:val="Standaard"/>
    <w:next w:val="Standaard"/>
    <w:rsid w:val="00622A6C"/>
    <w:pPr>
      <w:ind w:left="800" w:hanging="200"/>
    </w:pPr>
  </w:style>
  <w:style w:type="paragraph" w:customStyle="1" w:styleId="Index51">
    <w:name w:val="Index 51"/>
    <w:basedOn w:val="Standaard"/>
    <w:next w:val="Standaard"/>
    <w:rsid w:val="00622A6C"/>
    <w:pPr>
      <w:ind w:left="1000" w:hanging="200"/>
    </w:pPr>
  </w:style>
  <w:style w:type="paragraph" w:customStyle="1" w:styleId="Index61">
    <w:name w:val="Index 61"/>
    <w:basedOn w:val="Standaard"/>
    <w:next w:val="Standaard"/>
    <w:rsid w:val="00622A6C"/>
    <w:pPr>
      <w:ind w:left="1200" w:hanging="200"/>
    </w:pPr>
  </w:style>
  <w:style w:type="paragraph" w:customStyle="1" w:styleId="Index71">
    <w:name w:val="Index 71"/>
    <w:basedOn w:val="Standaard"/>
    <w:next w:val="Standaard"/>
    <w:rsid w:val="00622A6C"/>
    <w:pPr>
      <w:ind w:left="1400" w:hanging="200"/>
    </w:pPr>
  </w:style>
  <w:style w:type="paragraph" w:customStyle="1" w:styleId="Index81">
    <w:name w:val="Index 81"/>
    <w:basedOn w:val="Standaard"/>
    <w:next w:val="Standaard"/>
    <w:rsid w:val="00622A6C"/>
    <w:pPr>
      <w:ind w:left="1600" w:hanging="200"/>
    </w:pPr>
  </w:style>
  <w:style w:type="paragraph" w:customStyle="1" w:styleId="Index91">
    <w:name w:val="Index 91"/>
    <w:basedOn w:val="Standaard"/>
    <w:next w:val="Standaard"/>
    <w:rsid w:val="00622A6C"/>
    <w:pPr>
      <w:ind w:left="1800" w:hanging="200"/>
    </w:pPr>
  </w:style>
  <w:style w:type="paragraph" w:styleId="Indexkop">
    <w:name w:val="index heading"/>
    <w:basedOn w:val="Standaard"/>
    <w:next w:val="Index1"/>
    <w:rsid w:val="00622A6C"/>
  </w:style>
  <w:style w:type="paragraph" w:styleId="Inhopg4">
    <w:name w:val="toc 4"/>
    <w:basedOn w:val="Standaard"/>
    <w:next w:val="Standaard"/>
    <w:rsid w:val="00622A6C"/>
    <w:pPr>
      <w:ind w:left="600"/>
    </w:pPr>
    <w:rPr>
      <w:szCs w:val="24"/>
    </w:rPr>
  </w:style>
  <w:style w:type="paragraph" w:styleId="Inhopg5">
    <w:name w:val="toc 5"/>
    <w:basedOn w:val="Standaard"/>
    <w:next w:val="Standaard"/>
    <w:rsid w:val="00622A6C"/>
    <w:pPr>
      <w:ind w:left="800"/>
    </w:pPr>
    <w:rPr>
      <w:szCs w:val="24"/>
    </w:rPr>
  </w:style>
  <w:style w:type="paragraph" w:styleId="Inhopg6">
    <w:name w:val="toc 6"/>
    <w:basedOn w:val="Standaard"/>
    <w:next w:val="Standaard"/>
    <w:rsid w:val="00622A6C"/>
    <w:pPr>
      <w:ind w:left="1000"/>
    </w:pPr>
    <w:rPr>
      <w:szCs w:val="24"/>
    </w:rPr>
  </w:style>
  <w:style w:type="paragraph" w:styleId="Inhopg7">
    <w:name w:val="toc 7"/>
    <w:basedOn w:val="Standaard"/>
    <w:next w:val="Standaard"/>
    <w:rsid w:val="00622A6C"/>
    <w:pPr>
      <w:ind w:left="1200"/>
    </w:pPr>
    <w:rPr>
      <w:szCs w:val="24"/>
    </w:rPr>
  </w:style>
  <w:style w:type="paragraph" w:styleId="Inhopg8">
    <w:name w:val="toc 8"/>
    <w:basedOn w:val="Standaard"/>
    <w:next w:val="Standaard"/>
    <w:rsid w:val="00622A6C"/>
    <w:pPr>
      <w:ind w:left="1400"/>
    </w:pPr>
    <w:rPr>
      <w:szCs w:val="24"/>
    </w:rPr>
  </w:style>
  <w:style w:type="paragraph" w:styleId="Inhopg9">
    <w:name w:val="toc 9"/>
    <w:basedOn w:val="Standaard"/>
    <w:next w:val="Standaard"/>
    <w:rsid w:val="00622A6C"/>
    <w:pPr>
      <w:ind w:left="1600"/>
    </w:pPr>
    <w:rPr>
      <w:szCs w:val="24"/>
    </w:rPr>
  </w:style>
  <w:style w:type="paragraph" w:customStyle="1" w:styleId="Kopbronvermelding1">
    <w:name w:val="Kop bronvermelding1"/>
    <w:basedOn w:val="Standaard"/>
    <w:next w:val="Standaard"/>
    <w:rsid w:val="00622A6C"/>
    <w:pPr>
      <w:spacing w:before="120"/>
    </w:pPr>
    <w:rPr>
      <w:rFonts w:ascii="Arial" w:hAnsi="Arial"/>
      <w:b/>
      <w:bCs/>
      <w:szCs w:val="24"/>
    </w:rPr>
  </w:style>
  <w:style w:type="paragraph" w:customStyle="1" w:styleId="zreportaddinfo">
    <w:name w:val="zreport addinfo"/>
    <w:basedOn w:val="Standaard"/>
    <w:rsid w:val="00622A6C"/>
    <w:pPr>
      <w:spacing w:line="260" w:lineRule="atLeast"/>
      <w:jc w:val="center"/>
    </w:pPr>
    <w:rPr>
      <w:lang w:val="nl-NL"/>
    </w:rPr>
  </w:style>
  <w:style w:type="paragraph" w:customStyle="1" w:styleId="zreportaddinfoit">
    <w:name w:val="zreport addinfoit"/>
    <w:basedOn w:val="Standaard"/>
    <w:rsid w:val="00622A6C"/>
    <w:pPr>
      <w:spacing w:line="260" w:lineRule="atLeast"/>
      <w:jc w:val="center"/>
    </w:pPr>
    <w:rPr>
      <w:i/>
      <w:lang w:val="nl-NL"/>
    </w:rPr>
  </w:style>
  <w:style w:type="paragraph" w:customStyle="1" w:styleId="zreportname">
    <w:name w:val="zreport name"/>
    <w:basedOn w:val="Standaard"/>
    <w:rsid w:val="00622A6C"/>
    <w:pPr>
      <w:keepLines/>
      <w:spacing w:line="440" w:lineRule="exact"/>
      <w:jc w:val="center"/>
    </w:pPr>
    <w:rPr>
      <w:sz w:val="36"/>
      <w:lang w:val="nl-NL"/>
    </w:rPr>
  </w:style>
  <w:style w:type="paragraph" w:styleId="Ballontekst">
    <w:name w:val="Balloon Text"/>
    <w:basedOn w:val="Standaard"/>
    <w:rsid w:val="00622A6C"/>
    <w:rPr>
      <w:rFonts w:ascii="Tahoma" w:hAnsi="Tahoma" w:cs="Tahoma"/>
      <w:sz w:val="16"/>
      <w:szCs w:val="16"/>
    </w:rPr>
  </w:style>
  <w:style w:type="paragraph" w:customStyle="1" w:styleId="Plattetekst21">
    <w:name w:val="Platte tekst 21"/>
    <w:basedOn w:val="Standaard"/>
    <w:rsid w:val="00622A6C"/>
    <w:pPr>
      <w:spacing w:after="120" w:line="480" w:lineRule="auto"/>
    </w:pPr>
  </w:style>
  <w:style w:type="paragraph" w:customStyle="1" w:styleId="Schermkopie">
    <w:name w:val="Schermkopie"/>
    <w:rsid w:val="00622A6C"/>
    <w:pPr>
      <w:keepNext/>
      <w:keepLines/>
      <w:widowControl w:val="0"/>
      <w:tabs>
        <w:tab w:val="left" w:pos="-720"/>
      </w:tabs>
      <w:suppressAutoHyphens/>
    </w:pPr>
    <w:rPr>
      <w:rFonts w:ascii="Century Schoolbook" w:eastAsia="Arial" w:hAnsi="Century Schoolbook"/>
      <w:sz w:val="18"/>
      <w:lang w:val="en-US" w:eastAsia="ar-SA"/>
    </w:rPr>
  </w:style>
  <w:style w:type="paragraph" w:styleId="Lijstalinea">
    <w:name w:val="List Paragraph"/>
    <w:basedOn w:val="Standaard"/>
    <w:uiPriority w:val="34"/>
    <w:qFormat/>
    <w:rsid w:val="00622A6C"/>
    <w:pPr>
      <w:spacing w:line="280" w:lineRule="atLeast"/>
      <w:ind w:left="720"/>
    </w:pPr>
    <w:rPr>
      <w:rFonts w:ascii="Arial" w:hAnsi="Arial"/>
      <w:szCs w:val="24"/>
      <w:lang w:val="nl-NL"/>
    </w:rPr>
  </w:style>
  <w:style w:type="paragraph" w:customStyle="1" w:styleId="Frame-inhoud">
    <w:name w:val="Frame-inhoud"/>
    <w:basedOn w:val="Plattetekst"/>
    <w:rsid w:val="00622A6C"/>
  </w:style>
  <w:style w:type="paragraph" w:customStyle="1" w:styleId="Inhoudtabel">
    <w:name w:val="Inhoud tabel"/>
    <w:basedOn w:val="Standaard"/>
    <w:rsid w:val="00622A6C"/>
    <w:pPr>
      <w:suppressLineNumbers/>
    </w:pPr>
  </w:style>
  <w:style w:type="paragraph" w:customStyle="1" w:styleId="Tabelkop">
    <w:name w:val="Tabelkop"/>
    <w:basedOn w:val="Inhoudtabel"/>
    <w:rsid w:val="00622A6C"/>
    <w:pPr>
      <w:jc w:val="center"/>
    </w:pPr>
    <w:rPr>
      <w:b/>
      <w:bCs/>
    </w:rPr>
  </w:style>
  <w:style w:type="paragraph" w:customStyle="1" w:styleId="Tekstzonderopmaak1">
    <w:name w:val="Tekst zonder opmaak1"/>
    <w:basedOn w:val="Standaard"/>
    <w:rsid w:val="00622A6C"/>
    <w:rPr>
      <w:rFonts w:ascii="Courier New" w:hAnsi="Courier New"/>
      <w:lang w:val="nl-NL"/>
    </w:rPr>
  </w:style>
  <w:style w:type="paragraph" w:customStyle="1" w:styleId="Reedsopgemaaktetekst">
    <w:name w:val="Reeds opgemaakte tekst"/>
    <w:basedOn w:val="Standaard"/>
    <w:rsid w:val="00622A6C"/>
    <w:rPr>
      <w:rFonts w:ascii="DejaVu Sans Mono" w:eastAsia="DejaVu Sans Mono" w:hAnsi="DejaVu Sans Mono" w:cs="DejaVu Sans Mono"/>
    </w:rPr>
  </w:style>
  <w:style w:type="paragraph" w:customStyle="1" w:styleId="WW-Onbewerktetekst1">
    <w:name w:val="WW-Onbewerkte tekst1"/>
    <w:basedOn w:val="Standaard"/>
    <w:rsid w:val="00622A6C"/>
    <w:rPr>
      <w:rFonts w:ascii="Courier New" w:hAnsi="Courier New" w:cs="Courier New"/>
    </w:rPr>
  </w:style>
  <w:style w:type="paragraph" w:customStyle="1" w:styleId="WW-Onbewerktetekst">
    <w:name w:val="WW-Onbewerkte tekst"/>
    <w:basedOn w:val="Standaard"/>
    <w:rsid w:val="00622A6C"/>
    <w:rPr>
      <w:rFonts w:ascii="Courier New" w:hAnsi="Courier New" w:cs="Courier New"/>
    </w:rPr>
  </w:style>
  <w:style w:type="paragraph" w:customStyle="1" w:styleId="Framecontents">
    <w:name w:val="Frame contents"/>
    <w:basedOn w:val="Plattetekst"/>
    <w:rsid w:val="00622A6C"/>
  </w:style>
  <w:style w:type="paragraph" w:customStyle="1" w:styleId="TableContents">
    <w:name w:val="Table Contents"/>
    <w:basedOn w:val="Standaard"/>
    <w:rsid w:val="00622A6C"/>
    <w:pPr>
      <w:suppressLineNumbers/>
    </w:pPr>
  </w:style>
  <w:style w:type="paragraph" w:customStyle="1" w:styleId="TableHeading">
    <w:name w:val="Table Heading"/>
    <w:basedOn w:val="TableContents"/>
    <w:rsid w:val="00622A6C"/>
    <w:pPr>
      <w:jc w:val="center"/>
    </w:pPr>
    <w:rPr>
      <w:b/>
      <w:bCs/>
    </w:rPr>
  </w:style>
  <w:style w:type="table" w:styleId="Tabelraster">
    <w:name w:val="Table Grid"/>
    <w:basedOn w:val="Standaardtabel"/>
    <w:uiPriority w:val="59"/>
    <w:rsid w:val="00815E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W-HTML">
    <w:name w:val="WW-HTML"/>
    <w:basedOn w:val="Standaard"/>
    <w:rsid w:val="0067483E"/>
    <w:rPr>
      <w:rFonts w:ascii="Courier New" w:hAnsi="Courier New" w:cs="Courier New"/>
    </w:rPr>
  </w:style>
  <w:style w:type="paragraph" w:styleId="Documentstructuur">
    <w:name w:val="Document Map"/>
    <w:basedOn w:val="Standaard"/>
    <w:link w:val="DocumentstructuurChar"/>
    <w:uiPriority w:val="99"/>
    <w:semiHidden/>
    <w:unhideWhenUsed/>
    <w:rsid w:val="00E74E25"/>
    <w:rPr>
      <w:rFonts w:ascii="Tahoma" w:hAnsi="Tahoma" w:cs="Tahoma"/>
      <w:sz w:val="16"/>
      <w:szCs w:val="16"/>
    </w:rPr>
  </w:style>
  <w:style w:type="character" w:customStyle="1" w:styleId="DocumentstructuurChar">
    <w:name w:val="Documentstructuur Char"/>
    <w:basedOn w:val="Standaardalinea-lettertype"/>
    <w:link w:val="Documentstructuur"/>
    <w:uiPriority w:val="99"/>
    <w:semiHidden/>
    <w:rsid w:val="00E74E25"/>
    <w:rPr>
      <w:rFonts w:ascii="Tahoma" w:hAnsi="Tahoma" w:cs="Tahoma"/>
      <w:sz w:val="16"/>
      <w:szCs w:val="16"/>
      <w:lang w:val="nl" w:eastAsia="ar-SA"/>
    </w:rPr>
  </w:style>
  <w:style w:type="character" w:styleId="Tekstvantijdelijkeaanduiding">
    <w:name w:val="Placeholder Text"/>
    <w:basedOn w:val="Standaardalinea-lettertype"/>
    <w:uiPriority w:val="99"/>
    <w:semiHidden/>
    <w:rsid w:val="00E91DAD"/>
    <w:rPr>
      <w:color w:val="808080"/>
    </w:rPr>
  </w:style>
</w:styles>
</file>

<file path=word/webSettings.xml><?xml version="1.0" encoding="utf-8"?>
<w:webSettings xmlns:r="http://schemas.openxmlformats.org/officeDocument/2006/relationships" xmlns:w="http://schemas.openxmlformats.org/wordprocessingml/2006/main">
  <w:divs>
    <w:div w:id="133180683">
      <w:bodyDiv w:val="1"/>
      <w:marLeft w:val="0"/>
      <w:marRight w:val="0"/>
      <w:marTop w:val="0"/>
      <w:marBottom w:val="0"/>
      <w:divBdr>
        <w:top w:val="none" w:sz="0" w:space="0" w:color="auto"/>
        <w:left w:val="none" w:sz="0" w:space="0" w:color="auto"/>
        <w:bottom w:val="none" w:sz="0" w:space="0" w:color="auto"/>
        <w:right w:val="none" w:sz="0" w:space="0" w:color="auto"/>
      </w:divBdr>
    </w:div>
    <w:div w:id="680280007">
      <w:bodyDiv w:val="1"/>
      <w:marLeft w:val="0"/>
      <w:marRight w:val="0"/>
      <w:marTop w:val="0"/>
      <w:marBottom w:val="0"/>
      <w:divBdr>
        <w:top w:val="none" w:sz="0" w:space="0" w:color="auto"/>
        <w:left w:val="none" w:sz="0" w:space="0" w:color="auto"/>
        <w:bottom w:val="none" w:sz="0" w:space="0" w:color="auto"/>
        <w:right w:val="none" w:sz="0" w:space="0" w:color="auto"/>
      </w:divBdr>
    </w:div>
    <w:div w:id="851530032">
      <w:bodyDiv w:val="1"/>
      <w:marLeft w:val="0"/>
      <w:marRight w:val="0"/>
      <w:marTop w:val="0"/>
      <w:marBottom w:val="0"/>
      <w:divBdr>
        <w:top w:val="none" w:sz="0" w:space="0" w:color="auto"/>
        <w:left w:val="none" w:sz="0" w:space="0" w:color="auto"/>
        <w:bottom w:val="none" w:sz="0" w:space="0" w:color="auto"/>
        <w:right w:val="none" w:sz="0" w:space="0" w:color="auto"/>
      </w:divBdr>
    </w:div>
    <w:div w:id="873805573">
      <w:bodyDiv w:val="1"/>
      <w:marLeft w:val="0"/>
      <w:marRight w:val="0"/>
      <w:marTop w:val="0"/>
      <w:marBottom w:val="0"/>
      <w:divBdr>
        <w:top w:val="none" w:sz="0" w:space="0" w:color="auto"/>
        <w:left w:val="none" w:sz="0" w:space="0" w:color="auto"/>
        <w:bottom w:val="none" w:sz="0" w:space="0" w:color="auto"/>
        <w:right w:val="none" w:sz="0" w:space="0" w:color="auto"/>
      </w:divBdr>
      <w:divsChild>
        <w:div w:id="1080370133">
          <w:marLeft w:val="0"/>
          <w:marRight w:val="0"/>
          <w:marTop w:val="0"/>
          <w:marBottom w:val="0"/>
          <w:divBdr>
            <w:top w:val="none" w:sz="0" w:space="0" w:color="auto"/>
            <w:left w:val="none" w:sz="0" w:space="0" w:color="auto"/>
            <w:bottom w:val="none" w:sz="0" w:space="0" w:color="auto"/>
            <w:right w:val="none" w:sz="0" w:space="0" w:color="auto"/>
          </w:divBdr>
          <w:divsChild>
            <w:div w:id="1210066868">
              <w:marLeft w:val="0"/>
              <w:marRight w:val="0"/>
              <w:marTop w:val="0"/>
              <w:marBottom w:val="0"/>
              <w:divBdr>
                <w:top w:val="none" w:sz="0" w:space="0" w:color="auto"/>
                <w:left w:val="none" w:sz="0" w:space="0" w:color="auto"/>
                <w:bottom w:val="none" w:sz="0" w:space="0" w:color="auto"/>
                <w:right w:val="none" w:sz="0" w:space="0" w:color="auto"/>
              </w:divBdr>
              <w:divsChild>
                <w:div w:id="837963576">
                  <w:marLeft w:val="0"/>
                  <w:marRight w:val="0"/>
                  <w:marTop w:val="0"/>
                  <w:marBottom w:val="0"/>
                  <w:divBdr>
                    <w:top w:val="none" w:sz="0" w:space="0" w:color="auto"/>
                    <w:left w:val="none" w:sz="0" w:space="0" w:color="auto"/>
                    <w:bottom w:val="none" w:sz="0" w:space="0" w:color="auto"/>
                    <w:right w:val="none" w:sz="0" w:space="0" w:color="auto"/>
                  </w:divBdr>
                  <w:divsChild>
                    <w:div w:id="1421675322">
                      <w:marLeft w:val="0"/>
                      <w:marRight w:val="0"/>
                      <w:marTop w:val="0"/>
                      <w:marBottom w:val="109"/>
                      <w:divBdr>
                        <w:top w:val="none" w:sz="0" w:space="0" w:color="auto"/>
                        <w:left w:val="none" w:sz="0" w:space="0" w:color="auto"/>
                        <w:bottom w:val="none" w:sz="0" w:space="0" w:color="auto"/>
                        <w:right w:val="none" w:sz="0" w:space="0" w:color="auto"/>
                      </w:divBdr>
                      <w:divsChild>
                        <w:div w:id="989872652">
                          <w:marLeft w:val="0"/>
                          <w:marRight w:val="0"/>
                          <w:marTop w:val="14"/>
                          <w:marBottom w:val="0"/>
                          <w:divBdr>
                            <w:top w:val="single" w:sz="6" w:space="1" w:color="BDBDBD"/>
                            <w:left w:val="none" w:sz="0" w:space="0" w:color="auto"/>
                            <w:bottom w:val="none" w:sz="0" w:space="0" w:color="auto"/>
                            <w:right w:val="none" w:sz="0" w:space="0" w:color="auto"/>
                          </w:divBdr>
                          <w:divsChild>
                            <w:div w:id="1511992571">
                              <w:marLeft w:val="0"/>
                              <w:marRight w:val="0"/>
                              <w:marTop w:val="0"/>
                              <w:marBottom w:val="0"/>
                              <w:divBdr>
                                <w:top w:val="none" w:sz="0" w:space="0" w:color="auto"/>
                                <w:left w:val="none" w:sz="0" w:space="0" w:color="auto"/>
                                <w:bottom w:val="none" w:sz="0" w:space="0" w:color="auto"/>
                                <w:right w:val="none" w:sz="0" w:space="0" w:color="auto"/>
                              </w:divBdr>
                              <w:divsChild>
                                <w:div w:id="1618175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1966441">
      <w:bodyDiv w:val="1"/>
      <w:marLeft w:val="0"/>
      <w:marRight w:val="0"/>
      <w:marTop w:val="0"/>
      <w:marBottom w:val="0"/>
      <w:divBdr>
        <w:top w:val="none" w:sz="0" w:space="0" w:color="auto"/>
        <w:left w:val="none" w:sz="0" w:space="0" w:color="auto"/>
        <w:bottom w:val="none" w:sz="0" w:space="0" w:color="auto"/>
        <w:right w:val="none" w:sz="0" w:space="0" w:color="auto"/>
      </w:divBdr>
    </w:div>
    <w:div w:id="975379090">
      <w:bodyDiv w:val="1"/>
      <w:marLeft w:val="0"/>
      <w:marRight w:val="0"/>
      <w:marTop w:val="0"/>
      <w:marBottom w:val="0"/>
      <w:divBdr>
        <w:top w:val="none" w:sz="0" w:space="0" w:color="auto"/>
        <w:left w:val="none" w:sz="0" w:space="0" w:color="auto"/>
        <w:bottom w:val="none" w:sz="0" w:space="0" w:color="auto"/>
        <w:right w:val="none" w:sz="0" w:space="0" w:color="auto"/>
      </w:divBdr>
    </w:div>
    <w:div w:id="987636517">
      <w:bodyDiv w:val="1"/>
      <w:marLeft w:val="0"/>
      <w:marRight w:val="0"/>
      <w:marTop w:val="0"/>
      <w:marBottom w:val="0"/>
      <w:divBdr>
        <w:top w:val="none" w:sz="0" w:space="0" w:color="auto"/>
        <w:left w:val="none" w:sz="0" w:space="0" w:color="auto"/>
        <w:bottom w:val="none" w:sz="0" w:space="0" w:color="auto"/>
        <w:right w:val="none" w:sz="0" w:space="0" w:color="auto"/>
      </w:divBdr>
    </w:div>
    <w:div w:id="993526916">
      <w:bodyDiv w:val="1"/>
      <w:marLeft w:val="0"/>
      <w:marRight w:val="0"/>
      <w:marTop w:val="0"/>
      <w:marBottom w:val="0"/>
      <w:divBdr>
        <w:top w:val="none" w:sz="0" w:space="0" w:color="auto"/>
        <w:left w:val="none" w:sz="0" w:space="0" w:color="auto"/>
        <w:bottom w:val="none" w:sz="0" w:space="0" w:color="auto"/>
        <w:right w:val="none" w:sz="0" w:space="0" w:color="auto"/>
      </w:divBdr>
    </w:div>
    <w:div w:id="1079595345">
      <w:bodyDiv w:val="1"/>
      <w:marLeft w:val="0"/>
      <w:marRight w:val="0"/>
      <w:marTop w:val="0"/>
      <w:marBottom w:val="0"/>
      <w:divBdr>
        <w:top w:val="none" w:sz="0" w:space="0" w:color="auto"/>
        <w:left w:val="none" w:sz="0" w:space="0" w:color="auto"/>
        <w:bottom w:val="none" w:sz="0" w:space="0" w:color="auto"/>
        <w:right w:val="none" w:sz="0" w:space="0" w:color="auto"/>
      </w:divBdr>
    </w:div>
    <w:div w:id="1281571286">
      <w:bodyDiv w:val="1"/>
      <w:marLeft w:val="0"/>
      <w:marRight w:val="0"/>
      <w:marTop w:val="0"/>
      <w:marBottom w:val="0"/>
      <w:divBdr>
        <w:top w:val="none" w:sz="0" w:space="0" w:color="auto"/>
        <w:left w:val="none" w:sz="0" w:space="0" w:color="auto"/>
        <w:bottom w:val="none" w:sz="0" w:space="0" w:color="auto"/>
        <w:right w:val="none" w:sz="0" w:space="0" w:color="auto"/>
      </w:divBdr>
    </w:div>
    <w:div w:id="1406103428">
      <w:bodyDiv w:val="1"/>
      <w:marLeft w:val="0"/>
      <w:marRight w:val="0"/>
      <w:marTop w:val="0"/>
      <w:marBottom w:val="0"/>
      <w:divBdr>
        <w:top w:val="none" w:sz="0" w:space="0" w:color="auto"/>
        <w:left w:val="none" w:sz="0" w:space="0" w:color="auto"/>
        <w:bottom w:val="none" w:sz="0" w:space="0" w:color="auto"/>
        <w:right w:val="none" w:sz="0" w:space="0" w:color="auto"/>
      </w:divBdr>
    </w:div>
    <w:div w:id="1588806255">
      <w:bodyDiv w:val="1"/>
      <w:marLeft w:val="0"/>
      <w:marRight w:val="0"/>
      <w:marTop w:val="0"/>
      <w:marBottom w:val="0"/>
      <w:divBdr>
        <w:top w:val="none" w:sz="0" w:space="0" w:color="auto"/>
        <w:left w:val="none" w:sz="0" w:space="0" w:color="auto"/>
        <w:bottom w:val="none" w:sz="0" w:space="0" w:color="auto"/>
        <w:right w:val="none" w:sz="0" w:space="0" w:color="auto"/>
      </w:divBdr>
    </w:div>
    <w:div w:id="1880507169">
      <w:bodyDiv w:val="1"/>
      <w:marLeft w:val="0"/>
      <w:marRight w:val="0"/>
      <w:marTop w:val="0"/>
      <w:marBottom w:val="0"/>
      <w:divBdr>
        <w:top w:val="none" w:sz="0" w:space="0" w:color="auto"/>
        <w:left w:val="none" w:sz="0" w:space="0" w:color="auto"/>
        <w:bottom w:val="none" w:sz="0" w:space="0" w:color="auto"/>
        <w:right w:val="none" w:sz="0" w:space="0" w:color="auto"/>
      </w:divBdr>
    </w:div>
    <w:div w:id="193104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resources/documentation/Windows/XP/all/reskit/en-us/Default.asp?url=/resources/documentation/Windows/XP/all/reskit/en-us/prdm_mtm_ldiy.as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cs.tau.ac.il/~shulyl/courses/mta/CGraphics-04A/html/help.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Sjablonen\Rapporten\Modulewijzer%20RIVIO_20010605.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10998-B65C-42B9-9FB8-9B18D805C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Modulewijzer RIVIO_20010605.dot</Template>
  <TotalTime>1</TotalTime>
  <Pages>15</Pages>
  <Words>4236</Words>
  <Characters>23299</Characters>
  <Application>Microsoft Office Word</Application>
  <DocSecurity>0</DocSecurity>
  <Lines>194</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Modulewijzer RIVIO</vt:lpstr>
      <vt:lpstr>Modulewijzer RIVIO</vt:lpstr>
    </vt:vector>
  </TitlesOfParts>
  <Company/>
  <LinksUpToDate>false</LinksUpToDate>
  <CharactersWithSpaces>27481</CharactersWithSpaces>
  <SharedDoc>false</SharedDoc>
  <HLinks>
    <vt:vector size="12" baseType="variant">
      <vt:variant>
        <vt:i4>1245278</vt:i4>
      </vt:variant>
      <vt:variant>
        <vt:i4>3</vt:i4>
      </vt:variant>
      <vt:variant>
        <vt:i4>0</vt:i4>
      </vt:variant>
      <vt:variant>
        <vt:i4>5</vt:i4>
      </vt:variant>
      <vt:variant>
        <vt:lpwstr>http://www.med.hro.nl/padta/lessen/sdt12t</vt:lpwstr>
      </vt:variant>
      <vt:variant>
        <vt:lpwstr/>
      </vt:variant>
      <vt:variant>
        <vt:i4>1245278</vt:i4>
      </vt:variant>
      <vt:variant>
        <vt:i4>0</vt:i4>
      </vt:variant>
      <vt:variant>
        <vt:i4>0</vt:i4>
      </vt:variant>
      <vt:variant>
        <vt:i4>5</vt:i4>
      </vt:variant>
      <vt:variant>
        <vt:lpwstr>http://www.med.hro.nl/padta/lessen/sdt12t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Modulewijzer RIVIO</dc:title>
  <dc:creator>I&amp;A</dc:creator>
  <cp:lastModifiedBy>Jacques</cp:lastModifiedBy>
  <cp:revision>2</cp:revision>
  <cp:lastPrinted>2012-04-12T11:38:00Z</cp:lastPrinted>
  <dcterms:created xsi:type="dcterms:W3CDTF">2013-03-17T11:16:00Z</dcterms:created>
  <dcterms:modified xsi:type="dcterms:W3CDTF">2013-03-17T11:16:00Z</dcterms:modified>
</cp:coreProperties>
</file>